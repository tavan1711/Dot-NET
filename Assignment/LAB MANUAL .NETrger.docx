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B2494" w14:textId="77777777" w:rsidR="007F7D9E" w:rsidRDefault="00403130">
      <w:pPr>
        <w:spacing w:before="44" w:line="280" w:lineRule="exact"/>
        <w:ind w:right="107"/>
        <w:jc w:val="right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F804104" wp14:editId="764B42CA">
                <wp:simplePos x="0" y="0"/>
                <wp:positionH relativeFrom="page">
                  <wp:posOffset>641350</wp:posOffset>
                </wp:positionH>
                <wp:positionV relativeFrom="page">
                  <wp:posOffset>263525</wp:posOffset>
                </wp:positionV>
                <wp:extent cx="6748780" cy="6817360"/>
                <wp:effectExtent l="0" t="0" r="1270" b="0"/>
                <wp:wrapNone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8780" cy="6817360"/>
                          <a:chOff x="1010" y="355"/>
                          <a:chExt cx="10628" cy="10736"/>
                        </a:xfrm>
                      </wpg:grpSpPr>
                      <pic:pic xmlns:pic="http://schemas.openxmlformats.org/drawingml/2006/picture">
                        <pic:nvPicPr>
                          <pic:cNvPr id="1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" y="713"/>
                            <a:ext cx="10610" cy="10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" y="2441"/>
                            <a:ext cx="10610" cy="7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6" name="Group 3"/>
                        <wpg:cNvGrpSpPr>
                          <a:grpSpLocks/>
                        </wpg:cNvGrpSpPr>
                        <wpg:grpSpPr bwMode="auto">
                          <a:xfrm>
                            <a:off x="2686" y="10080"/>
                            <a:ext cx="8942" cy="1001"/>
                            <a:chOff x="2686" y="10080"/>
                            <a:chExt cx="8942" cy="1001"/>
                          </a:xfrm>
                        </wpg:grpSpPr>
                        <wps:wsp>
                          <wps:cNvPr id="17" name="Freeform 6"/>
                          <wps:cNvSpPr>
                            <a:spLocks/>
                          </wps:cNvSpPr>
                          <wps:spPr bwMode="auto">
                            <a:xfrm>
                              <a:off x="2686" y="10080"/>
                              <a:ext cx="8942" cy="1001"/>
                            </a:xfrm>
                            <a:custGeom>
                              <a:avLst/>
                              <a:gdLst>
                                <a:gd name="T0" fmla="+- 0 11628 2686"/>
                                <a:gd name="T1" fmla="*/ T0 w 8942"/>
                                <a:gd name="T2" fmla="+- 0 10080 10080"/>
                                <a:gd name="T3" fmla="*/ 10080 h 1001"/>
                                <a:gd name="T4" fmla="+- 0 10937 2686"/>
                                <a:gd name="T5" fmla="*/ T4 w 8942"/>
                                <a:gd name="T6" fmla="+- 0 10266 10080"/>
                                <a:gd name="T7" fmla="*/ 10266 h 1001"/>
                                <a:gd name="T8" fmla="+- 0 10255 2686"/>
                                <a:gd name="T9" fmla="*/ T8 w 8942"/>
                                <a:gd name="T10" fmla="+- 0 10426 10080"/>
                                <a:gd name="T11" fmla="*/ 10426 h 1001"/>
                                <a:gd name="T12" fmla="+- 0 9582 2686"/>
                                <a:gd name="T13" fmla="*/ T12 w 8942"/>
                                <a:gd name="T14" fmla="+- 0 10561 10080"/>
                                <a:gd name="T15" fmla="*/ 10561 h 1001"/>
                                <a:gd name="T16" fmla="+- 0 8920 2686"/>
                                <a:gd name="T17" fmla="*/ T16 w 8942"/>
                                <a:gd name="T18" fmla="+- 0 10672 10080"/>
                                <a:gd name="T19" fmla="*/ 10672 h 1001"/>
                                <a:gd name="T20" fmla="+- 0 8271 2686"/>
                                <a:gd name="T21" fmla="*/ T20 w 8942"/>
                                <a:gd name="T22" fmla="+- 0 10762 10080"/>
                                <a:gd name="T23" fmla="*/ 10762 h 1001"/>
                                <a:gd name="T24" fmla="+- 0 7636 2686"/>
                                <a:gd name="T25" fmla="*/ T24 w 8942"/>
                                <a:gd name="T26" fmla="+- 0 10832 10080"/>
                                <a:gd name="T27" fmla="*/ 10832 h 1001"/>
                                <a:gd name="T28" fmla="+- 0 7018 2686"/>
                                <a:gd name="T29" fmla="*/ T28 w 8942"/>
                                <a:gd name="T30" fmla="+- 0 10884 10080"/>
                                <a:gd name="T31" fmla="*/ 10884 h 1001"/>
                                <a:gd name="T32" fmla="+- 0 6418 2686"/>
                                <a:gd name="T33" fmla="*/ T32 w 8942"/>
                                <a:gd name="T34" fmla="+- 0 10919 10080"/>
                                <a:gd name="T35" fmla="*/ 10919 h 1001"/>
                                <a:gd name="T36" fmla="+- 0 5838 2686"/>
                                <a:gd name="T37" fmla="*/ T36 w 8942"/>
                                <a:gd name="T38" fmla="+- 0 10938 10080"/>
                                <a:gd name="T39" fmla="*/ 10938 h 1001"/>
                                <a:gd name="T40" fmla="+- 0 5278 2686"/>
                                <a:gd name="T41" fmla="*/ T40 w 8942"/>
                                <a:gd name="T42" fmla="+- 0 10944 10080"/>
                                <a:gd name="T43" fmla="*/ 10944 h 1001"/>
                                <a:gd name="T44" fmla="+- 0 4985 2686"/>
                                <a:gd name="T45" fmla="*/ T44 w 8942"/>
                                <a:gd name="T46" fmla="+- 0 10943 10080"/>
                                <a:gd name="T47" fmla="*/ 10943 h 1001"/>
                                <a:gd name="T48" fmla="+- 0 4699 2686"/>
                                <a:gd name="T49" fmla="*/ T48 w 8942"/>
                                <a:gd name="T50" fmla="+- 0 10937 10080"/>
                                <a:gd name="T51" fmla="*/ 10937 h 1001"/>
                                <a:gd name="T52" fmla="+- 0 4420 2686"/>
                                <a:gd name="T53" fmla="*/ T52 w 8942"/>
                                <a:gd name="T54" fmla="+- 0 10929 10080"/>
                                <a:gd name="T55" fmla="*/ 10929 h 1001"/>
                                <a:gd name="T56" fmla="+- 0 4147 2686"/>
                                <a:gd name="T57" fmla="*/ T56 w 8942"/>
                                <a:gd name="T58" fmla="+- 0 10918 10080"/>
                                <a:gd name="T59" fmla="*/ 10918 h 1001"/>
                                <a:gd name="T60" fmla="+- 0 3883 2686"/>
                                <a:gd name="T61" fmla="*/ T60 w 8942"/>
                                <a:gd name="T62" fmla="+- 0 10905 10080"/>
                                <a:gd name="T63" fmla="*/ 10905 h 1001"/>
                                <a:gd name="T64" fmla="+- 0 3626 2686"/>
                                <a:gd name="T65" fmla="*/ T64 w 8942"/>
                                <a:gd name="T66" fmla="+- 0 10889 10080"/>
                                <a:gd name="T67" fmla="*/ 10889 h 1001"/>
                                <a:gd name="T68" fmla="+- 0 3377 2686"/>
                                <a:gd name="T69" fmla="*/ T68 w 8942"/>
                                <a:gd name="T70" fmla="+- 0 10871 10080"/>
                                <a:gd name="T71" fmla="*/ 10871 h 1001"/>
                                <a:gd name="T72" fmla="+- 0 3138 2686"/>
                                <a:gd name="T73" fmla="*/ T72 w 8942"/>
                                <a:gd name="T74" fmla="+- 0 10851 10080"/>
                                <a:gd name="T75" fmla="*/ 10851 h 1001"/>
                                <a:gd name="T76" fmla="+- 0 2907 2686"/>
                                <a:gd name="T77" fmla="*/ T76 w 8942"/>
                                <a:gd name="T78" fmla="+- 0 10830 10080"/>
                                <a:gd name="T79" fmla="*/ 10830 h 1001"/>
                                <a:gd name="T80" fmla="+- 0 2686 2686"/>
                                <a:gd name="T81" fmla="*/ T80 w 8942"/>
                                <a:gd name="T82" fmla="+- 0 10808 10080"/>
                                <a:gd name="T83" fmla="*/ 10808 h 1001"/>
                                <a:gd name="T84" fmla="+- 0 2986 2686"/>
                                <a:gd name="T85" fmla="*/ T84 w 8942"/>
                                <a:gd name="T86" fmla="+- 0 10852 10080"/>
                                <a:gd name="T87" fmla="*/ 10852 h 1001"/>
                                <a:gd name="T88" fmla="+- 0 3304 2686"/>
                                <a:gd name="T89" fmla="*/ T88 w 8942"/>
                                <a:gd name="T90" fmla="+- 0 10894 10080"/>
                                <a:gd name="T91" fmla="*/ 10894 h 1001"/>
                                <a:gd name="T92" fmla="+- 0 3637 2686"/>
                                <a:gd name="T93" fmla="*/ T92 w 8942"/>
                                <a:gd name="T94" fmla="+- 0 10934 10080"/>
                                <a:gd name="T95" fmla="*/ 10934 h 1001"/>
                                <a:gd name="T96" fmla="+- 0 3987 2686"/>
                                <a:gd name="T97" fmla="*/ T96 w 8942"/>
                                <a:gd name="T98" fmla="+- 0 10969 10080"/>
                                <a:gd name="T99" fmla="*/ 10969 h 1001"/>
                                <a:gd name="T100" fmla="+- 0 4352 2686"/>
                                <a:gd name="T101" fmla="*/ T100 w 8942"/>
                                <a:gd name="T102" fmla="+- 0 11001 10080"/>
                                <a:gd name="T103" fmla="*/ 11001 h 1001"/>
                                <a:gd name="T104" fmla="+- 0 4732 2686"/>
                                <a:gd name="T105" fmla="*/ T104 w 8942"/>
                                <a:gd name="T106" fmla="+- 0 11028 10080"/>
                                <a:gd name="T107" fmla="*/ 11028 h 1001"/>
                                <a:gd name="T108" fmla="+- 0 5125 2686"/>
                                <a:gd name="T109" fmla="*/ T108 w 8942"/>
                                <a:gd name="T110" fmla="+- 0 11050 10080"/>
                                <a:gd name="T111" fmla="*/ 11050 h 1001"/>
                                <a:gd name="T112" fmla="+- 0 5532 2686"/>
                                <a:gd name="T113" fmla="*/ T112 w 8942"/>
                                <a:gd name="T114" fmla="+- 0 11067 10080"/>
                                <a:gd name="T115" fmla="*/ 11067 h 1001"/>
                                <a:gd name="T116" fmla="+- 0 5952 2686"/>
                                <a:gd name="T117" fmla="*/ T116 w 8942"/>
                                <a:gd name="T118" fmla="+- 0 11077 10080"/>
                                <a:gd name="T119" fmla="*/ 11077 h 1001"/>
                                <a:gd name="T120" fmla="+- 0 6383 2686"/>
                                <a:gd name="T121" fmla="*/ T120 w 8942"/>
                                <a:gd name="T122" fmla="+- 0 11081 10080"/>
                                <a:gd name="T123" fmla="*/ 11081 h 1001"/>
                                <a:gd name="T124" fmla="+- 0 6863 2686"/>
                                <a:gd name="T125" fmla="*/ T124 w 8942"/>
                                <a:gd name="T126" fmla="+- 0 11076 10080"/>
                                <a:gd name="T127" fmla="*/ 11076 h 1001"/>
                                <a:gd name="T128" fmla="+- 0 7355 2686"/>
                                <a:gd name="T129" fmla="*/ T128 w 8942"/>
                                <a:gd name="T130" fmla="+- 0 11062 10080"/>
                                <a:gd name="T131" fmla="*/ 11062 h 1001"/>
                                <a:gd name="T132" fmla="+- 0 7858 2686"/>
                                <a:gd name="T133" fmla="*/ T132 w 8942"/>
                                <a:gd name="T134" fmla="+- 0 11036 10080"/>
                                <a:gd name="T135" fmla="*/ 11036 h 1001"/>
                                <a:gd name="T136" fmla="+- 0 8372 2686"/>
                                <a:gd name="T137" fmla="*/ T136 w 8942"/>
                                <a:gd name="T138" fmla="+- 0 10999 10080"/>
                                <a:gd name="T139" fmla="*/ 10999 h 1001"/>
                                <a:gd name="T140" fmla="+- 0 8895 2686"/>
                                <a:gd name="T141" fmla="*/ T140 w 8942"/>
                                <a:gd name="T142" fmla="+- 0 10950 10080"/>
                                <a:gd name="T143" fmla="*/ 10950 h 1001"/>
                                <a:gd name="T144" fmla="+- 0 9428 2686"/>
                                <a:gd name="T145" fmla="*/ T144 w 8942"/>
                                <a:gd name="T146" fmla="+- 0 10888 10080"/>
                                <a:gd name="T147" fmla="*/ 10888 h 1001"/>
                                <a:gd name="T148" fmla="+- 0 9968 2686"/>
                                <a:gd name="T149" fmla="*/ T148 w 8942"/>
                                <a:gd name="T150" fmla="+- 0 10811 10080"/>
                                <a:gd name="T151" fmla="*/ 10811 h 1001"/>
                                <a:gd name="T152" fmla="+- 0 10515 2686"/>
                                <a:gd name="T153" fmla="*/ T152 w 8942"/>
                                <a:gd name="T154" fmla="+- 0 10720 10080"/>
                                <a:gd name="T155" fmla="*/ 10720 h 1001"/>
                                <a:gd name="T156" fmla="+- 0 11069 2686"/>
                                <a:gd name="T157" fmla="*/ T156 w 8942"/>
                                <a:gd name="T158" fmla="+- 0 10613 10080"/>
                                <a:gd name="T159" fmla="*/ 10613 h 1001"/>
                                <a:gd name="T160" fmla="+- 0 11628 2686"/>
                                <a:gd name="T161" fmla="*/ T160 w 8942"/>
                                <a:gd name="T162" fmla="+- 0 10489 10080"/>
                                <a:gd name="T163" fmla="*/ 10489 h 10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8942" h="1001">
                                  <a:moveTo>
                                    <a:pt x="8942" y="173"/>
                                  </a:moveTo>
                                  <a:lnTo>
                                    <a:pt x="8942" y="0"/>
                                  </a:lnTo>
                                  <a:lnTo>
                                    <a:pt x="8596" y="97"/>
                                  </a:lnTo>
                                  <a:lnTo>
                                    <a:pt x="8251" y="186"/>
                                  </a:lnTo>
                                  <a:lnTo>
                                    <a:pt x="7909" y="269"/>
                                  </a:lnTo>
                                  <a:lnTo>
                                    <a:pt x="7569" y="346"/>
                                  </a:lnTo>
                                  <a:lnTo>
                                    <a:pt x="7231" y="417"/>
                                  </a:lnTo>
                                  <a:lnTo>
                                    <a:pt x="6896" y="481"/>
                                  </a:lnTo>
                                  <a:lnTo>
                                    <a:pt x="6563" y="540"/>
                                  </a:lnTo>
                                  <a:lnTo>
                                    <a:pt x="6234" y="592"/>
                                  </a:lnTo>
                                  <a:lnTo>
                                    <a:pt x="5908" y="640"/>
                                  </a:lnTo>
                                  <a:lnTo>
                                    <a:pt x="5585" y="682"/>
                                  </a:lnTo>
                                  <a:lnTo>
                                    <a:pt x="5266" y="720"/>
                                  </a:lnTo>
                                  <a:lnTo>
                                    <a:pt x="4950" y="752"/>
                                  </a:lnTo>
                                  <a:lnTo>
                                    <a:pt x="4639" y="780"/>
                                  </a:lnTo>
                                  <a:lnTo>
                                    <a:pt x="4332" y="804"/>
                                  </a:lnTo>
                                  <a:lnTo>
                                    <a:pt x="4030" y="823"/>
                                  </a:lnTo>
                                  <a:lnTo>
                                    <a:pt x="3732" y="839"/>
                                  </a:lnTo>
                                  <a:lnTo>
                                    <a:pt x="3439" y="850"/>
                                  </a:lnTo>
                                  <a:lnTo>
                                    <a:pt x="3152" y="858"/>
                                  </a:lnTo>
                                  <a:lnTo>
                                    <a:pt x="2869" y="863"/>
                                  </a:lnTo>
                                  <a:lnTo>
                                    <a:pt x="2592" y="864"/>
                                  </a:lnTo>
                                  <a:lnTo>
                                    <a:pt x="2445" y="864"/>
                                  </a:lnTo>
                                  <a:lnTo>
                                    <a:pt x="2299" y="863"/>
                                  </a:lnTo>
                                  <a:lnTo>
                                    <a:pt x="2155" y="860"/>
                                  </a:lnTo>
                                  <a:lnTo>
                                    <a:pt x="2013" y="857"/>
                                  </a:lnTo>
                                  <a:lnTo>
                                    <a:pt x="1872" y="854"/>
                                  </a:lnTo>
                                  <a:lnTo>
                                    <a:pt x="1734" y="849"/>
                                  </a:lnTo>
                                  <a:lnTo>
                                    <a:pt x="1596" y="844"/>
                                  </a:lnTo>
                                  <a:lnTo>
                                    <a:pt x="1461" y="838"/>
                                  </a:lnTo>
                                  <a:lnTo>
                                    <a:pt x="1328" y="832"/>
                                  </a:lnTo>
                                  <a:lnTo>
                                    <a:pt x="1197" y="825"/>
                                  </a:lnTo>
                                  <a:lnTo>
                                    <a:pt x="1067" y="817"/>
                                  </a:lnTo>
                                  <a:lnTo>
                                    <a:pt x="940" y="809"/>
                                  </a:lnTo>
                                  <a:lnTo>
                                    <a:pt x="815" y="800"/>
                                  </a:lnTo>
                                  <a:lnTo>
                                    <a:pt x="691" y="791"/>
                                  </a:lnTo>
                                  <a:lnTo>
                                    <a:pt x="570" y="781"/>
                                  </a:lnTo>
                                  <a:lnTo>
                                    <a:pt x="452" y="771"/>
                                  </a:lnTo>
                                  <a:lnTo>
                                    <a:pt x="335" y="761"/>
                                  </a:lnTo>
                                  <a:lnTo>
                                    <a:pt x="221" y="750"/>
                                  </a:lnTo>
                                  <a:lnTo>
                                    <a:pt x="109" y="739"/>
                                  </a:lnTo>
                                  <a:lnTo>
                                    <a:pt x="0" y="728"/>
                                  </a:lnTo>
                                  <a:lnTo>
                                    <a:pt x="148" y="750"/>
                                  </a:lnTo>
                                  <a:lnTo>
                                    <a:pt x="300" y="772"/>
                                  </a:lnTo>
                                  <a:lnTo>
                                    <a:pt x="457" y="794"/>
                                  </a:lnTo>
                                  <a:lnTo>
                                    <a:pt x="618" y="814"/>
                                  </a:lnTo>
                                  <a:lnTo>
                                    <a:pt x="782" y="834"/>
                                  </a:lnTo>
                                  <a:lnTo>
                                    <a:pt x="951" y="854"/>
                                  </a:lnTo>
                                  <a:lnTo>
                                    <a:pt x="1124" y="872"/>
                                  </a:lnTo>
                                  <a:lnTo>
                                    <a:pt x="1301" y="889"/>
                                  </a:lnTo>
                                  <a:lnTo>
                                    <a:pt x="1482" y="906"/>
                                  </a:lnTo>
                                  <a:lnTo>
                                    <a:pt x="1666" y="921"/>
                                  </a:lnTo>
                                  <a:lnTo>
                                    <a:pt x="1854" y="935"/>
                                  </a:lnTo>
                                  <a:lnTo>
                                    <a:pt x="2046" y="948"/>
                                  </a:lnTo>
                                  <a:lnTo>
                                    <a:pt x="2241" y="960"/>
                                  </a:lnTo>
                                  <a:lnTo>
                                    <a:pt x="2439" y="970"/>
                                  </a:lnTo>
                                  <a:lnTo>
                                    <a:pt x="2641" y="979"/>
                                  </a:lnTo>
                                  <a:lnTo>
                                    <a:pt x="2846" y="987"/>
                                  </a:lnTo>
                                  <a:lnTo>
                                    <a:pt x="3054" y="993"/>
                                  </a:lnTo>
                                  <a:lnTo>
                                    <a:pt x="3266" y="997"/>
                                  </a:lnTo>
                                  <a:lnTo>
                                    <a:pt x="3480" y="1000"/>
                                  </a:lnTo>
                                  <a:lnTo>
                                    <a:pt x="3697" y="1001"/>
                                  </a:lnTo>
                                  <a:lnTo>
                                    <a:pt x="3935" y="1000"/>
                                  </a:lnTo>
                                  <a:lnTo>
                                    <a:pt x="4177" y="996"/>
                                  </a:lnTo>
                                  <a:lnTo>
                                    <a:pt x="4421" y="990"/>
                                  </a:lnTo>
                                  <a:lnTo>
                                    <a:pt x="4669" y="982"/>
                                  </a:lnTo>
                                  <a:lnTo>
                                    <a:pt x="4919" y="970"/>
                                  </a:lnTo>
                                  <a:lnTo>
                                    <a:pt x="5172" y="956"/>
                                  </a:lnTo>
                                  <a:lnTo>
                                    <a:pt x="5427" y="939"/>
                                  </a:lnTo>
                                  <a:lnTo>
                                    <a:pt x="5686" y="919"/>
                                  </a:lnTo>
                                  <a:lnTo>
                                    <a:pt x="5946" y="896"/>
                                  </a:lnTo>
                                  <a:lnTo>
                                    <a:pt x="6209" y="870"/>
                                  </a:lnTo>
                                  <a:lnTo>
                                    <a:pt x="6474" y="840"/>
                                  </a:lnTo>
                                  <a:lnTo>
                                    <a:pt x="6742" y="808"/>
                                  </a:lnTo>
                                  <a:lnTo>
                                    <a:pt x="7011" y="771"/>
                                  </a:lnTo>
                                  <a:lnTo>
                                    <a:pt x="7282" y="731"/>
                                  </a:lnTo>
                                  <a:lnTo>
                                    <a:pt x="7555" y="687"/>
                                  </a:lnTo>
                                  <a:lnTo>
                                    <a:pt x="7829" y="640"/>
                                  </a:lnTo>
                                  <a:lnTo>
                                    <a:pt x="8106" y="588"/>
                                  </a:lnTo>
                                  <a:lnTo>
                                    <a:pt x="8383" y="533"/>
                                  </a:lnTo>
                                  <a:lnTo>
                                    <a:pt x="8662" y="473"/>
                                  </a:lnTo>
                                  <a:lnTo>
                                    <a:pt x="8942" y="409"/>
                                  </a:lnTo>
                                  <a:lnTo>
                                    <a:pt x="8942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9991" y="365"/>
                              <a:ext cx="929" cy="1543"/>
                              <a:chOff x="9991" y="365"/>
                              <a:chExt cx="929" cy="1543"/>
                            </a:xfrm>
                          </wpg:grpSpPr>
                          <wps:wsp>
                            <wps:cNvPr id="1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9991" y="365"/>
                                <a:ext cx="929" cy="1543"/>
                              </a:xfrm>
                              <a:custGeom>
                                <a:avLst/>
                                <a:gdLst>
                                  <a:gd name="T0" fmla="+- 0 9991 9991"/>
                                  <a:gd name="T1" fmla="*/ T0 w 929"/>
                                  <a:gd name="T2" fmla="+- 0 1908 365"/>
                                  <a:gd name="T3" fmla="*/ 1908 h 1543"/>
                                  <a:gd name="T4" fmla="+- 0 10920 9991"/>
                                  <a:gd name="T5" fmla="*/ T4 w 929"/>
                                  <a:gd name="T6" fmla="+- 0 1908 365"/>
                                  <a:gd name="T7" fmla="*/ 1908 h 1543"/>
                                  <a:gd name="T8" fmla="+- 0 10920 9991"/>
                                  <a:gd name="T9" fmla="*/ T8 w 929"/>
                                  <a:gd name="T10" fmla="+- 0 365 365"/>
                                  <a:gd name="T11" fmla="*/ 365 h 1543"/>
                                  <a:gd name="T12" fmla="+- 0 9991 9991"/>
                                  <a:gd name="T13" fmla="*/ T12 w 929"/>
                                  <a:gd name="T14" fmla="+- 0 365 365"/>
                                  <a:gd name="T15" fmla="*/ 365 h 1543"/>
                                  <a:gd name="T16" fmla="+- 0 9991 9991"/>
                                  <a:gd name="T17" fmla="*/ T16 w 929"/>
                                  <a:gd name="T18" fmla="+- 0 1908 365"/>
                                  <a:gd name="T19" fmla="*/ 1908 h 15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29" h="1543">
                                    <a:moveTo>
                                      <a:pt x="0" y="1543"/>
                                    </a:moveTo>
                                    <a:lnTo>
                                      <a:pt x="929" y="1543"/>
                                    </a:lnTo>
                                    <a:lnTo>
                                      <a:pt x="92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D260C" id="Group 2" o:spid="_x0000_s1026" style="position:absolute;margin-left:50.5pt;margin-top:20.75pt;width:531.4pt;height:536.8pt;z-index:-251656192;mso-position-horizontal-relative:page;mso-position-vertical-relative:page" coordorigin="1010,355" coordsize="10628,10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gNuDQwIAAAAAQf9fu8EO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010;top:713;width:10610;height:10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">
                  <v:imagedata r:id="rId10" o:title=""/>
                </v:shape>
                <v:shape id="Picture 7" o:spid="_x0000_s1028" type="#_x0000_t75" style="position:absolute;left:1010;top:2441;width:10610;height:7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">
                  <v:imagedata r:id="rId11" o:title=""/>
                </v:shape>
                <v:group id="Group 3" o:spid="_x0000_s1029" style="position:absolute;left:2686;top:10080;width:8942;height:1001" coordorigin="2686,10080" coordsize="8942,1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6" o:spid="_x0000_s1030" style="position:absolute;left:2686;top:10080;width:8942;height:1001;visibility:visible;mso-wrap-style:square;v-text-anchor:top" coordsize="8942,1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" path="m8942,173l8942,,8596,97r-345,89l7909,269r-340,77l7231,417r-335,64l6563,540r-329,52l5908,640r-323,42l5266,720r-316,32l4639,780r-307,24l4030,823r-298,16l3439,850r-287,8l2869,863r-277,1l2445,864r-146,-1l2155,860r-142,-3l1872,854r-138,-5l1596,844r-135,-6l1328,832r-131,-7l1067,817,940,809,815,800,691,791,570,781,452,771,335,761,221,750,109,739,,728r148,22l300,772r157,22l618,814r164,20l951,854r173,18l1301,889r181,17l1666,921r188,14l2046,948r195,12l2439,970r202,9l2846,987r208,6l3266,997r214,3l3697,1001r238,-1l4177,996r244,-6l4669,982r250,-12l5172,956r255,-17l5686,919r260,-23l6209,870r265,-30l6742,808r269,-37l7282,731r273,-44l7829,640r277,-52l8383,533r279,-60l8942,409r,-236xe" stroked="f">
                    <v:path arrowok="t" o:connecttype="custom" o:connectlocs="8942,10080;8251,10266;7569,10426;6896,10561;6234,10672;5585,10762;4950,10832;4332,10884;3732,10919;3152,10938;2592,10944;2299,10943;2013,10937;1734,10929;1461,10918;1197,10905;940,10889;691,10871;452,10851;221,10830;0,10808;300,10852;618,10894;951,10934;1301,10969;1666,11001;2046,11028;2439,11050;2846,11067;3266,11077;3697,11081;4177,11076;4669,11062;5172,11036;5686,10999;6209,10950;6742,10888;7282,10811;7829,10720;8383,10613;8942,10489" o:connectangles="0,0,0,0,0,0,0,0,0,0,0,0,0,0,0,0,0,0,0,0,0,0,0,0,0,0,0,0,0,0,0,0,0,0,0,0,0,0,0,0,0"/>
                  </v:shape>
                  <v:group id="Group 4" o:spid="_x0000_s1031" style="position:absolute;left:9991;top:365;width:929;height:1543" coordorigin="9991,365" coordsize="929,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Freeform 5" o:spid="_x0000_s1032" style="position:absolute;left:9991;top:365;width:929;height:1543;visibility:visible;mso-wrap-style:square;v-text-anchor:top" coordsize="929,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" path="m,1543r929,l929,,,,,1543xe" fillcolor="#4f81bc" stroked="f">
                      <v:path arrowok="t" o:connecttype="custom" o:connectlocs="0,1908;929,1908;929,365;0,365;0,1908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431B02">
        <w:rPr>
          <w:rFonts w:ascii="Calibri" w:eastAsia="Calibri" w:hAnsi="Calibri" w:cs="Calibri"/>
          <w:color w:val="FFFFFF"/>
          <w:spacing w:val="1"/>
          <w:sz w:val="24"/>
          <w:szCs w:val="24"/>
        </w:rPr>
        <w:t>2019</w:t>
      </w:r>
    </w:p>
    <w:p w14:paraId="6F26E1FB" w14:textId="77777777" w:rsidR="007F7D9E" w:rsidRDefault="007F7D9E">
      <w:pPr>
        <w:spacing w:before="1" w:line="180" w:lineRule="exact"/>
        <w:rPr>
          <w:sz w:val="19"/>
          <w:szCs w:val="19"/>
        </w:rPr>
      </w:pPr>
    </w:p>
    <w:p w14:paraId="41B85E6F" w14:textId="77777777" w:rsidR="007F7D9E" w:rsidRDefault="007F7D9E">
      <w:pPr>
        <w:spacing w:line="200" w:lineRule="exact"/>
      </w:pPr>
    </w:p>
    <w:p w14:paraId="590B9E44" w14:textId="77777777" w:rsidR="007F7D9E" w:rsidRDefault="007F7D9E">
      <w:pPr>
        <w:spacing w:line="200" w:lineRule="exact"/>
      </w:pPr>
    </w:p>
    <w:p w14:paraId="2DC37DA8" w14:textId="77777777" w:rsidR="007F7D9E" w:rsidRDefault="007F7D9E">
      <w:pPr>
        <w:spacing w:line="200" w:lineRule="exact"/>
      </w:pPr>
    </w:p>
    <w:p w14:paraId="3FB85F89" w14:textId="77777777" w:rsidR="007F7D9E" w:rsidRDefault="007F7D9E">
      <w:pPr>
        <w:spacing w:line="200" w:lineRule="exact"/>
      </w:pPr>
    </w:p>
    <w:p w14:paraId="1F35EBE1" w14:textId="77777777" w:rsidR="007F7D9E" w:rsidRDefault="007F7D9E">
      <w:pPr>
        <w:spacing w:line="200" w:lineRule="exact"/>
      </w:pPr>
    </w:p>
    <w:p w14:paraId="72A6D9CC" w14:textId="77777777" w:rsidR="007F7D9E" w:rsidRDefault="007F7D9E">
      <w:pPr>
        <w:spacing w:line="200" w:lineRule="exact"/>
      </w:pPr>
    </w:p>
    <w:p w14:paraId="05FE56C2" w14:textId="77777777" w:rsidR="007F7D9E" w:rsidRDefault="007F7D9E">
      <w:pPr>
        <w:spacing w:line="200" w:lineRule="exact"/>
      </w:pPr>
    </w:p>
    <w:p w14:paraId="0952F678" w14:textId="77777777" w:rsidR="007F7D9E" w:rsidRDefault="007F7D9E">
      <w:pPr>
        <w:spacing w:line="200" w:lineRule="exact"/>
      </w:pPr>
    </w:p>
    <w:p w14:paraId="4EC61097" w14:textId="77777777" w:rsidR="007F7D9E" w:rsidRDefault="007F7D9E">
      <w:pPr>
        <w:spacing w:line="200" w:lineRule="exact"/>
      </w:pPr>
    </w:p>
    <w:p w14:paraId="1F775723" w14:textId="77777777" w:rsidR="007F7D9E" w:rsidRDefault="007F7D9E">
      <w:pPr>
        <w:spacing w:line="200" w:lineRule="exact"/>
      </w:pPr>
    </w:p>
    <w:p w14:paraId="40568ADE" w14:textId="77777777" w:rsidR="007F7D9E" w:rsidRDefault="007F7D9E">
      <w:pPr>
        <w:spacing w:line="200" w:lineRule="exact"/>
      </w:pPr>
    </w:p>
    <w:p w14:paraId="531A467B" w14:textId="77777777" w:rsidR="007F7D9E" w:rsidRDefault="007F7D9E">
      <w:pPr>
        <w:spacing w:line="200" w:lineRule="exact"/>
      </w:pPr>
    </w:p>
    <w:p w14:paraId="320EC2BD" w14:textId="77777777" w:rsidR="007F7D9E" w:rsidRDefault="007F7D9E">
      <w:pPr>
        <w:spacing w:line="200" w:lineRule="exact"/>
      </w:pPr>
    </w:p>
    <w:p w14:paraId="7B518F45" w14:textId="77777777" w:rsidR="007F7D9E" w:rsidRDefault="007F7D9E">
      <w:pPr>
        <w:spacing w:line="200" w:lineRule="exact"/>
      </w:pPr>
    </w:p>
    <w:p w14:paraId="02F23644" w14:textId="77777777" w:rsidR="007F7D9E" w:rsidRDefault="007F7D9E">
      <w:pPr>
        <w:spacing w:line="200" w:lineRule="exact"/>
      </w:pPr>
    </w:p>
    <w:p w14:paraId="21188D45" w14:textId="77777777" w:rsidR="007F7D9E" w:rsidRDefault="007F7D9E">
      <w:pPr>
        <w:spacing w:line="200" w:lineRule="exact"/>
      </w:pPr>
    </w:p>
    <w:p w14:paraId="45F05D3F" w14:textId="77777777" w:rsidR="007F7D9E" w:rsidRDefault="007F7D9E">
      <w:pPr>
        <w:spacing w:line="200" w:lineRule="exact"/>
      </w:pPr>
    </w:p>
    <w:p w14:paraId="313607D0" w14:textId="77777777" w:rsidR="007F7D9E" w:rsidRDefault="007F7D9E">
      <w:pPr>
        <w:spacing w:line="200" w:lineRule="exact"/>
      </w:pPr>
    </w:p>
    <w:p w14:paraId="00D68CCF" w14:textId="77777777" w:rsidR="007F7D9E" w:rsidRDefault="007F7D9E">
      <w:pPr>
        <w:spacing w:line="200" w:lineRule="exact"/>
      </w:pPr>
    </w:p>
    <w:p w14:paraId="41E4974C" w14:textId="77777777" w:rsidR="007F7D9E" w:rsidRDefault="007F7D9E">
      <w:pPr>
        <w:spacing w:line="200" w:lineRule="exact"/>
      </w:pPr>
    </w:p>
    <w:p w14:paraId="798D1DFE" w14:textId="77777777" w:rsidR="007F7D9E" w:rsidRDefault="007F7D9E">
      <w:pPr>
        <w:spacing w:line="200" w:lineRule="exact"/>
      </w:pPr>
    </w:p>
    <w:p w14:paraId="35C48758" w14:textId="77777777" w:rsidR="007F7D9E" w:rsidRDefault="007F7D9E">
      <w:pPr>
        <w:spacing w:line="200" w:lineRule="exact"/>
      </w:pPr>
    </w:p>
    <w:p w14:paraId="4F890E5D" w14:textId="77777777" w:rsidR="007F7D9E" w:rsidRDefault="007F7D9E">
      <w:pPr>
        <w:spacing w:line="200" w:lineRule="exact"/>
      </w:pPr>
    </w:p>
    <w:p w14:paraId="57F8E5FE" w14:textId="77777777" w:rsidR="007F7D9E" w:rsidRDefault="007F7D9E">
      <w:pPr>
        <w:spacing w:line="200" w:lineRule="exact"/>
      </w:pPr>
    </w:p>
    <w:p w14:paraId="029C23CF" w14:textId="77777777" w:rsidR="007F7D9E" w:rsidRDefault="007F7D9E">
      <w:pPr>
        <w:spacing w:line="200" w:lineRule="exact"/>
      </w:pPr>
    </w:p>
    <w:p w14:paraId="3B166A35" w14:textId="77777777" w:rsidR="007F7D9E" w:rsidRDefault="007F7D9E">
      <w:pPr>
        <w:spacing w:line="200" w:lineRule="exact"/>
      </w:pPr>
    </w:p>
    <w:p w14:paraId="65F53AF6" w14:textId="77777777" w:rsidR="007F7D9E" w:rsidRDefault="007F7D9E">
      <w:pPr>
        <w:spacing w:line="200" w:lineRule="exact"/>
      </w:pPr>
    </w:p>
    <w:p w14:paraId="0BE3D9B2" w14:textId="77777777" w:rsidR="007F7D9E" w:rsidRDefault="007F7D9E">
      <w:pPr>
        <w:spacing w:line="200" w:lineRule="exact"/>
      </w:pPr>
    </w:p>
    <w:p w14:paraId="3F232B79" w14:textId="77777777" w:rsidR="007F7D9E" w:rsidRDefault="007F7D9E">
      <w:pPr>
        <w:spacing w:line="200" w:lineRule="exact"/>
      </w:pPr>
    </w:p>
    <w:p w14:paraId="4347A86F" w14:textId="77777777" w:rsidR="007F7D9E" w:rsidRDefault="007F7D9E">
      <w:pPr>
        <w:spacing w:line="200" w:lineRule="exact"/>
      </w:pPr>
    </w:p>
    <w:p w14:paraId="2F157E3F" w14:textId="77777777" w:rsidR="007F7D9E" w:rsidRDefault="007F7D9E">
      <w:pPr>
        <w:spacing w:line="200" w:lineRule="exact"/>
      </w:pPr>
    </w:p>
    <w:p w14:paraId="6698FB25" w14:textId="77777777" w:rsidR="007F7D9E" w:rsidRDefault="007F7D9E">
      <w:pPr>
        <w:spacing w:line="200" w:lineRule="exact"/>
      </w:pPr>
    </w:p>
    <w:p w14:paraId="15E7A67E" w14:textId="77777777" w:rsidR="007F7D9E" w:rsidRDefault="007F7D9E">
      <w:pPr>
        <w:spacing w:line="200" w:lineRule="exact"/>
      </w:pPr>
    </w:p>
    <w:p w14:paraId="72EAE066" w14:textId="77777777" w:rsidR="007F7D9E" w:rsidRDefault="007F7D9E">
      <w:pPr>
        <w:spacing w:line="200" w:lineRule="exact"/>
      </w:pPr>
    </w:p>
    <w:p w14:paraId="37AFA4D6" w14:textId="77777777" w:rsidR="007F7D9E" w:rsidRDefault="00431B02">
      <w:pPr>
        <w:spacing w:line="780" w:lineRule="exact"/>
        <w:ind w:left="731"/>
        <w:rPr>
          <w:sz w:val="72"/>
          <w:szCs w:val="72"/>
        </w:rPr>
      </w:pPr>
      <w:r>
        <w:rPr>
          <w:color w:val="FFFFFF"/>
          <w:position w:val="-2"/>
          <w:sz w:val="72"/>
          <w:szCs w:val="72"/>
        </w:rPr>
        <w:t>LAB MA</w:t>
      </w:r>
      <w:r>
        <w:rPr>
          <w:color w:val="FFFFFF"/>
          <w:spacing w:val="2"/>
          <w:position w:val="-2"/>
          <w:sz w:val="72"/>
          <w:szCs w:val="72"/>
        </w:rPr>
        <w:t>N</w:t>
      </w:r>
      <w:r>
        <w:rPr>
          <w:color w:val="FFFFFF"/>
          <w:position w:val="-2"/>
          <w:sz w:val="72"/>
          <w:szCs w:val="72"/>
        </w:rPr>
        <w:t>UAL</w:t>
      </w:r>
    </w:p>
    <w:p w14:paraId="68538247" w14:textId="77777777" w:rsidR="007F7D9E" w:rsidRDefault="007F7D9E">
      <w:pPr>
        <w:spacing w:before="1" w:line="160" w:lineRule="exact"/>
        <w:rPr>
          <w:sz w:val="17"/>
          <w:szCs w:val="17"/>
        </w:rPr>
      </w:pPr>
    </w:p>
    <w:p w14:paraId="66B9C425" w14:textId="77777777" w:rsidR="007F7D9E" w:rsidRDefault="007F7D9E">
      <w:pPr>
        <w:spacing w:line="200" w:lineRule="exact"/>
      </w:pPr>
    </w:p>
    <w:p w14:paraId="7FA69DEC" w14:textId="77777777" w:rsidR="007F7D9E" w:rsidRDefault="007F7D9E">
      <w:pPr>
        <w:spacing w:line="200" w:lineRule="exact"/>
      </w:pPr>
    </w:p>
    <w:p w14:paraId="360568D0" w14:textId="77777777" w:rsidR="007F7D9E" w:rsidRDefault="007F7D9E">
      <w:pPr>
        <w:spacing w:line="200" w:lineRule="exact"/>
      </w:pPr>
    </w:p>
    <w:p w14:paraId="0892B3A1" w14:textId="77777777" w:rsidR="007F7D9E" w:rsidRDefault="007F7D9E">
      <w:pPr>
        <w:spacing w:line="200" w:lineRule="exact"/>
      </w:pPr>
    </w:p>
    <w:p w14:paraId="7F01E693" w14:textId="77777777" w:rsidR="007F7D9E" w:rsidRDefault="007F7D9E">
      <w:pPr>
        <w:spacing w:line="200" w:lineRule="exact"/>
      </w:pPr>
    </w:p>
    <w:p w14:paraId="06F7935C" w14:textId="77777777" w:rsidR="007F7D9E" w:rsidRDefault="007F7D9E">
      <w:pPr>
        <w:spacing w:line="200" w:lineRule="exact"/>
      </w:pPr>
    </w:p>
    <w:p w14:paraId="62DCF0EF" w14:textId="77777777" w:rsidR="007F7D9E" w:rsidRDefault="007F7D9E">
      <w:pPr>
        <w:spacing w:line="200" w:lineRule="exact"/>
      </w:pPr>
    </w:p>
    <w:p w14:paraId="5113E9B9" w14:textId="77777777" w:rsidR="007F7D9E" w:rsidRDefault="007F7D9E">
      <w:pPr>
        <w:spacing w:line="200" w:lineRule="exact"/>
      </w:pPr>
    </w:p>
    <w:p w14:paraId="03FA4370" w14:textId="77777777" w:rsidR="007F7D9E" w:rsidRDefault="007F7D9E">
      <w:pPr>
        <w:spacing w:line="200" w:lineRule="exact"/>
      </w:pPr>
    </w:p>
    <w:p w14:paraId="32F9E260" w14:textId="77777777" w:rsidR="007F7D9E" w:rsidRDefault="007F7D9E">
      <w:pPr>
        <w:spacing w:line="200" w:lineRule="exact"/>
      </w:pPr>
    </w:p>
    <w:p w14:paraId="376E49AD" w14:textId="77777777" w:rsidR="007F7D9E" w:rsidRDefault="007F7D9E">
      <w:pPr>
        <w:spacing w:line="200" w:lineRule="exact"/>
      </w:pPr>
    </w:p>
    <w:p w14:paraId="1D0D52A8" w14:textId="77777777" w:rsidR="007F7D9E" w:rsidRDefault="007F7D9E">
      <w:pPr>
        <w:spacing w:line="200" w:lineRule="exact"/>
      </w:pPr>
    </w:p>
    <w:p w14:paraId="2328C496" w14:textId="77777777" w:rsidR="007F7D9E" w:rsidRDefault="007F7D9E">
      <w:pPr>
        <w:spacing w:line="200" w:lineRule="exact"/>
      </w:pPr>
    </w:p>
    <w:p w14:paraId="6E0A61E4" w14:textId="77777777" w:rsidR="007F7D9E" w:rsidRDefault="007F7D9E">
      <w:pPr>
        <w:spacing w:line="200" w:lineRule="exact"/>
      </w:pPr>
    </w:p>
    <w:p w14:paraId="1F5A58E6" w14:textId="77777777" w:rsidR="007F7D9E" w:rsidRDefault="00431B02">
      <w:pPr>
        <w:spacing w:before="4"/>
        <w:ind w:right="1241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4F81BC"/>
          <w:spacing w:val="1"/>
          <w:sz w:val="28"/>
          <w:szCs w:val="28"/>
        </w:rPr>
        <w:t>.N</w:t>
      </w:r>
      <w:r>
        <w:rPr>
          <w:rFonts w:ascii="Calibri" w:eastAsia="Calibri" w:hAnsi="Calibri" w:cs="Calibri"/>
          <w:color w:val="4F81BC"/>
          <w:sz w:val="28"/>
          <w:szCs w:val="28"/>
        </w:rPr>
        <w:t>ET</w:t>
      </w:r>
      <w:r>
        <w:rPr>
          <w:rFonts w:ascii="Calibri" w:eastAsia="Calibri" w:hAnsi="Calibri" w:cs="Calibri"/>
          <w:color w:val="4F81BC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F81BC"/>
          <w:sz w:val="28"/>
          <w:szCs w:val="28"/>
        </w:rPr>
        <w:t>TE</w:t>
      </w:r>
      <w:r>
        <w:rPr>
          <w:rFonts w:ascii="Calibri" w:eastAsia="Calibri" w:hAnsi="Calibri" w:cs="Calibri"/>
          <w:color w:val="4F81BC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4F81BC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color w:val="4F81BC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color w:val="4F81BC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color w:val="4F81BC"/>
          <w:sz w:val="28"/>
          <w:szCs w:val="28"/>
        </w:rPr>
        <w:t>L</w:t>
      </w:r>
      <w:r>
        <w:rPr>
          <w:rFonts w:ascii="Calibri" w:eastAsia="Calibri" w:hAnsi="Calibri" w:cs="Calibri"/>
          <w:color w:val="4F81BC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color w:val="4F81BC"/>
          <w:sz w:val="28"/>
          <w:szCs w:val="28"/>
        </w:rPr>
        <w:t>GI</w:t>
      </w:r>
      <w:r>
        <w:rPr>
          <w:rFonts w:ascii="Calibri" w:eastAsia="Calibri" w:hAnsi="Calibri" w:cs="Calibri"/>
          <w:color w:val="4F81BC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4F81BC"/>
          <w:sz w:val="28"/>
          <w:szCs w:val="28"/>
        </w:rPr>
        <w:t>S</w:t>
      </w:r>
    </w:p>
    <w:p w14:paraId="681126C6" w14:textId="77777777" w:rsidR="007F7D9E" w:rsidRDefault="00431B02">
      <w:pPr>
        <w:spacing w:before="39"/>
        <w:ind w:right="1241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4AACC5"/>
          <w:sz w:val="24"/>
          <w:szCs w:val="24"/>
        </w:rPr>
        <w:t>K</w:t>
      </w:r>
      <w:r>
        <w:rPr>
          <w:rFonts w:ascii="Calibri" w:eastAsia="Calibri" w:hAnsi="Calibri" w:cs="Calibri"/>
          <w:color w:val="4AACC5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color w:val="4AACC5"/>
          <w:sz w:val="24"/>
          <w:szCs w:val="24"/>
        </w:rPr>
        <w:t>UN</w:t>
      </w:r>
      <w:r>
        <w:rPr>
          <w:rFonts w:ascii="Calibri" w:eastAsia="Calibri" w:hAnsi="Calibri" w:cs="Calibri"/>
          <w:color w:val="4AACC5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color w:val="4AACC5"/>
          <w:sz w:val="24"/>
          <w:szCs w:val="24"/>
        </w:rPr>
        <w:t>L</w:t>
      </w:r>
      <w:r>
        <w:rPr>
          <w:rFonts w:ascii="Calibri" w:eastAsia="Calibri" w:hAnsi="Calibri" w:cs="Calibri"/>
          <w:color w:val="4AACC5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AACC5"/>
          <w:sz w:val="24"/>
          <w:szCs w:val="24"/>
        </w:rPr>
        <w:t>P</w:t>
      </w:r>
      <w:r>
        <w:rPr>
          <w:rFonts w:ascii="Calibri" w:eastAsia="Calibri" w:hAnsi="Calibri" w:cs="Calibri"/>
          <w:color w:val="4AACC5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color w:val="4AACC5"/>
          <w:sz w:val="24"/>
          <w:szCs w:val="24"/>
        </w:rPr>
        <w:t>RSA</w:t>
      </w:r>
      <w:r>
        <w:rPr>
          <w:rFonts w:ascii="Calibri" w:eastAsia="Calibri" w:hAnsi="Calibri" w:cs="Calibri"/>
          <w:color w:val="4AACC5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4AACC5"/>
          <w:sz w:val="24"/>
          <w:szCs w:val="24"/>
        </w:rPr>
        <w:t>A</w:t>
      </w:r>
    </w:p>
    <w:p w14:paraId="7509751C" w14:textId="77777777" w:rsidR="007F7D9E" w:rsidRDefault="007F7D9E">
      <w:pPr>
        <w:spacing w:line="200" w:lineRule="exact"/>
      </w:pPr>
    </w:p>
    <w:p w14:paraId="06DEA4B1" w14:textId="77777777" w:rsidR="007F7D9E" w:rsidRDefault="007F7D9E">
      <w:pPr>
        <w:spacing w:line="200" w:lineRule="exact"/>
      </w:pPr>
    </w:p>
    <w:p w14:paraId="2660D4F9" w14:textId="77777777" w:rsidR="007F7D9E" w:rsidRDefault="007F7D9E">
      <w:pPr>
        <w:spacing w:line="200" w:lineRule="exact"/>
      </w:pPr>
    </w:p>
    <w:p w14:paraId="6BD7108C" w14:textId="77777777" w:rsidR="007F7D9E" w:rsidRDefault="007F7D9E">
      <w:pPr>
        <w:spacing w:line="200" w:lineRule="exact"/>
      </w:pPr>
    </w:p>
    <w:p w14:paraId="34A2BEA0" w14:textId="77777777" w:rsidR="007F7D9E" w:rsidRDefault="007F7D9E">
      <w:pPr>
        <w:spacing w:line="200" w:lineRule="exact"/>
      </w:pPr>
    </w:p>
    <w:p w14:paraId="6277CC07" w14:textId="77777777" w:rsidR="007F7D9E" w:rsidRDefault="007F7D9E">
      <w:pPr>
        <w:spacing w:line="200" w:lineRule="exact"/>
      </w:pPr>
    </w:p>
    <w:p w14:paraId="28DB0275" w14:textId="77777777" w:rsidR="007F7D9E" w:rsidRDefault="007F7D9E">
      <w:pPr>
        <w:spacing w:line="200" w:lineRule="exact"/>
      </w:pPr>
    </w:p>
    <w:p w14:paraId="74FA1B24" w14:textId="77777777" w:rsidR="007F7D9E" w:rsidRDefault="007F7D9E">
      <w:pPr>
        <w:spacing w:line="200" w:lineRule="exact"/>
      </w:pPr>
    </w:p>
    <w:p w14:paraId="39F02FB6" w14:textId="77777777" w:rsidR="007F7D9E" w:rsidRDefault="007F7D9E">
      <w:pPr>
        <w:spacing w:line="200" w:lineRule="exact"/>
      </w:pPr>
    </w:p>
    <w:p w14:paraId="4E6327DE" w14:textId="77777777" w:rsidR="007F7D9E" w:rsidRDefault="007F7D9E">
      <w:pPr>
        <w:spacing w:before="13" w:line="280" w:lineRule="exact"/>
        <w:rPr>
          <w:sz w:val="28"/>
          <w:szCs w:val="28"/>
        </w:rPr>
      </w:pPr>
    </w:p>
    <w:p w14:paraId="4CFD45D1" w14:textId="77777777" w:rsidR="007F7D9E" w:rsidRDefault="00431B02">
      <w:pPr>
        <w:ind w:right="1242"/>
        <w:jc w:val="right"/>
        <w:rPr>
          <w:rFonts w:ascii="Calibri" w:eastAsia="Calibri" w:hAnsi="Calibri" w:cs="Calibri"/>
          <w:sz w:val="18"/>
          <w:szCs w:val="18"/>
        </w:rPr>
        <w:sectPr w:rsidR="007F7D9E">
          <w:pgSz w:w="12240" w:h="15840"/>
          <w:pgMar w:top="1480" w:right="1300" w:bottom="0" w:left="1720" w:header="720" w:footer="720" w:gutter="0"/>
          <w:cols w:space="720"/>
        </w:sectPr>
      </w:pPr>
      <w:bookmarkStart w:id="0" w:name="_GoBack"/>
      <w:bookmarkEnd w:id="0"/>
      <w:r>
        <w:rPr>
          <w:rFonts w:ascii="Calibri" w:eastAsia="Calibri" w:hAnsi="Calibri" w:cs="Calibri"/>
          <w:color w:val="7E7E7E"/>
          <w:sz w:val="18"/>
          <w:szCs w:val="18"/>
        </w:rPr>
        <w:t>160470107044 |</w:t>
      </w:r>
      <w:r>
        <w:rPr>
          <w:rFonts w:ascii="Calibri" w:eastAsia="Calibri" w:hAnsi="Calibri" w:cs="Calibri"/>
          <w:color w:val="7E7E7E"/>
          <w:spacing w:val="1"/>
          <w:sz w:val="18"/>
          <w:szCs w:val="18"/>
        </w:rPr>
        <w:t xml:space="preserve"> VV</w:t>
      </w:r>
      <w:r>
        <w:rPr>
          <w:rFonts w:ascii="Calibri" w:eastAsia="Calibri" w:hAnsi="Calibri" w:cs="Calibri"/>
          <w:color w:val="7E7E7E"/>
          <w:spacing w:val="-2"/>
          <w:sz w:val="18"/>
          <w:szCs w:val="18"/>
        </w:rPr>
        <w:t>P</w:t>
      </w:r>
      <w:r>
        <w:rPr>
          <w:rFonts w:ascii="Calibri" w:eastAsia="Calibri" w:hAnsi="Calibri" w:cs="Calibri"/>
          <w:color w:val="7E7E7E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color w:val="7E7E7E"/>
          <w:sz w:val="18"/>
          <w:szCs w:val="18"/>
        </w:rPr>
        <w:t>C CE</w:t>
      </w:r>
      <w:r>
        <w:rPr>
          <w:rFonts w:ascii="Calibri" w:eastAsia="Calibri" w:hAnsi="Calibri" w:cs="Calibri"/>
          <w:color w:val="7E7E7E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E7E7E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color w:val="7E7E7E"/>
          <w:spacing w:val="1"/>
          <w:sz w:val="18"/>
          <w:szCs w:val="18"/>
        </w:rPr>
        <w:t>EM</w:t>
      </w:r>
      <w:r>
        <w:rPr>
          <w:rFonts w:ascii="Calibri" w:eastAsia="Calibri" w:hAnsi="Calibri" w:cs="Calibri"/>
          <w:color w:val="7E7E7E"/>
          <w:spacing w:val="-2"/>
          <w:sz w:val="18"/>
          <w:szCs w:val="18"/>
        </w:rPr>
        <w:t>-</w:t>
      </w:r>
      <w:r>
        <w:rPr>
          <w:rFonts w:ascii="Calibri" w:eastAsia="Calibri" w:hAnsi="Calibri" w:cs="Calibri"/>
          <w:color w:val="7E7E7E"/>
          <w:sz w:val="18"/>
          <w:szCs w:val="18"/>
        </w:rPr>
        <w:t>6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252608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80CB7B" w14:textId="56DE82EA" w:rsidR="009E2357" w:rsidRDefault="009E2357">
          <w:pPr>
            <w:pStyle w:val="TOCHeading"/>
          </w:pPr>
          <w:r>
            <w:t>Contents</w:t>
          </w:r>
        </w:p>
        <w:p w14:paraId="315139C1" w14:textId="77777777" w:rsidR="005359EA" w:rsidRPr="005359EA" w:rsidRDefault="005359EA" w:rsidP="005359EA"/>
        <w:p w14:paraId="4130A9E4" w14:textId="061A5378" w:rsidR="00AF0861" w:rsidRDefault="009E2357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683" w:history="1">
            <w:r w:rsidR="00AF0861" w:rsidRPr="001B4D5B">
              <w:rPr>
                <w:rStyle w:val="Hyperlink"/>
                <w:noProof/>
              </w:rPr>
              <w:t>In</w:t>
            </w:r>
            <w:r w:rsidR="00AF0861" w:rsidRPr="001B4D5B">
              <w:rPr>
                <w:rStyle w:val="Hyperlink"/>
                <w:noProof/>
                <w:spacing w:val="-1"/>
              </w:rPr>
              <w:t>t</w:t>
            </w:r>
            <w:r w:rsidR="00AF0861" w:rsidRPr="001B4D5B">
              <w:rPr>
                <w:rStyle w:val="Hyperlink"/>
                <w:noProof/>
                <w:spacing w:val="-2"/>
              </w:rPr>
              <w:t>r</w:t>
            </w:r>
            <w:r w:rsidR="00AF0861" w:rsidRPr="001B4D5B">
              <w:rPr>
                <w:rStyle w:val="Hyperlink"/>
                <w:noProof/>
                <w:spacing w:val="-1"/>
              </w:rPr>
              <w:t>o</w:t>
            </w:r>
            <w:r w:rsidR="00AF0861" w:rsidRPr="001B4D5B">
              <w:rPr>
                <w:rStyle w:val="Hyperlink"/>
                <w:noProof/>
              </w:rPr>
              <w:t>du</w:t>
            </w:r>
            <w:r w:rsidR="00AF0861" w:rsidRPr="001B4D5B">
              <w:rPr>
                <w:rStyle w:val="Hyperlink"/>
                <w:noProof/>
                <w:spacing w:val="-2"/>
              </w:rPr>
              <w:t>c</w:t>
            </w:r>
            <w:r w:rsidR="00AF0861" w:rsidRPr="001B4D5B">
              <w:rPr>
                <w:rStyle w:val="Hyperlink"/>
                <w:noProof/>
                <w:spacing w:val="-1"/>
              </w:rPr>
              <w:t>t</w:t>
            </w:r>
            <w:r w:rsidR="00AF0861" w:rsidRPr="001B4D5B">
              <w:rPr>
                <w:rStyle w:val="Hyperlink"/>
                <w:noProof/>
              </w:rPr>
              <w:t>i</w:t>
            </w:r>
            <w:r w:rsidR="00AF0861" w:rsidRPr="001B4D5B">
              <w:rPr>
                <w:rStyle w:val="Hyperlink"/>
                <w:noProof/>
                <w:spacing w:val="-1"/>
              </w:rPr>
              <w:t>o</w:t>
            </w:r>
            <w:r w:rsidR="00AF0861" w:rsidRPr="001B4D5B">
              <w:rPr>
                <w:rStyle w:val="Hyperlink"/>
                <w:noProof/>
              </w:rPr>
              <w:t xml:space="preserve">n </w:t>
            </w:r>
            <w:r w:rsidR="00AF0861" w:rsidRPr="001B4D5B">
              <w:rPr>
                <w:rStyle w:val="Hyperlink"/>
                <w:noProof/>
                <w:spacing w:val="-1"/>
              </w:rPr>
              <w:t>t</w:t>
            </w:r>
            <w:r w:rsidR="00AF0861" w:rsidRPr="001B4D5B">
              <w:rPr>
                <w:rStyle w:val="Hyperlink"/>
                <w:noProof/>
              </w:rPr>
              <w:t xml:space="preserve">o </w:t>
            </w:r>
            <w:r w:rsidR="00AF0861" w:rsidRPr="001B4D5B">
              <w:rPr>
                <w:rStyle w:val="Hyperlink"/>
                <w:noProof/>
                <w:spacing w:val="-5"/>
              </w:rPr>
              <w:t>c</w:t>
            </w:r>
            <w:r w:rsidR="00AF0861" w:rsidRPr="001B4D5B">
              <w:rPr>
                <w:rStyle w:val="Hyperlink"/>
                <w:noProof/>
                <w:spacing w:val="-1"/>
              </w:rPr>
              <w:t>#</w:t>
            </w:r>
            <w:r w:rsidR="00AF0861">
              <w:rPr>
                <w:noProof/>
                <w:webHidden/>
              </w:rPr>
              <w:tab/>
            </w:r>
            <w:r w:rsidR="00AF0861">
              <w:rPr>
                <w:noProof/>
                <w:webHidden/>
              </w:rPr>
              <w:fldChar w:fldCharType="begin"/>
            </w:r>
            <w:r w:rsidR="00AF0861">
              <w:rPr>
                <w:noProof/>
                <w:webHidden/>
              </w:rPr>
              <w:instrText xml:space="preserve"> PAGEREF _Toc4786683 \h </w:instrText>
            </w:r>
            <w:r w:rsidR="00AF0861">
              <w:rPr>
                <w:noProof/>
                <w:webHidden/>
              </w:rPr>
            </w:r>
            <w:r w:rsidR="00AF0861">
              <w:rPr>
                <w:noProof/>
                <w:webHidden/>
              </w:rPr>
              <w:fldChar w:fldCharType="separate"/>
            </w:r>
            <w:r w:rsidR="00476D23">
              <w:rPr>
                <w:noProof/>
                <w:webHidden/>
              </w:rPr>
              <w:t>1</w:t>
            </w:r>
            <w:r w:rsidR="00AF0861">
              <w:rPr>
                <w:noProof/>
                <w:webHidden/>
              </w:rPr>
              <w:fldChar w:fldCharType="end"/>
            </w:r>
          </w:hyperlink>
        </w:p>
        <w:p w14:paraId="02F2682C" w14:textId="2AA7763D" w:rsidR="00AF0861" w:rsidRDefault="00890FEA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6684" w:history="1">
            <w:r w:rsidR="00AF0861" w:rsidRPr="001B4D5B">
              <w:rPr>
                <w:rStyle w:val="Hyperlink"/>
                <w:noProof/>
                <w:spacing w:val="-1"/>
              </w:rPr>
              <w:t>GT</w:t>
            </w:r>
            <w:r w:rsidR="00AF0861" w:rsidRPr="001B4D5B">
              <w:rPr>
                <w:rStyle w:val="Hyperlink"/>
                <w:noProof/>
              </w:rPr>
              <w:t>U</w:t>
            </w:r>
            <w:r w:rsidR="00AF0861" w:rsidRPr="001B4D5B">
              <w:rPr>
                <w:rStyle w:val="Hyperlink"/>
                <w:noProof/>
                <w:spacing w:val="-2"/>
              </w:rPr>
              <w:t xml:space="preserve"> </w:t>
            </w:r>
            <w:r w:rsidR="00AF0861" w:rsidRPr="001B4D5B">
              <w:rPr>
                <w:rStyle w:val="Hyperlink"/>
                <w:noProof/>
              </w:rPr>
              <w:t>Pr</w:t>
            </w:r>
            <w:r w:rsidR="00AF0861" w:rsidRPr="001B4D5B">
              <w:rPr>
                <w:rStyle w:val="Hyperlink"/>
                <w:noProof/>
                <w:spacing w:val="1"/>
              </w:rPr>
              <w:t>o</w:t>
            </w:r>
            <w:r w:rsidR="00AF0861" w:rsidRPr="001B4D5B">
              <w:rPr>
                <w:rStyle w:val="Hyperlink"/>
                <w:noProof/>
                <w:spacing w:val="-1"/>
              </w:rPr>
              <w:t>g</w:t>
            </w:r>
            <w:r w:rsidR="00AF0861" w:rsidRPr="001B4D5B">
              <w:rPr>
                <w:rStyle w:val="Hyperlink"/>
                <w:noProof/>
              </w:rPr>
              <w:t>ra</w:t>
            </w:r>
            <w:r w:rsidR="00AF0861" w:rsidRPr="001B4D5B">
              <w:rPr>
                <w:rStyle w:val="Hyperlink"/>
                <w:noProof/>
                <w:spacing w:val="-10"/>
              </w:rPr>
              <w:t>m</w:t>
            </w:r>
            <w:r w:rsidR="00AF0861" w:rsidRPr="001B4D5B">
              <w:rPr>
                <w:rStyle w:val="Hyperlink"/>
                <w:noProof/>
              </w:rPr>
              <w:t>s</w:t>
            </w:r>
            <w:r w:rsidR="00AF0861">
              <w:rPr>
                <w:noProof/>
                <w:webHidden/>
              </w:rPr>
              <w:tab/>
            </w:r>
            <w:r w:rsidR="00AF0861">
              <w:rPr>
                <w:noProof/>
                <w:webHidden/>
              </w:rPr>
              <w:fldChar w:fldCharType="begin"/>
            </w:r>
            <w:r w:rsidR="00AF0861">
              <w:rPr>
                <w:noProof/>
                <w:webHidden/>
              </w:rPr>
              <w:instrText xml:space="preserve"> PAGEREF _Toc4786684 \h </w:instrText>
            </w:r>
            <w:r w:rsidR="00AF0861">
              <w:rPr>
                <w:noProof/>
                <w:webHidden/>
              </w:rPr>
            </w:r>
            <w:r w:rsidR="00AF0861">
              <w:rPr>
                <w:noProof/>
                <w:webHidden/>
              </w:rPr>
              <w:fldChar w:fldCharType="separate"/>
            </w:r>
            <w:r w:rsidR="00476D23">
              <w:rPr>
                <w:noProof/>
                <w:webHidden/>
              </w:rPr>
              <w:t>8</w:t>
            </w:r>
            <w:r w:rsidR="00AF0861">
              <w:rPr>
                <w:noProof/>
                <w:webHidden/>
              </w:rPr>
              <w:fldChar w:fldCharType="end"/>
            </w:r>
          </w:hyperlink>
        </w:p>
        <w:p w14:paraId="28931962" w14:textId="5A305908" w:rsidR="00AF0861" w:rsidRDefault="00890FEA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6685" w:history="1">
            <w:r w:rsidR="00AF0861" w:rsidRPr="001B4D5B">
              <w:rPr>
                <w:rStyle w:val="Hyperlink"/>
                <w:noProof/>
              </w:rPr>
              <w:t>O</w:t>
            </w:r>
            <w:r w:rsidR="00AF0861" w:rsidRPr="001B4D5B">
              <w:rPr>
                <w:rStyle w:val="Hyperlink"/>
                <w:noProof/>
                <w:spacing w:val="1"/>
              </w:rPr>
              <w:t>v</w:t>
            </w:r>
            <w:r w:rsidR="00AF0861" w:rsidRPr="001B4D5B">
              <w:rPr>
                <w:rStyle w:val="Hyperlink"/>
                <w:noProof/>
              </w:rPr>
              <w:t>e</w:t>
            </w:r>
            <w:r w:rsidR="00AF0861" w:rsidRPr="001B4D5B">
              <w:rPr>
                <w:rStyle w:val="Hyperlink"/>
                <w:noProof/>
                <w:spacing w:val="-2"/>
              </w:rPr>
              <w:t>r</w:t>
            </w:r>
            <w:r w:rsidR="00AF0861" w:rsidRPr="001B4D5B">
              <w:rPr>
                <w:rStyle w:val="Hyperlink"/>
                <w:noProof/>
                <w:spacing w:val="1"/>
              </w:rPr>
              <w:t>lo</w:t>
            </w:r>
            <w:r w:rsidR="00AF0861" w:rsidRPr="001B4D5B">
              <w:rPr>
                <w:rStyle w:val="Hyperlink"/>
                <w:noProof/>
                <w:spacing w:val="-2"/>
              </w:rPr>
              <w:t>a</w:t>
            </w:r>
            <w:r w:rsidR="00AF0861" w:rsidRPr="001B4D5B">
              <w:rPr>
                <w:rStyle w:val="Hyperlink"/>
                <w:noProof/>
              </w:rPr>
              <w:t>ding</w:t>
            </w:r>
            <w:r w:rsidR="00AF0861">
              <w:rPr>
                <w:noProof/>
                <w:webHidden/>
              </w:rPr>
              <w:tab/>
            </w:r>
            <w:r w:rsidR="00AF0861">
              <w:rPr>
                <w:noProof/>
                <w:webHidden/>
              </w:rPr>
              <w:fldChar w:fldCharType="begin"/>
            </w:r>
            <w:r w:rsidR="00AF0861">
              <w:rPr>
                <w:noProof/>
                <w:webHidden/>
              </w:rPr>
              <w:instrText xml:space="preserve"> PAGEREF _Toc4786685 \h </w:instrText>
            </w:r>
            <w:r w:rsidR="00AF0861">
              <w:rPr>
                <w:noProof/>
                <w:webHidden/>
              </w:rPr>
            </w:r>
            <w:r w:rsidR="00AF0861">
              <w:rPr>
                <w:noProof/>
                <w:webHidden/>
              </w:rPr>
              <w:fldChar w:fldCharType="separate"/>
            </w:r>
            <w:r w:rsidR="00476D23">
              <w:rPr>
                <w:noProof/>
                <w:webHidden/>
              </w:rPr>
              <w:t>12</w:t>
            </w:r>
            <w:r w:rsidR="00AF0861">
              <w:rPr>
                <w:noProof/>
                <w:webHidden/>
              </w:rPr>
              <w:fldChar w:fldCharType="end"/>
            </w:r>
          </w:hyperlink>
        </w:p>
        <w:p w14:paraId="2E417D53" w14:textId="6F6B9A66" w:rsidR="00AF0861" w:rsidRDefault="00890FEA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6686" w:history="1">
            <w:r w:rsidR="00AF0861" w:rsidRPr="001B4D5B">
              <w:rPr>
                <w:rStyle w:val="Hyperlink"/>
                <w:noProof/>
              </w:rPr>
              <w:t>Ref</w:t>
            </w:r>
            <w:r w:rsidR="00AF0861" w:rsidRPr="001B4D5B">
              <w:rPr>
                <w:rStyle w:val="Hyperlink"/>
                <w:noProof/>
                <w:spacing w:val="1"/>
              </w:rPr>
              <w:t>l</w:t>
            </w:r>
            <w:r w:rsidR="00AF0861" w:rsidRPr="001B4D5B">
              <w:rPr>
                <w:rStyle w:val="Hyperlink"/>
                <w:noProof/>
                <w:spacing w:val="-2"/>
              </w:rPr>
              <w:t>ec</w:t>
            </w:r>
            <w:r w:rsidR="00AF0861" w:rsidRPr="001B4D5B">
              <w:rPr>
                <w:rStyle w:val="Hyperlink"/>
                <w:noProof/>
                <w:spacing w:val="1"/>
              </w:rPr>
              <w:t>t</w:t>
            </w:r>
            <w:r w:rsidR="00AF0861" w:rsidRPr="001B4D5B">
              <w:rPr>
                <w:rStyle w:val="Hyperlink"/>
                <w:noProof/>
                <w:spacing w:val="-1"/>
              </w:rPr>
              <w:t>io</w:t>
            </w:r>
            <w:r w:rsidR="00AF0861" w:rsidRPr="001B4D5B">
              <w:rPr>
                <w:rStyle w:val="Hyperlink"/>
                <w:noProof/>
              </w:rPr>
              <w:t>n</w:t>
            </w:r>
            <w:r w:rsidR="00AF0861">
              <w:rPr>
                <w:noProof/>
                <w:webHidden/>
              </w:rPr>
              <w:tab/>
            </w:r>
            <w:r w:rsidR="00AF0861">
              <w:rPr>
                <w:noProof/>
                <w:webHidden/>
              </w:rPr>
              <w:fldChar w:fldCharType="begin"/>
            </w:r>
            <w:r w:rsidR="00AF0861">
              <w:rPr>
                <w:noProof/>
                <w:webHidden/>
              </w:rPr>
              <w:instrText xml:space="preserve"> PAGEREF _Toc4786686 \h </w:instrText>
            </w:r>
            <w:r w:rsidR="00AF0861">
              <w:rPr>
                <w:noProof/>
                <w:webHidden/>
              </w:rPr>
            </w:r>
            <w:r w:rsidR="00AF0861">
              <w:rPr>
                <w:noProof/>
                <w:webHidden/>
              </w:rPr>
              <w:fldChar w:fldCharType="separate"/>
            </w:r>
            <w:r w:rsidR="00476D23">
              <w:rPr>
                <w:noProof/>
                <w:webHidden/>
              </w:rPr>
              <w:t>15</w:t>
            </w:r>
            <w:r w:rsidR="00AF0861">
              <w:rPr>
                <w:noProof/>
                <w:webHidden/>
              </w:rPr>
              <w:fldChar w:fldCharType="end"/>
            </w:r>
          </w:hyperlink>
        </w:p>
        <w:p w14:paraId="2171B6E4" w14:textId="776CFB39" w:rsidR="00AF0861" w:rsidRDefault="00890FEA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6687" w:history="1">
            <w:r w:rsidR="00AF0861" w:rsidRPr="001B4D5B">
              <w:rPr>
                <w:rStyle w:val="Hyperlink"/>
                <w:noProof/>
              </w:rPr>
              <w:t>F</w:t>
            </w:r>
            <w:r w:rsidR="00AF0861" w:rsidRPr="001B4D5B">
              <w:rPr>
                <w:rStyle w:val="Hyperlink"/>
                <w:noProof/>
                <w:spacing w:val="1"/>
              </w:rPr>
              <w:t>il</w:t>
            </w:r>
            <w:r w:rsidR="00AF0861" w:rsidRPr="001B4D5B">
              <w:rPr>
                <w:rStyle w:val="Hyperlink"/>
                <w:noProof/>
              </w:rPr>
              <w:t xml:space="preserve">e </w:t>
            </w:r>
            <w:r w:rsidR="00AF0861" w:rsidRPr="001B4D5B">
              <w:rPr>
                <w:rStyle w:val="Hyperlink"/>
                <w:noProof/>
                <w:spacing w:val="-4"/>
              </w:rPr>
              <w:t>Handling</w:t>
            </w:r>
            <w:r w:rsidR="00AF0861">
              <w:rPr>
                <w:noProof/>
                <w:webHidden/>
              </w:rPr>
              <w:tab/>
            </w:r>
            <w:r w:rsidR="00AF0861">
              <w:rPr>
                <w:noProof/>
                <w:webHidden/>
              </w:rPr>
              <w:fldChar w:fldCharType="begin"/>
            </w:r>
            <w:r w:rsidR="00AF0861">
              <w:rPr>
                <w:noProof/>
                <w:webHidden/>
              </w:rPr>
              <w:instrText xml:space="preserve"> PAGEREF _Toc4786687 \h </w:instrText>
            </w:r>
            <w:r w:rsidR="00AF0861">
              <w:rPr>
                <w:noProof/>
                <w:webHidden/>
              </w:rPr>
            </w:r>
            <w:r w:rsidR="00AF0861">
              <w:rPr>
                <w:noProof/>
                <w:webHidden/>
              </w:rPr>
              <w:fldChar w:fldCharType="separate"/>
            </w:r>
            <w:r w:rsidR="00476D23">
              <w:rPr>
                <w:noProof/>
                <w:webHidden/>
              </w:rPr>
              <w:t>17</w:t>
            </w:r>
            <w:r w:rsidR="00AF0861">
              <w:rPr>
                <w:noProof/>
                <w:webHidden/>
              </w:rPr>
              <w:fldChar w:fldCharType="end"/>
            </w:r>
          </w:hyperlink>
        </w:p>
        <w:p w14:paraId="22820539" w14:textId="2292DA80" w:rsidR="00AF0861" w:rsidRDefault="00890FEA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6688" w:history="1">
            <w:r w:rsidR="00AF0861" w:rsidRPr="001B4D5B">
              <w:rPr>
                <w:rStyle w:val="Hyperlink"/>
                <w:noProof/>
              </w:rPr>
              <w:t>Windows Form Application</w:t>
            </w:r>
            <w:r w:rsidR="00AF0861">
              <w:rPr>
                <w:noProof/>
                <w:webHidden/>
              </w:rPr>
              <w:tab/>
            </w:r>
            <w:r w:rsidR="00AF0861">
              <w:rPr>
                <w:noProof/>
                <w:webHidden/>
              </w:rPr>
              <w:fldChar w:fldCharType="begin"/>
            </w:r>
            <w:r w:rsidR="00AF0861">
              <w:rPr>
                <w:noProof/>
                <w:webHidden/>
              </w:rPr>
              <w:instrText xml:space="preserve"> PAGEREF _Toc4786688 \h </w:instrText>
            </w:r>
            <w:r w:rsidR="00AF0861">
              <w:rPr>
                <w:noProof/>
                <w:webHidden/>
              </w:rPr>
            </w:r>
            <w:r w:rsidR="00AF0861">
              <w:rPr>
                <w:noProof/>
                <w:webHidden/>
              </w:rPr>
              <w:fldChar w:fldCharType="separate"/>
            </w:r>
            <w:r w:rsidR="00476D23">
              <w:rPr>
                <w:noProof/>
                <w:webHidden/>
              </w:rPr>
              <w:t>20</w:t>
            </w:r>
            <w:r w:rsidR="00AF0861">
              <w:rPr>
                <w:noProof/>
                <w:webHidden/>
              </w:rPr>
              <w:fldChar w:fldCharType="end"/>
            </w:r>
          </w:hyperlink>
        </w:p>
        <w:p w14:paraId="710F1E9E" w14:textId="6AF5A6C1" w:rsidR="00AF0861" w:rsidRDefault="00890FEA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6689" w:history="1">
            <w:r w:rsidR="00AF0861" w:rsidRPr="001B4D5B">
              <w:rPr>
                <w:rStyle w:val="Hyperlink"/>
                <w:noProof/>
              </w:rPr>
              <w:t>ASP.NET Validation Control</w:t>
            </w:r>
            <w:r w:rsidR="00AF0861">
              <w:rPr>
                <w:noProof/>
                <w:webHidden/>
              </w:rPr>
              <w:tab/>
            </w:r>
            <w:r w:rsidR="00AF0861">
              <w:rPr>
                <w:noProof/>
                <w:webHidden/>
              </w:rPr>
              <w:fldChar w:fldCharType="begin"/>
            </w:r>
            <w:r w:rsidR="00AF0861">
              <w:rPr>
                <w:noProof/>
                <w:webHidden/>
              </w:rPr>
              <w:instrText xml:space="preserve"> PAGEREF _Toc4786689 \h </w:instrText>
            </w:r>
            <w:r w:rsidR="00AF0861">
              <w:rPr>
                <w:noProof/>
                <w:webHidden/>
              </w:rPr>
            </w:r>
            <w:r w:rsidR="00AF0861">
              <w:rPr>
                <w:noProof/>
                <w:webHidden/>
              </w:rPr>
              <w:fldChar w:fldCharType="separate"/>
            </w:r>
            <w:r w:rsidR="00476D23">
              <w:rPr>
                <w:noProof/>
                <w:webHidden/>
              </w:rPr>
              <w:t>23</w:t>
            </w:r>
            <w:r w:rsidR="00AF0861">
              <w:rPr>
                <w:noProof/>
                <w:webHidden/>
              </w:rPr>
              <w:fldChar w:fldCharType="end"/>
            </w:r>
          </w:hyperlink>
        </w:p>
        <w:p w14:paraId="6C16751A" w14:textId="5DE97F4C" w:rsidR="00AF0861" w:rsidRDefault="00890FEA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6690" w:history="1">
            <w:r w:rsidR="00AF0861" w:rsidRPr="001B4D5B">
              <w:rPr>
                <w:rStyle w:val="Hyperlink"/>
                <w:noProof/>
              </w:rPr>
              <w:t>Introduction To Master Pages</w:t>
            </w:r>
            <w:r w:rsidR="00AF0861">
              <w:rPr>
                <w:noProof/>
                <w:webHidden/>
              </w:rPr>
              <w:tab/>
            </w:r>
            <w:r w:rsidR="00AF0861">
              <w:rPr>
                <w:noProof/>
                <w:webHidden/>
              </w:rPr>
              <w:fldChar w:fldCharType="begin"/>
            </w:r>
            <w:r w:rsidR="00AF0861">
              <w:rPr>
                <w:noProof/>
                <w:webHidden/>
              </w:rPr>
              <w:instrText xml:space="preserve"> PAGEREF _Toc4786690 \h </w:instrText>
            </w:r>
            <w:r w:rsidR="00AF0861">
              <w:rPr>
                <w:noProof/>
                <w:webHidden/>
              </w:rPr>
            </w:r>
            <w:r w:rsidR="00AF0861">
              <w:rPr>
                <w:noProof/>
                <w:webHidden/>
              </w:rPr>
              <w:fldChar w:fldCharType="separate"/>
            </w:r>
            <w:r w:rsidR="00476D23">
              <w:rPr>
                <w:noProof/>
                <w:webHidden/>
              </w:rPr>
              <w:t>26</w:t>
            </w:r>
            <w:r w:rsidR="00AF0861">
              <w:rPr>
                <w:noProof/>
                <w:webHidden/>
              </w:rPr>
              <w:fldChar w:fldCharType="end"/>
            </w:r>
          </w:hyperlink>
        </w:p>
        <w:p w14:paraId="3D0B09B2" w14:textId="36E31886" w:rsidR="009E2357" w:rsidRDefault="009E2357">
          <w:r>
            <w:rPr>
              <w:b/>
              <w:bCs/>
              <w:noProof/>
            </w:rPr>
            <w:fldChar w:fldCharType="end"/>
          </w:r>
        </w:p>
      </w:sdtContent>
    </w:sdt>
    <w:p w14:paraId="580D1D29" w14:textId="79AD8A2B" w:rsidR="009E2357" w:rsidRDefault="009E2357">
      <w:pPr>
        <w:ind w:left="100"/>
        <w:rPr>
          <w:rFonts w:ascii="Calibri" w:eastAsia="Calibri" w:hAnsi="Calibri" w:cs="Calibri"/>
          <w:sz w:val="22"/>
          <w:szCs w:val="22"/>
        </w:rPr>
        <w:sectPr w:rsidR="009E2357">
          <w:pgSz w:w="12240" w:h="15840"/>
          <w:pgMar w:top="1480" w:right="1300" w:bottom="280" w:left="1340" w:header="720" w:footer="720" w:gutter="0"/>
          <w:cols w:space="720"/>
        </w:sectPr>
      </w:pPr>
    </w:p>
    <w:p w14:paraId="0A249D2B" w14:textId="77777777" w:rsidR="007F7D9E" w:rsidRDefault="007F7D9E">
      <w:pPr>
        <w:spacing w:before="18" w:line="200" w:lineRule="exact"/>
        <w:sectPr w:rsidR="007F7D9E">
          <w:headerReference w:type="default" r:id="rId12"/>
          <w:footerReference w:type="default" r:id="rId13"/>
          <w:pgSz w:w="12240" w:h="15840"/>
          <w:pgMar w:top="960" w:right="1200" w:bottom="280" w:left="1220" w:header="761" w:footer="751" w:gutter="0"/>
          <w:pgNumType w:start="1"/>
          <w:cols w:space="720"/>
        </w:sectPr>
      </w:pPr>
    </w:p>
    <w:p w14:paraId="39AE23FB" w14:textId="77777777" w:rsidR="007F7D9E" w:rsidRDefault="007F7D9E">
      <w:pPr>
        <w:spacing w:before="10" w:line="140" w:lineRule="exact"/>
        <w:rPr>
          <w:sz w:val="15"/>
          <w:szCs w:val="15"/>
        </w:rPr>
      </w:pPr>
    </w:p>
    <w:p w14:paraId="68A73836" w14:textId="77777777" w:rsidR="007F7D9E" w:rsidRDefault="007F7D9E">
      <w:pPr>
        <w:spacing w:line="200" w:lineRule="exact"/>
      </w:pPr>
    </w:p>
    <w:p w14:paraId="72245C43" w14:textId="77777777" w:rsidR="007F7D9E" w:rsidRDefault="007F7D9E">
      <w:pPr>
        <w:spacing w:line="200" w:lineRule="exact"/>
      </w:pPr>
    </w:p>
    <w:p w14:paraId="77F45EB6" w14:textId="77777777" w:rsidR="007F7D9E" w:rsidRDefault="00431B02" w:rsidP="00EF00E1">
      <w:pPr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6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14:paraId="74E26D5E" w14:textId="77777777" w:rsidR="007F7D9E" w:rsidRDefault="007F7D9E">
      <w:pPr>
        <w:spacing w:before="16" w:line="240" w:lineRule="exact"/>
        <w:rPr>
          <w:sz w:val="24"/>
          <w:szCs w:val="24"/>
        </w:rPr>
      </w:pPr>
    </w:p>
    <w:p w14:paraId="2D8A95BA" w14:textId="64310A22" w:rsidR="007F7D9E" w:rsidRDefault="009E2357" w:rsidP="009E2357">
      <w:pPr>
        <w:pStyle w:val="Style3"/>
        <w:numPr>
          <w:ilvl w:val="0"/>
          <w:numId w:val="0"/>
        </w:numPr>
        <w:ind w:left="720" w:hanging="720"/>
      </w:pPr>
      <w:r>
        <w:t xml:space="preserve"> </w:t>
      </w:r>
      <w:bookmarkStart w:id="1" w:name="_Toc4786683"/>
      <w:r w:rsidR="00431B02">
        <w:t>In</w:t>
      </w:r>
      <w:r w:rsidR="00431B02">
        <w:rPr>
          <w:spacing w:val="-1"/>
        </w:rPr>
        <w:t>t</w:t>
      </w:r>
      <w:r w:rsidR="00431B02">
        <w:rPr>
          <w:spacing w:val="-2"/>
        </w:rPr>
        <w:t>r</w:t>
      </w:r>
      <w:r w:rsidR="00431B02">
        <w:rPr>
          <w:spacing w:val="-1"/>
        </w:rPr>
        <w:t>o</w:t>
      </w:r>
      <w:r w:rsidR="00431B02">
        <w:t>du</w:t>
      </w:r>
      <w:r w:rsidR="00431B02">
        <w:rPr>
          <w:spacing w:val="-2"/>
        </w:rPr>
        <w:t>c</w:t>
      </w:r>
      <w:r w:rsidR="00431B02">
        <w:rPr>
          <w:spacing w:val="-1"/>
        </w:rPr>
        <w:t>t</w:t>
      </w:r>
      <w:r w:rsidR="00431B02">
        <w:t>i</w:t>
      </w:r>
      <w:r w:rsidR="00431B02">
        <w:rPr>
          <w:spacing w:val="-1"/>
        </w:rPr>
        <w:t>o</w:t>
      </w:r>
      <w:r w:rsidR="00431B02">
        <w:t xml:space="preserve">n </w:t>
      </w:r>
      <w:r w:rsidR="00431B02">
        <w:rPr>
          <w:spacing w:val="-1"/>
        </w:rPr>
        <w:t>t</w:t>
      </w:r>
      <w:r w:rsidR="00431B02">
        <w:t xml:space="preserve">o </w:t>
      </w:r>
      <w:proofErr w:type="spellStart"/>
      <w:r w:rsidR="00431B02">
        <w:rPr>
          <w:spacing w:val="-5"/>
        </w:rPr>
        <w:t>c</w:t>
      </w:r>
      <w:r w:rsidR="00431B02">
        <w:rPr>
          <w:spacing w:val="-1"/>
        </w:rPr>
        <w:t>#</w:t>
      </w:r>
      <w:bookmarkEnd w:id="1"/>
      <w:proofErr w:type="spellEnd"/>
    </w:p>
    <w:p w14:paraId="389ECDAC" w14:textId="77777777" w:rsidR="007F7D9E" w:rsidRDefault="00431B02" w:rsidP="00E71F54">
      <w:pPr>
        <w:spacing w:before="18"/>
        <w:ind w:firstLine="221"/>
        <w:rPr>
          <w:sz w:val="32"/>
          <w:szCs w:val="32"/>
        </w:rPr>
        <w:sectPr w:rsidR="007F7D9E">
          <w:type w:val="continuous"/>
          <w:pgSz w:w="12240" w:h="15840"/>
          <w:pgMar w:top="1480" w:right="1200" w:bottom="0" w:left="1220" w:header="720" w:footer="720" w:gutter="0"/>
          <w:cols w:num="2" w:space="720" w:equalWidth="0">
            <w:col w:w="2301" w:space="1856"/>
            <w:col w:w="5663"/>
          </w:cols>
        </w:sectPr>
      </w:pPr>
      <w:r>
        <w:br w:type="column"/>
      </w:r>
      <w:r>
        <w:rPr>
          <w:b/>
          <w:sz w:val="32"/>
          <w:szCs w:val="32"/>
        </w:rPr>
        <w:t>Practic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1</w:t>
      </w:r>
    </w:p>
    <w:p w14:paraId="3F4515CD" w14:textId="77777777" w:rsidR="007F7D9E" w:rsidRDefault="007F7D9E">
      <w:pPr>
        <w:spacing w:line="200" w:lineRule="exact"/>
      </w:pPr>
    </w:p>
    <w:p w14:paraId="36B5D8B1" w14:textId="77777777" w:rsidR="007F7D9E" w:rsidRDefault="00431B02">
      <w:pPr>
        <w:spacing w:before="24"/>
        <w:ind w:left="499" w:right="7841" w:hanging="278"/>
        <w:rPr>
          <w:sz w:val="28"/>
          <w:szCs w:val="28"/>
        </w:rPr>
      </w:pP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ar</w:t>
      </w:r>
      <w:r>
        <w:rPr>
          <w:spacing w:val="1"/>
          <w:sz w:val="28"/>
          <w:szCs w:val="28"/>
        </w:rPr>
        <w:t>i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bl</w:t>
      </w:r>
      <w:r>
        <w:rPr>
          <w:spacing w:val="-5"/>
          <w:sz w:val="28"/>
          <w:szCs w:val="28"/>
        </w:rPr>
        <w:t>e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: I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ti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li</w:t>
      </w:r>
      <w:r>
        <w:rPr>
          <w:spacing w:val="-2"/>
          <w:sz w:val="28"/>
          <w:szCs w:val="28"/>
        </w:rPr>
        <w:t>za</w:t>
      </w:r>
      <w:r>
        <w:rPr>
          <w:spacing w:val="-1"/>
          <w:sz w:val="28"/>
          <w:szCs w:val="28"/>
        </w:rPr>
        <w:t>ti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n Sc</w:t>
      </w:r>
      <w:r>
        <w:rPr>
          <w:spacing w:val="1"/>
          <w:sz w:val="28"/>
          <w:szCs w:val="28"/>
        </w:rPr>
        <w:t>op</w:t>
      </w:r>
      <w:r>
        <w:rPr>
          <w:sz w:val="28"/>
          <w:szCs w:val="28"/>
        </w:rPr>
        <w:t>e C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st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t</w:t>
      </w:r>
    </w:p>
    <w:p w14:paraId="7946D61D" w14:textId="77777777" w:rsidR="007F7D9E" w:rsidRDefault="00431B02">
      <w:pPr>
        <w:spacing w:before="5"/>
        <w:ind w:left="499" w:right="6994" w:hanging="278"/>
        <w:rPr>
          <w:sz w:val="28"/>
          <w:szCs w:val="28"/>
        </w:rPr>
      </w:pPr>
      <w:r>
        <w:rPr>
          <w:sz w:val="28"/>
          <w:szCs w:val="28"/>
        </w:rPr>
        <w:t>Pre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>f</w:t>
      </w:r>
      <w:r>
        <w:rPr>
          <w:spacing w:val="1"/>
          <w:sz w:val="28"/>
          <w:szCs w:val="28"/>
        </w:rPr>
        <w:t>in</w:t>
      </w:r>
      <w:r>
        <w:rPr>
          <w:spacing w:val="-5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D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a </w:t>
      </w:r>
      <w:r>
        <w:rPr>
          <w:spacing w:val="-1"/>
          <w:sz w:val="28"/>
          <w:szCs w:val="28"/>
        </w:rPr>
        <w:t>T</w:t>
      </w:r>
      <w:r>
        <w:rPr>
          <w:spacing w:val="-8"/>
          <w:sz w:val="28"/>
          <w:szCs w:val="28"/>
        </w:rPr>
        <w:t>y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 xml:space="preserve">es </w:t>
      </w: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lu</w:t>
      </w:r>
      <w:r>
        <w:rPr>
          <w:sz w:val="28"/>
          <w:szCs w:val="28"/>
        </w:rPr>
        <w:t xml:space="preserve">e </w:t>
      </w:r>
      <w:r>
        <w:rPr>
          <w:spacing w:val="-4"/>
          <w:sz w:val="28"/>
          <w:szCs w:val="28"/>
        </w:rPr>
        <w:t>T</w:t>
      </w:r>
      <w:r>
        <w:rPr>
          <w:spacing w:val="-8"/>
          <w:sz w:val="28"/>
          <w:szCs w:val="28"/>
        </w:rPr>
        <w:t>y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es Refere</w:t>
      </w:r>
      <w:r>
        <w:rPr>
          <w:spacing w:val="1"/>
          <w:sz w:val="28"/>
          <w:szCs w:val="28"/>
        </w:rPr>
        <w:t>n</w:t>
      </w:r>
      <w:r>
        <w:rPr>
          <w:spacing w:val="-5"/>
          <w:sz w:val="28"/>
          <w:szCs w:val="28"/>
        </w:rPr>
        <w:t>c</w:t>
      </w:r>
      <w:r>
        <w:rPr>
          <w:sz w:val="28"/>
          <w:szCs w:val="28"/>
        </w:rPr>
        <w:t xml:space="preserve">e </w:t>
      </w:r>
      <w:proofErr w:type="spellStart"/>
      <w:r>
        <w:rPr>
          <w:spacing w:val="-4"/>
          <w:sz w:val="28"/>
          <w:szCs w:val="28"/>
        </w:rPr>
        <w:t>T</w:t>
      </w:r>
      <w:r>
        <w:rPr>
          <w:spacing w:val="-1"/>
          <w:sz w:val="28"/>
          <w:szCs w:val="28"/>
        </w:rPr>
        <w:t>Y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es</w:t>
      </w:r>
      <w:proofErr w:type="spellEnd"/>
    </w:p>
    <w:p w14:paraId="2D91123E" w14:textId="77777777" w:rsidR="007F7D9E" w:rsidRDefault="00431B02">
      <w:pPr>
        <w:spacing w:line="300" w:lineRule="exact"/>
        <w:ind w:left="22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pacing w:val="1"/>
          <w:sz w:val="28"/>
          <w:szCs w:val="28"/>
        </w:rPr>
        <w:t>lo</w:t>
      </w:r>
      <w:r>
        <w:rPr>
          <w:sz w:val="28"/>
          <w:szCs w:val="28"/>
        </w:rPr>
        <w:t>w</w:t>
      </w:r>
      <w:r>
        <w:rPr>
          <w:spacing w:val="-2"/>
          <w:sz w:val="28"/>
          <w:szCs w:val="28"/>
        </w:rPr>
        <w:t xml:space="preserve"> 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nt</w:t>
      </w:r>
      <w:r>
        <w:rPr>
          <w:spacing w:val="-5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l</w:t>
      </w:r>
    </w:p>
    <w:p w14:paraId="3175AA2B" w14:textId="77777777" w:rsidR="007F7D9E" w:rsidRDefault="00431B02">
      <w:pPr>
        <w:spacing w:before="1" w:line="320" w:lineRule="exact"/>
        <w:ind w:left="496" w:right="5312" w:firstLine="2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nd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ti</w:t>
      </w:r>
      <w:r>
        <w:rPr>
          <w:spacing w:val="1"/>
          <w:sz w:val="28"/>
          <w:szCs w:val="28"/>
        </w:rPr>
        <w:t>on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1"/>
          <w:sz w:val="28"/>
          <w:szCs w:val="28"/>
        </w:rPr>
        <w:t xml:space="preserve"> </w:t>
      </w:r>
      <w:proofErr w:type="gramStart"/>
      <w:r>
        <w:rPr>
          <w:spacing w:val="-3"/>
          <w:sz w:val="28"/>
          <w:szCs w:val="28"/>
        </w:rPr>
        <w:t>S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7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nts</w:t>
      </w:r>
      <w:r>
        <w:rPr>
          <w:spacing w:val="-2"/>
          <w:sz w:val="28"/>
          <w:szCs w:val="28"/>
        </w:rPr>
        <w:t>(</w:t>
      </w:r>
      <w:proofErr w:type="gramEnd"/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f,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pacing w:val="-6"/>
          <w:sz w:val="28"/>
          <w:szCs w:val="28"/>
        </w:rPr>
        <w:t>w</w:t>
      </w:r>
      <w:r>
        <w:rPr>
          <w:spacing w:val="1"/>
          <w:sz w:val="28"/>
          <w:szCs w:val="28"/>
        </w:rPr>
        <w:t>it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) 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oop</w:t>
      </w:r>
      <w:r>
        <w:rPr>
          <w:sz w:val="28"/>
          <w:szCs w:val="28"/>
        </w:rPr>
        <w:t>(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r,</w:t>
      </w:r>
      <w:r>
        <w:rPr>
          <w:spacing w:val="-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w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e,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d</w:t>
      </w:r>
      <w:r>
        <w:rPr>
          <w:spacing w:val="-1"/>
          <w:sz w:val="28"/>
          <w:szCs w:val="28"/>
        </w:rPr>
        <w:t>o</w:t>
      </w:r>
      <w:r>
        <w:rPr>
          <w:spacing w:val="-4"/>
          <w:sz w:val="28"/>
          <w:szCs w:val="28"/>
        </w:rPr>
        <w:t>w</w:t>
      </w:r>
      <w:r>
        <w:rPr>
          <w:spacing w:val="1"/>
          <w:sz w:val="28"/>
          <w:szCs w:val="28"/>
        </w:rPr>
        <w:t>hi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re</w:t>
      </w:r>
      <w:r>
        <w:rPr>
          <w:spacing w:val="-5"/>
          <w:sz w:val="28"/>
          <w:szCs w:val="28"/>
        </w:rPr>
        <w:t>a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) </w:t>
      </w:r>
      <w:r>
        <w:rPr>
          <w:spacing w:val="1"/>
          <w:sz w:val="28"/>
          <w:szCs w:val="28"/>
        </w:rPr>
        <w:t>Ju</w:t>
      </w:r>
      <w:r>
        <w:rPr>
          <w:spacing w:val="-10"/>
          <w:sz w:val="28"/>
          <w:szCs w:val="28"/>
        </w:rPr>
        <w:t>m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(</w:t>
      </w:r>
      <w:proofErr w:type="spellStart"/>
      <w:r>
        <w:rPr>
          <w:spacing w:val="1"/>
          <w:sz w:val="28"/>
          <w:szCs w:val="28"/>
        </w:rPr>
        <w:t>goto</w:t>
      </w:r>
      <w:proofErr w:type="spellEnd"/>
      <w:r>
        <w:rPr>
          <w:sz w:val="28"/>
          <w:szCs w:val="28"/>
        </w:rPr>
        <w:t>,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re</w:t>
      </w:r>
      <w:r>
        <w:rPr>
          <w:spacing w:val="-5"/>
          <w:sz w:val="28"/>
          <w:szCs w:val="28"/>
        </w:rPr>
        <w:t>a</w:t>
      </w:r>
      <w:r>
        <w:rPr>
          <w:spacing w:val="1"/>
          <w:sz w:val="28"/>
          <w:szCs w:val="28"/>
        </w:rPr>
        <w:t>k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nt</w:t>
      </w:r>
      <w:r>
        <w:rPr>
          <w:spacing w:val="-1"/>
          <w:sz w:val="28"/>
          <w:szCs w:val="28"/>
        </w:rPr>
        <w:t>in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e,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>
        <w:rPr>
          <w:spacing w:val="-5"/>
          <w:sz w:val="28"/>
          <w:szCs w:val="28"/>
        </w:rPr>
        <w:t>e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u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)</w:t>
      </w:r>
    </w:p>
    <w:p w14:paraId="0A0DFEB4" w14:textId="77777777" w:rsidR="007F7D9E" w:rsidRDefault="00431B02">
      <w:pPr>
        <w:spacing w:line="300" w:lineRule="exact"/>
        <w:ind w:left="220"/>
        <w:rPr>
          <w:sz w:val="28"/>
          <w:szCs w:val="28"/>
        </w:rPr>
      </w:pPr>
      <w:proofErr w:type="spellStart"/>
      <w:r>
        <w:rPr>
          <w:spacing w:val="-1"/>
          <w:sz w:val="28"/>
          <w:szCs w:val="28"/>
        </w:rPr>
        <w:t>E</w:t>
      </w:r>
      <w:r>
        <w:rPr>
          <w:spacing w:val="1"/>
          <w:sz w:val="28"/>
          <w:szCs w:val="28"/>
        </w:rPr>
        <w:t>u</w:t>
      </w:r>
      <w:r>
        <w:rPr>
          <w:spacing w:val="-10"/>
          <w:sz w:val="28"/>
          <w:szCs w:val="28"/>
        </w:rPr>
        <w:t>m</w:t>
      </w:r>
      <w:r>
        <w:rPr>
          <w:sz w:val="28"/>
          <w:szCs w:val="28"/>
        </w:rPr>
        <w:t>era</w:t>
      </w:r>
      <w:r>
        <w:rPr>
          <w:spacing w:val="1"/>
          <w:sz w:val="28"/>
          <w:szCs w:val="28"/>
        </w:rPr>
        <w:t>tio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s</w:t>
      </w:r>
      <w:proofErr w:type="spellEnd"/>
    </w:p>
    <w:p w14:paraId="55F0F304" w14:textId="77777777" w:rsidR="007F7D9E" w:rsidRDefault="00431B02">
      <w:pPr>
        <w:spacing w:line="300" w:lineRule="exact"/>
        <w:ind w:left="220"/>
        <w:rPr>
          <w:sz w:val="28"/>
          <w:szCs w:val="28"/>
        </w:rPr>
      </w:pPr>
      <w:r>
        <w:rPr>
          <w:sz w:val="28"/>
          <w:szCs w:val="28"/>
        </w:rPr>
        <w:t>Pa</w:t>
      </w:r>
      <w:r>
        <w:rPr>
          <w:spacing w:val="-1"/>
          <w:sz w:val="28"/>
          <w:szCs w:val="28"/>
        </w:rPr>
        <w:t>ss</w:t>
      </w:r>
      <w:r>
        <w:rPr>
          <w:spacing w:val="1"/>
          <w:sz w:val="28"/>
          <w:szCs w:val="28"/>
        </w:rPr>
        <w:t>in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gu</w:t>
      </w:r>
      <w:r>
        <w:rPr>
          <w:spacing w:val="-10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nt</w:t>
      </w:r>
      <w:r>
        <w:rPr>
          <w:sz w:val="28"/>
          <w:szCs w:val="28"/>
        </w:rPr>
        <w:t>s</w:t>
      </w:r>
    </w:p>
    <w:p w14:paraId="17A7C010" w14:textId="77777777" w:rsidR="007F7D9E" w:rsidRDefault="007F7D9E">
      <w:pPr>
        <w:spacing w:line="200" w:lineRule="exact"/>
      </w:pPr>
    </w:p>
    <w:p w14:paraId="197FF6F6" w14:textId="77777777" w:rsidR="007F7D9E" w:rsidRDefault="007F7D9E">
      <w:pPr>
        <w:spacing w:line="200" w:lineRule="exact"/>
      </w:pPr>
    </w:p>
    <w:p w14:paraId="5D320A57" w14:textId="77777777" w:rsidR="007F7D9E" w:rsidRDefault="007F7D9E">
      <w:pPr>
        <w:spacing w:line="200" w:lineRule="exact"/>
      </w:pPr>
    </w:p>
    <w:p w14:paraId="63C396AD" w14:textId="77777777" w:rsidR="007F7D9E" w:rsidRDefault="007F7D9E">
      <w:pPr>
        <w:spacing w:line="200" w:lineRule="exact"/>
      </w:pPr>
    </w:p>
    <w:p w14:paraId="61785A57" w14:textId="77777777" w:rsidR="007F7D9E" w:rsidRDefault="007F7D9E">
      <w:pPr>
        <w:spacing w:before="6" w:line="260" w:lineRule="exact"/>
        <w:rPr>
          <w:sz w:val="26"/>
          <w:szCs w:val="26"/>
        </w:rPr>
      </w:pPr>
    </w:p>
    <w:p w14:paraId="612EA03C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System;</w:t>
      </w:r>
    </w:p>
    <w:p w14:paraId="54C5F576" w14:textId="77777777" w:rsidR="007F7D9E" w:rsidRDefault="007F7D9E">
      <w:pPr>
        <w:spacing w:before="1" w:line="180" w:lineRule="exact"/>
        <w:rPr>
          <w:sz w:val="18"/>
          <w:szCs w:val="18"/>
        </w:rPr>
      </w:pPr>
    </w:p>
    <w:p w14:paraId="49669DA3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System.Thr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  <w:spacing w:val="1"/>
        </w:rPr>
        <w:t>ding</w:t>
      </w:r>
      <w:proofErr w:type="spellEnd"/>
      <w:r>
        <w:rPr>
          <w:rFonts w:ascii="Consolas" w:eastAsia="Consolas" w:hAnsi="Consolas" w:cs="Consolas"/>
        </w:rPr>
        <w:t>;</w:t>
      </w:r>
    </w:p>
    <w:p w14:paraId="00BA5407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P1</w:t>
      </w:r>
    </w:p>
    <w:p w14:paraId="073653E8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4A3DAA12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</w:rPr>
        <w:t>1</w:t>
      </w:r>
    </w:p>
    <w:p w14:paraId="3AB2621F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686B1EDE" w14:textId="77777777" w:rsidR="007F7D9E" w:rsidRDefault="00431B02">
      <w:pPr>
        <w:spacing w:before="1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j 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90</w:t>
      </w:r>
      <w:r>
        <w:rPr>
          <w:rFonts w:ascii="Consolas" w:eastAsia="Consolas" w:hAnsi="Consolas" w:cs="Consolas"/>
        </w:rPr>
        <w:t>;</w:t>
      </w:r>
    </w:p>
    <w:p w14:paraId="708C2228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enu</w:t>
      </w:r>
      <w:r>
        <w:rPr>
          <w:rFonts w:ascii="Consolas" w:eastAsia="Consolas" w:hAnsi="Consolas" w:cs="Consolas"/>
        </w:rPr>
        <w:t>m</w:t>
      </w:r>
      <w:proofErr w:type="spellEnd"/>
      <w:r>
        <w:rPr>
          <w:rFonts w:ascii="Consolas" w:eastAsia="Consolas" w:hAnsi="Consolas" w:cs="Consolas"/>
          <w:spacing w:val="-7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eOf</w:t>
      </w:r>
      <w:r>
        <w:rPr>
          <w:rFonts w:ascii="Consolas" w:eastAsia="Consolas" w:hAnsi="Consolas" w:cs="Consolas"/>
          <w:spacing w:val="3"/>
        </w:rPr>
        <w:t>D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</w:rPr>
        <w:t>y</w:t>
      </w:r>
      <w:proofErr w:type="spellEnd"/>
    </w:p>
    <w:p w14:paraId="4B074DDE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724328DE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ornin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,</w:t>
      </w:r>
    </w:p>
    <w:p w14:paraId="1583CA15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ftern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0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,</w:t>
      </w:r>
    </w:p>
    <w:p w14:paraId="7BEC3DCC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venin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2</w:t>
      </w:r>
    </w:p>
    <w:p w14:paraId="310BC7D3" w14:textId="77777777" w:rsidR="007F7D9E" w:rsidRDefault="00431B02">
      <w:pPr>
        <w:spacing w:before="1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2BFDC84A" w14:textId="77777777" w:rsidR="007F7D9E" w:rsidRDefault="00431B02">
      <w:pPr>
        <w:spacing w:before="1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stati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Main(</w:t>
      </w:r>
      <w:proofErr w:type="gramStart"/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  <w:spacing w:val="2"/>
        </w:rPr>
        <w:t>[</w:t>
      </w:r>
      <w:proofErr w:type="gramEnd"/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7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s</w:t>
      </w:r>
      <w:proofErr w:type="spellEnd"/>
      <w:r>
        <w:rPr>
          <w:rFonts w:ascii="Consolas" w:eastAsia="Consolas" w:hAnsi="Consolas" w:cs="Consolas"/>
        </w:rPr>
        <w:t>)</w:t>
      </w:r>
    </w:p>
    <w:p w14:paraId="41F9822B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1C0389CF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("Fi</w:t>
      </w:r>
      <w:r>
        <w:rPr>
          <w:rFonts w:ascii="Consolas" w:eastAsia="Consolas" w:hAnsi="Consolas" w:cs="Consolas"/>
          <w:spacing w:val="3"/>
          <w:w w:val="99"/>
        </w:rPr>
        <w:t>r</w:t>
      </w:r>
      <w:r>
        <w:rPr>
          <w:rFonts w:ascii="Consolas" w:eastAsia="Consolas" w:hAnsi="Consolas" w:cs="Consolas"/>
          <w:spacing w:val="-2"/>
          <w:w w:val="99"/>
        </w:rPr>
        <w:t>s</w:t>
      </w:r>
      <w:r>
        <w:rPr>
          <w:rFonts w:ascii="Consolas" w:eastAsia="Consolas" w:hAnsi="Consolas" w:cs="Consolas"/>
          <w:w w:val="99"/>
        </w:rPr>
        <w:t>t</w:t>
      </w:r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Pro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ra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14:paraId="4ECA8A0A" w14:textId="77777777" w:rsidR="007F7D9E" w:rsidRDefault="007F7D9E">
      <w:pPr>
        <w:spacing w:line="200" w:lineRule="exact"/>
      </w:pPr>
    </w:p>
    <w:p w14:paraId="4B1E722E" w14:textId="77777777" w:rsidR="007F7D9E" w:rsidRDefault="007F7D9E">
      <w:pPr>
        <w:spacing w:before="9" w:line="260" w:lineRule="exact"/>
        <w:rPr>
          <w:sz w:val="26"/>
          <w:szCs w:val="26"/>
        </w:rPr>
      </w:pPr>
    </w:p>
    <w:p w14:paraId="6A0F32AA" w14:textId="77777777" w:rsidR="007F7D9E" w:rsidRDefault="00431B02">
      <w:pPr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i</w:t>
      </w:r>
      <w:proofErr w:type="spellEnd"/>
      <w:r>
        <w:rPr>
          <w:rFonts w:ascii="Consolas" w:eastAsia="Consolas" w:hAnsi="Consolas" w:cs="Consolas"/>
        </w:rPr>
        <w:t>;</w:t>
      </w:r>
    </w:p>
    <w:p w14:paraId="6417896F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25</w:t>
      </w:r>
      <w:r>
        <w:rPr>
          <w:rFonts w:ascii="Consolas" w:eastAsia="Consolas" w:hAnsi="Consolas" w:cs="Consolas"/>
        </w:rPr>
        <w:t>;</w:t>
      </w:r>
    </w:p>
    <w:p w14:paraId="760053D1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("Sc</w:t>
      </w:r>
      <w:r>
        <w:rPr>
          <w:rFonts w:ascii="Consolas" w:eastAsia="Consolas" w:hAnsi="Consolas" w:cs="Consolas"/>
          <w:spacing w:val="3"/>
          <w:w w:val="99"/>
        </w:rPr>
        <w:t>o</w:t>
      </w:r>
      <w:r>
        <w:rPr>
          <w:rFonts w:ascii="Consolas" w:eastAsia="Consolas" w:hAnsi="Consolas" w:cs="Consolas"/>
          <w:spacing w:val="-2"/>
          <w:w w:val="99"/>
        </w:rPr>
        <w:t>p</w:t>
      </w:r>
      <w:r>
        <w:rPr>
          <w:rFonts w:ascii="Consolas" w:eastAsia="Consolas" w:hAnsi="Consolas" w:cs="Consolas"/>
          <w:w w:val="99"/>
        </w:rPr>
        <w:t>e</w:t>
      </w:r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V</w:t>
      </w: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ables</w:t>
      </w:r>
      <w:r>
        <w:rPr>
          <w:rFonts w:ascii="Consolas" w:eastAsia="Consolas" w:hAnsi="Consolas" w:cs="Consolas"/>
          <w:spacing w:val="10"/>
        </w:rPr>
        <w:t>.</w:t>
      </w:r>
      <w:r>
        <w:rPr>
          <w:rFonts w:ascii="Consolas" w:eastAsia="Consolas" w:hAnsi="Consolas" w:cs="Consolas"/>
          <w:spacing w:val="1"/>
        </w:rPr>
        <w:t>\n1:"</w:t>
      </w:r>
      <w:r>
        <w:rPr>
          <w:rFonts w:ascii="Consolas" w:eastAsia="Consolas" w:hAnsi="Consolas" w:cs="Consolas"/>
          <w:spacing w:val="3"/>
        </w:rPr>
        <w:t>)</w:t>
      </w:r>
      <w:r>
        <w:rPr>
          <w:rFonts w:ascii="Consolas" w:eastAsia="Consolas" w:hAnsi="Consolas" w:cs="Consolas"/>
        </w:rPr>
        <w:t>;</w:t>
      </w:r>
    </w:p>
    <w:p w14:paraId="059C79BB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  <w:sectPr w:rsidR="007F7D9E">
          <w:type w:val="continuous"/>
          <w:pgSz w:w="12240" w:h="15840"/>
          <w:pgMar w:top="1480" w:right="1200" w:bottom="0" w:left="1220" w:header="720" w:footer="720" w:gutter="0"/>
          <w:cols w:space="720"/>
        </w:sect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</w:rPr>
        <w:t>;</w:t>
      </w:r>
    </w:p>
    <w:p w14:paraId="5EF6B7B3" w14:textId="77777777" w:rsidR="007F7D9E" w:rsidRDefault="007F7D9E">
      <w:pPr>
        <w:spacing w:line="200" w:lineRule="exact"/>
      </w:pPr>
    </w:p>
    <w:p w14:paraId="39F233C8" w14:textId="77777777" w:rsidR="007F7D9E" w:rsidRDefault="007F7D9E">
      <w:pPr>
        <w:spacing w:before="12" w:line="240" w:lineRule="exact"/>
        <w:rPr>
          <w:sz w:val="24"/>
          <w:szCs w:val="24"/>
        </w:rPr>
      </w:pPr>
    </w:p>
    <w:p w14:paraId="1BB94CC3" w14:textId="77777777" w:rsidR="007F7D9E" w:rsidRDefault="00431B02">
      <w:pPr>
        <w:spacing w:before="20" w:line="220" w:lineRule="exact"/>
        <w:ind w:left="1660" w:right="35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j 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j &lt;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j++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removin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men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fro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oo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rais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1"/>
        </w:rPr>
        <w:t>error</w:t>
      </w:r>
    </w:p>
    <w:p w14:paraId="2EC284CC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776D432C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</w:rPr>
        <w:t>;</w:t>
      </w:r>
    </w:p>
    <w:p w14:paraId="35B6F09C" w14:textId="77777777" w:rsidR="007F7D9E" w:rsidRDefault="00431B02">
      <w:pPr>
        <w:spacing w:line="231" w:lineRule="auto"/>
        <w:ind w:left="1975" w:right="2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//unc</w:t>
      </w:r>
      <w:r>
        <w:rPr>
          <w:rFonts w:ascii="Consolas" w:eastAsia="Consolas" w:hAnsi="Consolas" w:cs="Consolas"/>
          <w:spacing w:val="3"/>
        </w:rPr>
        <w:t>om</w:t>
      </w:r>
      <w:r>
        <w:rPr>
          <w:rFonts w:ascii="Consolas" w:eastAsia="Consolas" w:hAnsi="Consolas" w:cs="Consolas"/>
          <w:spacing w:val="1"/>
        </w:rPr>
        <w:t>men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0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bov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erro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loca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va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1"/>
        </w:rPr>
        <w:t>iabl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nam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'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</w:rPr>
        <w:t>'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canno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be decla</w:t>
      </w:r>
      <w:r>
        <w:rPr>
          <w:rFonts w:ascii="Consolas" w:eastAsia="Consolas" w:hAnsi="Consolas" w:cs="Consolas"/>
          <w:spacing w:val="3"/>
        </w:rPr>
        <w:t>re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</w:t>
      </w:r>
    </w:p>
    <w:p w14:paraId="463973CD" w14:textId="77777777" w:rsidR="007F7D9E" w:rsidRDefault="00431B02">
      <w:pPr>
        <w:spacing w:line="233" w:lineRule="auto"/>
        <w:ind w:left="1975" w:right="57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//sco</w:t>
      </w:r>
      <w:r>
        <w:rPr>
          <w:rFonts w:ascii="Consolas" w:eastAsia="Consolas" w:hAnsi="Consolas" w:cs="Consolas"/>
          <w:spacing w:val="2"/>
        </w:rPr>
        <w:t>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be</w:t>
      </w:r>
      <w:r>
        <w:rPr>
          <w:rFonts w:ascii="Consolas" w:eastAsia="Consolas" w:hAnsi="Consolas" w:cs="Consolas"/>
          <w:spacing w:val="3"/>
        </w:rPr>
        <w:t>c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  <w:spacing w:val="1"/>
        </w:rPr>
        <w:t>us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woul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giv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a </w:t>
      </w:r>
      <w:r>
        <w:rPr>
          <w:rFonts w:ascii="Consolas" w:eastAsia="Consolas" w:hAnsi="Consolas" w:cs="Consolas"/>
          <w:spacing w:val="1"/>
        </w:rPr>
        <w:t>differen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meanin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3"/>
        </w:rPr>
        <w:t>'</w:t>
      </w:r>
      <w:r>
        <w:rPr>
          <w:rFonts w:ascii="Consolas" w:eastAsia="Consolas" w:hAnsi="Consolas" w:cs="Consolas"/>
          <w:spacing w:val="1"/>
        </w:rPr>
        <w:t>j'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3"/>
        </w:rPr>
        <w:t>h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2"/>
        </w:rPr>
        <w:t>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alrea</w:t>
      </w:r>
      <w:r>
        <w:rPr>
          <w:rFonts w:ascii="Consolas" w:eastAsia="Consolas" w:hAnsi="Consolas" w:cs="Consolas"/>
          <w:spacing w:val="3"/>
        </w:rPr>
        <w:t>d</w:t>
      </w:r>
      <w:r>
        <w:rPr>
          <w:rFonts w:ascii="Consolas" w:eastAsia="Consolas" w:hAnsi="Consolas" w:cs="Consolas"/>
        </w:rPr>
        <w:t>y</w:t>
      </w:r>
    </w:p>
    <w:p w14:paraId="251C653A" w14:textId="77777777" w:rsidR="007F7D9E" w:rsidRDefault="00431B02">
      <w:pPr>
        <w:spacing w:before="3" w:line="220" w:lineRule="exact"/>
        <w:ind w:left="1982" w:right="90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a </w:t>
      </w:r>
      <w:r>
        <w:rPr>
          <w:rFonts w:ascii="Consolas" w:eastAsia="Consolas" w:hAnsi="Consolas" w:cs="Consolas"/>
          <w:spacing w:val="1"/>
        </w:rPr>
        <w:t>'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aren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rr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nt</w:t>
      </w:r>
      <w:r>
        <w:rPr>
          <w:rFonts w:ascii="Consolas" w:eastAsia="Consolas" w:hAnsi="Consolas" w:cs="Consolas"/>
        </w:rPr>
        <w:t>'</w:t>
      </w:r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  <w:spacing w:val="2"/>
        </w:rPr>
        <w:t>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methi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else</w:t>
      </w:r>
      <w:r>
        <w:rPr>
          <w:rFonts w:ascii="Consolas" w:eastAsia="Consolas" w:hAnsi="Consolas" w:cs="Consolas"/>
        </w:rPr>
        <w:t xml:space="preserve">" </w:t>
      </w:r>
      <w:proofErr w:type="spellStart"/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Wri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0"/>
        </w:rPr>
        <w:t xml:space="preserve"> </w:t>
      </w:r>
      <w:r>
        <w:rPr>
          <w:rFonts w:ascii="Consolas" w:eastAsia="Consolas" w:hAnsi="Consolas" w:cs="Consolas"/>
          <w:spacing w:val="3"/>
        </w:rPr>
        <w:t>{</w:t>
      </w:r>
      <w:proofErr w:type="gramStart"/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  <w:spacing w:val="8"/>
        </w:rPr>
        <w:t>}</w:t>
      </w:r>
      <w:r>
        <w:rPr>
          <w:rFonts w:ascii="Consolas" w:eastAsia="Consolas" w:hAnsi="Consolas" w:cs="Consolas"/>
          <w:spacing w:val="1"/>
        </w:rPr>
        <w:t>\</w:t>
      </w:r>
      <w:proofErr w:type="gramEnd"/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P1.j)</w:t>
      </w:r>
      <w:r>
        <w:rPr>
          <w:rFonts w:ascii="Consolas" w:eastAsia="Consolas" w:hAnsi="Consolas" w:cs="Consolas"/>
        </w:rPr>
        <w:t>;</w:t>
      </w:r>
    </w:p>
    <w:p w14:paraId="4D642F2C" w14:textId="77777777" w:rsidR="007F7D9E" w:rsidRDefault="00431B02">
      <w:pPr>
        <w:spacing w:before="5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772814E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("2:</w:t>
      </w:r>
      <w:r>
        <w:rPr>
          <w:rFonts w:ascii="Consolas" w:eastAsia="Consolas" w:hAnsi="Consolas" w:cs="Consolas"/>
          <w:spacing w:val="3"/>
        </w:rPr>
        <w:t>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1ED74A68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k++</w:t>
      </w:r>
      <w:r>
        <w:rPr>
          <w:rFonts w:ascii="Consolas" w:eastAsia="Consolas" w:hAnsi="Consolas" w:cs="Consolas"/>
        </w:rPr>
        <w:t>)</w:t>
      </w:r>
    </w:p>
    <w:p w14:paraId="444E2CAE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0614F232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Wri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0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k)</w:t>
      </w:r>
      <w:r>
        <w:rPr>
          <w:rFonts w:ascii="Consolas" w:eastAsia="Consolas" w:hAnsi="Consolas" w:cs="Consolas"/>
        </w:rPr>
        <w:t>;</w:t>
      </w:r>
    </w:p>
    <w:p w14:paraId="6C9C199D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B8F97BE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proofErr w:type="spellEnd"/>
      <w:r>
        <w:rPr>
          <w:rFonts w:ascii="Consolas" w:eastAsia="Consolas" w:hAnsi="Consolas" w:cs="Consolas"/>
          <w:spacing w:val="2"/>
        </w:rPr>
        <w:t>(</w:t>
      </w:r>
      <w:r>
        <w:rPr>
          <w:rFonts w:ascii="Consolas" w:eastAsia="Consolas" w:hAnsi="Consolas" w:cs="Consolas"/>
          <w:spacing w:val="6"/>
        </w:rPr>
        <w:t>"</w:t>
      </w:r>
      <w:r>
        <w:rPr>
          <w:rFonts w:ascii="Consolas" w:eastAsia="Consolas" w:hAnsi="Consolas" w:cs="Consolas"/>
          <w:spacing w:val="1"/>
        </w:rPr>
        <w:t>\n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0EBD29AB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(k</w:t>
      </w:r>
      <w:r>
        <w:rPr>
          <w:rFonts w:ascii="Consolas" w:eastAsia="Consolas" w:hAnsi="Consolas" w:cs="Consolas"/>
          <w:spacing w:val="2"/>
        </w:rPr>
        <w:t>)</w:t>
      </w:r>
      <w:r>
        <w:rPr>
          <w:rFonts w:ascii="Consolas" w:eastAsia="Consolas" w:hAnsi="Consolas" w:cs="Consolas"/>
        </w:rPr>
        <w:t>;</w:t>
      </w:r>
    </w:p>
    <w:p w14:paraId="09F45034" w14:textId="77777777" w:rsidR="007F7D9E" w:rsidRDefault="007F7D9E">
      <w:pPr>
        <w:spacing w:before="14" w:line="220" w:lineRule="exact"/>
        <w:rPr>
          <w:sz w:val="22"/>
          <w:szCs w:val="22"/>
        </w:rPr>
      </w:pPr>
    </w:p>
    <w:p w14:paraId="7CB58E83" w14:textId="77777777" w:rsidR="007F7D9E" w:rsidRDefault="00431B02">
      <w:pPr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8"/>
        </w:rPr>
        <w:t>k</w:t>
      </w:r>
      <w:r>
        <w:rPr>
          <w:rFonts w:ascii="Consolas" w:eastAsia="Consolas" w:hAnsi="Consolas" w:cs="Consolas"/>
          <w:spacing w:val="1"/>
        </w:rPr>
        <w:t>--</w:t>
      </w:r>
      <w:r>
        <w:rPr>
          <w:rFonts w:ascii="Consolas" w:eastAsia="Consolas" w:hAnsi="Consolas" w:cs="Consolas"/>
        </w:rPr>
        <w:t>)</w:t>
      </w:r>
    </w:p>
    <w:p w14:paraId="5C293D8F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352B8E76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Wri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0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k)</w:t>
      </w:r>
      <w:r>
        <w:rPr>
          <w:rFonts w:ascii="Consolas" w:eastAsia="Consolas" w:hAnsi="Consolas" w:cs="Consolas"/>
        </w:rPr>
        <w:t>;</w:t>
      </w:r>
    </w:p>
    <w:p w14:paraId="630513D7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54D70A2D" w14:textId="77777777" w:rsidR="007F7D9E" w:rsidRDefault="007F7D9E">
      <w:pPr>
        <w:spacing w:before="10" w:line="200" w:lineRule="exact"/>
      </w:pPr>
    </w:p>
    <w:p w14:paraId="58AE4FD7" w14:textId="77777777" w:rsidR="007F7D9E" w:rsidRDefault="00431B02">
      <w:pPr>
        <w:spacing w:before="24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("Co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tants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3239CFBC" w14:textId="77777777" w:rsidR="007F7D9E" w:rsidRDefault="00431B02">
      <w:pPr>
        <w:spacing w:line="231" w:lineRule="auto"/>
        <w:ind w:left="1543" w:right="189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6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  <w:spacing w:val="3"/>
        </w:rPr>
        <w:t>C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  <w:spacing w:val="2"/>
        </w:rPr>
        <w:t>s</w:t>
      </w:r>
      <w:r>
        <w:rPr>
          <w:rFonts w:ascii="Consolas" w:eastAsia="Consolas" w:hAnsi="Consolas" w:cs="Consolas"/>
        </w:rPr>
        <w:t>t</w:t>
      </w:r>
      <w:proofErr w:type="spellEnd"/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/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valu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can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c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ge</w:t>
      </w:r>
      <w:r>
        <w:rPr>
          <w:rFonts w:ascii="Consolas" w:eastAsia="Consolas" w:hAnsi="Consolas" w:cs="Consolas"/>
          <w:spacing w:val="2"/>
        </w:rPr>
        <w:t>d</w:t>
      </w:r>
      <w:r>
        <w:rPr>
          <w:rFonts w:ascii="Consolas" w:eastAsia="Consolas" w:hAnsi="Consolas" w:cs="Consolas"/>
        </w:rPr>
        <w:t xml:space="preserve">. </w:t>
      </w: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("{0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  <w:spacing w:val="1"/>
        </w:rPr>
        <w:t>value"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4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lCons</w:t>
      </w:r>
      <w:r>
        <w:rPr>
          <w:rFonts w:ascii="Consolas" w:eastAsia="Consolas" w:hAnsi="Consolas" w:cs="Consolas"/>
          <w:spacing w:val="-2"/>
        </w:rPr>
        <w:t>t</w:t>
      </w:r>
      <w:proofErr w:type="spellEnd"/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6EE336F6" w14:textId="77777777" w:rsidR="007F7D9E" w:rsidRDefault="00431B02">
      <w:pPr>
        <w:spacing w:before="3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t</w:t>
      </w:r>
      <w:proofErr w:type="spellEnd"/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45</w:t>
      </w:r>
      <w:r>
        <w:rPr>
          <w:rFonts w:ascii="Consolas" w:eastAsia="Consolas" w:hAnsi="Consolas" w:cs="Consolas"/>
        </w:rPr>
        <w:t>;</w:t>
      </w:r>
    </w:p>
    <w:p w14:paraId="1DC06924" w14:textId="77777777" w:rsidR="007F7D9E" w:rsidRDefault="007F7D9E">
      <w:pPr>
        <w:spacing w:before="3" w:line="260" w:lineRule="exact"/>
        <w:rPr>
          <w:sz w:val="26"/>
          <w:szCs w:val="26"/>
        </w:rPr>
      </w:pPr>
    </w:p>
    <w:p w14:paraId="798E4199" w14:textId="77777777" w:rsidR="007F7D9E" w:rsidRDefault="00431B02">
      <w:pPr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1"/>
        </w:rPr>
        <w:t xml:space="preserve"> 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lConst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t</w:t>
      </w:r>
      <w:proofErr w:type="spellEnd"/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</w:rPr>
        <w:t>+ 9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*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j*/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10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.Write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3"/>
        </w:rPr>
        <w:t>e</w:t>
      </w:r>
      <w:proofErr w:type="spellEnd"/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  <w:spacing w:val="3"/>
        </w:rPr>
        <w:t>An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he</w:t>
      </w:r>
      <w:r>
        <w:rPr>
          <w:rFonts w:ascii="Consolas" w:eastAsia="Consolas" w:hAnsi="Consolas" w:cs="Consolas"/>
        </w:rPr>
        <w:t>r</w:t>
      </w:r>
    </w:p>
    <w:p w14:paraId="61777B46" w14:textId="77777777" w:rsidR="007F7D9E" w:rsidRDefault="007F7D9E">
      <w:pPr>
        <w:spacing w:before="7" w:line="220" w:lineRule="exact"/>
        <w:rPr>
          <w:sz w:val="22"/>
          <w:szCs w:val="22"/>
        </w:rPr>
      </w:pPr>
    </w:p>
    <w:p w14:paraId="3FC10D76" w14:textId="77777777" w:rsidR="007F7D9E" w:rsidRDefault="00431B02">
      <w:pPr>
        <w:ind w:left="152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ant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{0}"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lCo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2"/>
        </w:rPr>
        <w:t>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2)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  <w:w w:val="99"/>
        </w:rPr>
        <w:t>Conso</w:t>
      </w:r>
      <w:r>
        <w:rPr>
          <w:rFonts w:ascii="Consolas" w:eastAsia="Consolas" w:hAnsi="Consolas" w:cs="Consolas"/>
          <w:spacing w:val="3"/>
          <w:w w:val="99"/>
        </w:rPr>
        <w:t>le</w:t>
      </w:r>
      <w:r>
        <w:rPr>
          <w:rFonts w:ascii="Consolas" w:eastAsia="Consolas" w:hAnsi="Consolas" w:cs="Consolas"/>
          <w:spacing w:val="1"/>
          <w:w w:val="99"/>
        </w:rPr>
        <w:t>.WriteLi</w:t>
      </w:r>
      <w:r>
        <w:rPr>
          <w:rFonts w:ascii="Consolas" w:eastAsia="Consolas" w:hAnsi="Consolas" w:cs="Consolas"/>
          <w:spacing w:val="3"/>
          <w:w w:val="99"/>
        </w:rPr>
        <w:t>n</w:t>
      </w:r>
      <w:r>
        <w:rPr>
          <w:rFonts w:ascii="Consolas" w:eastAsia="Consolas" w:hAnsi="Consolas" w:cs="Consolas"/>
          <w:spacing w:val="1"/>
          <w:w w:val="99"/>
        </w:rPr>
        <w:t>e</w:t>
      </w:r>
      <w:proofErr w:type="spellEnd"/>
      <w:r>
        <w:rPr>
          <w:rFonts w:ascii="Consolas" w:eastAsia="Consolas" w:hAnsi="Consolas" w:cs="Consolas"/>
          <w:spacing w:val="2"/>
          <w:w w:val="99"/>
        </w:rPr>
        <w:t>(</w:t>
      </w:r>
      <w:r>
        <w:rPr>
          <w:rFonts w:ascii="Consolas" w:eastAsia="Consolas" w:hAnsi="Consolas" w:cs="Consolas"/>
          <w:spacing w:val="1"/>
          <w:w w:val="99"/>
        </w:rPr>
        <w:t>"\</w:t>
      </w:r>
      <w:proofErr w:type="spellStart"/>
      <w:r>
        <w:rPr>
          <w:rFonts w:ascii="Consolas" w:eastAsia="Consolas" w:hAnsi="Consolas" w:cs="Consolas"/>
          <w:spacing w:val="1"/>
          <w:w w:val="99"/>
        </w:rPr>
        <w:t>n</w:t>
      </w:r>
      <w:r>
        <w:rPr>
          <w:rFonts w:ascii="Consolas" w:eastAsia="Consolas" w:hAnsi="Consolas" w:cs="Consolas"/>
          <w:spacing w:val="-2"/>
          <w:w w:val="99"/>
        </w:rPr>
        <w:t>P</w:t>
      </w:r>
      <w:r>
        <w:rPr>
          <w:rFonts w:ascii="Consolas" w:eastAsia="Consolas" w:hAnsi="Consolas" w:cs="Consolas"/>
          <w:spacing w:val="1"/>
          <w:w w:val="99"/>
        </w:rPr>
        <w:t>red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fi</w:t>
      </w:r>
      <w:r>
        <w:rPr>
          <w:rFonts w:ascii="Consolas" w:eastAsia="Consolas" w:hAnsi="Consolas" w:cs="Consolas"/>
          <w:spacing w:val="3"/>
          <w:w w:val="99"/>
        </w:rPr>
        <w:t>n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w w:val="99"/>
        </w:rPr>
        <w:t>d</w:t>
      </w:r>
      <w:proofErr w:type="spellEnd"/>
      <w:r>
        <w:rPr>
          <w:rFonts w:ascii="Consolas" w:eastAsia="Consolas" w:hAnsi="Consolas" w:cs="Consolas"/>
          <w:spacing w:val="-31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Da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a</w:t>
      </w:r>
    </w:p>
    <w:p w14:paraId="6C2E4A52" w14:textId="77777777" w:rsidR="007F7D9E" w:rsidRDefault="007F7D9E">
      <w:pPr>
        <w:spacing w:before="7" w:line="220" w:lineRule="exact"/>
        <w:rPr>
          <w:sz w:val="22"/>
          <w:szCs w:val="22"/>
        </w:rPr>
      </w:pPr>
    </w:p>
    <w:p w14:paraId="46E61F8E" w14:textId="77777777" w:rsidR="007F7D9E" w:rsidRDefault="00431B02">
      <w:pPr>
        <w:ind w:left="152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Typ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8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\</w:t>
      </w:r>
      <w:proofErr w:type="spellStart"/>
      <w:r>
        <w:rPr>
          <w:rFonts w:ascii="Consolas" w:eastAsia="Consolas" w:hAnsi="Consolas" w:cs="Consolas"/>
          <w:spacing w:val="1"/>
        </w:rPr>
        <w:t>nVa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2"/>
        </w:rPr>
        <w:t>u</w:t>
      </w:r>
      <w:r>
        <w:rPr>
          <w:rFonts w:ascii="Consolas" w:eastAsia="Consolas" w:hAnsi="Consolas" w:cs="Consolas"/>
        </w:rPr>
        <w:t>e</w:t>
      </w:r>
      <w:proofErr w:type="spellEnd"/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  <w:spacing w:val="1"/>
        </w:rPr>
        <w:t>Ty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3"/>
        </w:rPr>
        <w:t>a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ef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renc</w:t>
      </w:r>
      <w:r>
        <w:rPr>
          <w:rFonts w:ascii="Consolas" w:eastAsia="Consolas" w:hAnsi="Consolas" w:cs="Consolas"/>
        </w:rPr>
        <w:t>e</w:t>
      </w:r>
    </w:p>
    <w:p w14:paraId="0555567E" w14:textId="77777777" w:rsidR="007F7D9E" w:rsidRDefault="00431B02">
      <w:pPr>
        <w:spacing w:line="220" w:lineRule="exact"/>
        <w:ind w:left="152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Types</w:t>
      </w:r>
      <w:r>
        <w:rPr>
          <w:rFonts w:ascii="Consolas" w:eastAsia="Consolas" w:hAnsi="Consolas" w:cs="Consolas"/>
          <w:spacing w:val="3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35E3D353" w14:textId="77777777" w:rsidR="007F7D9E" w:rsidRDefault="007F7D9E">
      <w:pPr>
        <w:spacing w:before="9" w:line="220" w:lineRule="exact"/>
        <w:rPr>
          <w:sz w:val="22"/>
          <w:szCs w:val="22"/>
        </w:rPr>
      </w:pPr>
    </w:p>
    <w:p w14:paraId="002EEFCC" w14:textId="77777777" w:rsidR="007F7D9E" w:rsidRDefault="00431B02">
      <w:pPr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/Valu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Type</w:t>
      </w:r>
      <w:r>
        <w:rPr>
          <w:rFonts w:ascii="Consolas" w:eastAsia="Consolas" w:hAnsi="Consolas" w:cs="Consolas"/>
        </w:rPr>
        <w:t>s</w:t>
      </w:r>
    </w:p>
    <w:p w14:paraId="23B21404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j</w:t>
      </w:r>
      <w:proofErr w:type="spellEnd"/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proofErr w:type="spellStart"/>
      <w:r>
        <w:rPr>
          <w:rFonts w:ascii="Consolas" w:eastAsia="Consolas" w:hAnsi="Consolas" w:cs="Consolas"/>
          <w:spacing w:val="-2"/>
        </w:rPr>
        <w:t>va</w:t>
      </w:r>
      <w:r>
        <w:rPr>
          <w:rFonts w:ascii="Consolas" w:eastAsia="Consolas" w:hAnsi="Consolas" w:cs="Consolas"/>
          <w:spacing w:val="1"/>
        </w:rPr>
        <w:t>li</w:t>
      </w:r>
      <w:proofErr w:type="spellEnd"/>
      <w:r>
        <w:rPr>
          <w:rFonts w:ascii="Consolas" w:eastAsia="Consolas" w:hAnsi="Consolas" w:cs="Consolas"/>
        </w:rPr>
        <w:t>;</w:t>
      </w:r>
    </w:p>
    <w:p w14:paraId="01B6AC0F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</w:t>
      </w:r>
      <w:proofErr w:type="spellStart"/>
      <w:r>
        <w:rPr>
          <w:rFonts w:ascii="Consolas" w:eastAsia="Consolas" w:hAnsi="Consolas" w:cs="Consolas"/>
          <w:spacing w:val="1"/>
          <w:w w:val="99"/>
        </w:rPr>
        <w:t>va</w:t>
      </w:r>
      <w:r>
        <w:rPr>
          <w:rFonts w:ascii="Consolas" w:eastAsia="Consolas" w:hAnsi="Consolas" w:cs="Consolas"/>
          <w:spacing w:val="3"/>
          <w:w w:val="99"/>
        </w:rPr>
        <w:t>l</w:t>
      </w:r>
      <w:r>
        <w:rPr>
          <w:rFonts w:ascii="Consolas" w:eastAsia="Consolas" w:hAnsi="Consolas" w:cs="Consolas"/>
          <w:w w:val="99"/>
        </w:rPr>
        <w:t>i</w:t>
      </w:r>
      <w:proofErr w:type="spellEnd"/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{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j</w:t>
      </w:r>
      <w:proofErr w:type="spellEnd"/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{1}"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1"/>
        </w:rPr>
        <w:t xml:space="preserve"> </w:t>
      </w:r>
      <w:proofErr w:type="spellStart"/>
      <w:r>
        <w:rPr>
          <w:rFonts w:ascii="Consolas" w:eastAsia="Consolas" w:hAnsi="Consolas" w:cs="Consolas"/>
          <w:spacing w:val="3"/>
        </w:rPr>
        <w:t>v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proofErr w:type="spellEnd"/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valj</w:t>
      </w:r>
      <w:proofErr w:type="spellEnd"/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57F36BB4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</w:t>
      </w:r>
      <w:r>
        <w:rPr>
          <w:rFonts w:ascii="Consolas" w:eastAsia="Consolas" w:hAnsi="Consolas" w:cs="Consolas"/>
        </w:rPr>
        <w:t>j</w:t>
      </w:r>
      <w:proofErr w:type="spellEnd"/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90</w:t>
      </w:r>
      <w:r>
        <w:rPr>
          <w:rFonts w:ascii="Consolas" w:eastAsia="Consolas" w:hAnsi="Consolas" w:cs="Consolas"/>
        </w:rPr>
        <w:t>;</w:t>
      </w:r>
    </w:p>
    <w:p w14:paraId="3077B156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</w:t>
      </w:r>
      <w:proofErr w:type="spellStart"/>
      <w:r>
        <w:rPr>
          <w:rFonts w:ascii="Consolas" w:eastAsia="Consolas" w:hAnsi="Consolas" w:cs="Consolas"/>
          <w:spacing w:val="1"/>
          <w:w w:val="99"/>
        </w:rPr>
        <w:t>va</w:t>
      </w:r>
      <w:r>
        <w:rPr>
          <w:rFonts w:ascii="Consolas" w:eastAsia="Consolas" w:hAnsi="Consolas" w:cs="Consolas"/>
          <w:spacing w:val="3"/>
          <w:w w:val="99"/>
        </w:rPr>
        <w:t>l</w:t>
      </w:r>
      <w:r>
        <w:rPr>
          <w:rFonts w:ascii="Consolas" w:eastAsia="Consolas" w:hAnsi="Consolas" w:cs="Consolas"/>
          <w:w w:val="99"/>
        </w:rPr>
        <w:t>i</w:t>
      </w:r>
      <w:proofErr w:type="spellEnd"/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{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j</w:t>
      </w:r>
      <w:proofErr w:type="spellEnd"/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{1}"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1"/>
        </w:rPr>
        <w:t xml:space="preserve"> </w:t>
      </w:r>
      <w:proofErr w:type="spellStart"/>
      <w:r>
        <w:rPr>
          <w:rFonts w:ascii="Consolas" w:eastAsia="Consolas" w:hAnsi="Consolas" w:cs="Consolas"/>
          <w:spacing w:val="3"/>
        </w:rPr>
        <w:t>v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proofErr w:type="spellEnd"/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valj</w:t>
      </w:r>
      <w:proofErr w:type="spellEnd"/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7ADAEBA8" w14:textId="77777777" w:rsidR="007F7D9E" w:rsidRDefault="007F7D9E">
      <w:pPr>
        <w:spacing w:before="7" w:line="220" w:lineRule="exact"/>
        <w:rPr>
          <w:sz w:val="22"/>
          <w:szCs w:val="22"/>
        </w:rPr>
      </w:pPr>
    </w:p>
    <w:p w14:paraId="3B8F8DCF" w14:textId="77777777" w:rsidR="007F7D9E" w:rsidRDefault="00431B02">
      <w:pPr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</w:t>
      </w:r>
      <w:proofErr w:type="spellStart"/>
      <w:r>
        <w:rPr>
          <w:rFonts w:ascii="Consolas" w:eastAsia="Consolas" w:hAnsi="Consolas" w:cs="Consolas"/>
          <w:spacing w:val="1"/>
        </w:rPr>
        <w:t>Refe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e</w:t>
      </w:r>
      <w:proofErr w:type="spellEnd"/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1"/>
        </w:rPr>
        <w:t>Type</w:t>
      </w:r>
      <w:r>
        <w:rPr>
          <w:rFonts w:ascii="Consolas" w:eastAsia="Consolas" w:hAnsi="Consolas" w:cs="Consolas"/>
        </w:rPr>
        <w:t>s</w:t>
      </w:r>
    </w:p>
    <w:p w14:paraId="0D4008C2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y</w:t>
      </w:r>
      <w:r>
        <w:rPr>
          <w:rFonts w:ascii="Consolas" w:eastAsia="Consolas" w:hAnsi="Consolas" w:cs="Consolas"/>
        </w:rPr>
        <w:t>;</w:t>
      </w:r>
    </w:p>
    <w:p w14:paraId="6C9CA3AF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6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ctor(</w:t>
      </w:r>
      <w:proofErr w:type="gramEnd"/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50406D08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.valu</w:t>
      </w:r>
      <w:r>
        <w:rPr>
          <w:rFonts w:ascii="Consolas" w:eastAsia="Consolas" w:hAnsi="Consolas" w:cs="Consolas"/>
        </w:rPr>
        <w:t>e</w:t>
      </w:r>
      <w:proofErr w:type="spellEnd"/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;</w:t>
      </w:r>
    </w:p>
    <w:p w14:paraId="52A39A81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;</w:t>
      </w:r>
    </w:p>
    <w:p w14:paraId="696B3575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("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4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1"/>
        </w:rPr>
        <w:t xml:space="preserve"> is:{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5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.valu</w:t>
      </w:r>
      <w:r>
        <w:rPr>
          <w:rFonts w:ascii="Consolas" w:eastAsia="Consolas" w:hAnsi="Consolas" w:cs="Consolas"/>
          <w:spacing w:val="-2"/>
        </w:rPr>
        <w:t>e</w:t>
      </w:r>
      <w:proofErr w:type="spellEnd"/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7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valu</w:t>
      </w:r>
      <w:r>
        <w:rPr>
          <w:rFonts w:ascii="Consolas" w:eastAsia="Consolas" w:hAnsi="Consolas" w:cs="Consolas"/>
          <w:spacing w:val="3"/>
        </w:rPr>
        <w:t>e</w:t>
      </w:r>
      <w:proofErr w:type="spellEnd"/>
      <w:r>
        <w:rPr>
          <w:rFonts w:ascii="Consolas" w:eastAsia="Consolas" w:hAnsi="Consolas" w:cs="Consolas"/>
          <w:spacing w:val="3"/>
        </w:rPr>
        <w:t>)</w:t>
      </w:r>
      <w:r>
        <w:rPr>
          <w:rFonts w:ascii="Consolas" w:eastAsia="Consolas" w:hAnsi="Consolas" w:cs="Consolas"/>
        </w:rPr>
        <w:t>;</w:t>
      </w:r>
    </w:p>
    <w:p w14:paraId="50EEA73D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.valu</w:t>
      </w:r>
      <w:r>
        <w:rPr>
          <w:rFonts w:ascii="Consolas" w:eastAsia="Consolas" w:hAnsi="Consolas" w:cs="Consolas"/>
        </w:rPr>
        <w:t>e</w:t>
      </w:r>
      <w:proofErr w:type="spellEnd"/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  <w:spacing w:val="3"/>
        </w:rPr>
        <w:t>3</w:t>
      </w:r>
      <w:r>
        <w:rPr>
          <w:rFonts w:ascii="Consolas" w:eastAsia="Consolas" w:hAnsi="Consolas" w:cs="Consolas"/>
          <w:spacing w:val="1"/>
        </w:rPr>
        <w:t>4</w:t>
      </w:r>
      <w:r>
        <w:rPr>
          <w:rFonts w:ascii="Consolas" w:eastAsia="Consolas" w:hAnsi="Consolas" w:cs="Consolas"/>
        </w:rPr>
        <w:t>;</w:t>
      </w:r>
    </w:p>
    <w:p w14:paraId="6E92B1EA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("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4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1"/>
        </w:rPr>
        <w:t xml:space="preserve"> is:{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5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.valu</w:t>
      </w:r>
      <w:r>
        <w:rPr>
          <w:rFonts w:ascii="Consolas" w:eastAsia="Consolas" w:hAnsi="Consolas" w:cs="Consolas"/>
          <w:spacing w:val="-2"/>
        </w:rPr>
        <w:t>e</w:t>
      </w:r>
      <w:proofErr w:type="spellEnd"/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7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valu</w:t>
      </w:r>
      <w:r>
        <w:rPr>
          <w:rFonts w:ascii="Consolas" w:eastAsia="Consolas" w:hAnsi="Consolas" w:cs="Consolas"/>
          <w:spacing w:val="3"/>
        </w:rPr>
        <w:t>e</w:t>
      </w:r>
      <w:proofErr w:type="spellEnd"/>
      <w:r>
        <w:rPr>
          <w:rFonts w:ascii="Consolas" w:eastAsia="Consolas" w:hAnsi="Consolas" w:cs="Consolas"/>
          <w:spacing w:val="3"/>
        </w:rPr>
        <w:t>)</w:t>
      </w:r>
      <w:r>
        <w:rPr>
          <w:rFonts w:ascii="Consolas" w:eastAsia="Consolas" w:hAnsi="Consolas" w:cs="Consolas"/>
        </w:rPr>
        <w:t>;</w:t>
      </w:r>
    </w:p>
    <w:p w14:paraId="0CC04749" w14:textId="77777777" w:rsidR="007F7D9E" w:rsidRDefault="007F7D9E">
      <w:pPr>
        <w:spacing w:before="9" w:line="220" w:lineRule="exact"/>
        <w:rPr>
          <w:sz w:val="22"/>
          <w:szCs w:val="22"/>
        </w:rPr>
      </w:pPr>
    </w:p>
    <w:p w14:paraId="477B76F0" w14:textId="77777777" w:rsidR="007F7D9E" w:rsidRDefault="00431B02">
      <w:pPr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nu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;</w:t>
      </w:r>
    </w:p>
    <w:p w14:paraId="668EB099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("V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  <w:spacing w:val="1"/>
        </w:rPr>
        <w:t>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2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y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y.va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ue</w:t>
      </w:r>
      <w:proofErr w:type="spellEnd"/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0B19CE81" w14:textId="77777777" w:rsidR="007F7D9E" w:rsidRDefault="007F7D9E">
      <w:pPr>
        <w:spacing w:before="7" w:line="220" w:lineRule="exact"/>
        <w:rPr>
          <w:sz w:val="22"/>
          <w:szCs w:val="22"/>
        </w:rPr>
      </w:pPr>
    </w:p>
    <w:p w14:paraId="7813D412" w14:textId="77777777" w:rsidR="007F7D9E" w:rsidRDefault="00431B02">
      <w:pPr>
        <w:ind w:left="1543"/>
        <w:rPr>
          <w:rFonts w:ascii="Consolas" w:eastAsia="Consolas" w:hAnsi="Consolas" w:cs="Consolas"/>
        </w:rPr>
        <w:sectPr w:rsidR="007F7D9E">
          <w:pgSz w:w="12240" w:h="15840"/>
          <w:pgMar w:top="960" w:right="1200" w:bottom="280" w:left="1220" w:header="761" w:footer="751" w:gutter="0"/>
          <w:cols w:space="720"/>
        </w:sect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-2"/>
          <w:w w:val="99"/>
        </w:rPr>
        <w:t>(</w:t>
      </w:r>
      <w:r>
        <w:rPr>
          <w:rFonts w:ascii="Consolas" w:eastAsia="Consolas" w:hAnsi="Consolas" w:cs="Consolas"/>
          <w:spacing w:val="6"/>
          <w:w w:val="99"/>
        </w:rPr>
        <w:t>"</w:t>
      </w:r>
      <w:r>
        <w:rPr>
          <w:rFonts w:ascii="Consolas" w:eastAsia="Consolas" w:hAnsi="Consolas" w:cs="Consolas"/>
          <w:spacing w:val="3"/>
          <w:w w:val="99"/>
        </w:rPr>
        <w:t>\</w:t>
      </w:r>
      <w:proofErr w:type="spellStart"/>
      <w:r>
        <w:rPr>
          <w:rFonts w:ascii="Consolas" w:eastAsia="Consolas" w:hAnsi="Consolas" w:cs="Consolas"/>
          <w:spacing w:val="1"/>
          <w:w w:val="99"/>
        </w:rPr>
        <w:t>n</w:t>
      </w:r>
      <w:r>
        <w:rPr>
          <w:rFonts w:ascii="Consolas" w:eastAsia="Consolas" w:hAnsi="Consolas" w:cs="Consolas"/>
          <w:spacing w:val="3"/>
          <w:w w:val="99"/>
        </w:rPr>
        <w:t>I</w:t>
      </w:r>
      <w:r>
        <w:rPr>
          <w:rFonts w:ascii="Consolas" w:eastAsia="Consolas" w:hAnsi="Consolas" w:cs="Consolas"/>
          <w:spacing w:val="-2"/>
          <w:w w:val="99"/>
        </w:rPr>
        <w:t>n</w:t>
      </w:r>
      <w:r>
        <w:rPr>
          <w:rFonts w:ascii="Consolas" w:eastAsia="Consolas" w:hAnsi="Consolas" w:cs="Consolas"/>
          <w:spacing w:val="1"/>
          <w:w w:val="99"/>
        </w:rPr>
        <w:t>tege</w:t>
      </w:r>
      <w:r>
        <w:rPr>
          <w:rFonts w:ascii="Consolas" w:eastAsia="Consolas" w:hAnsi="Consolas" w:cs="Consolas"/>
          <w:w w:val="99"/>
        </w:rPr>
        <w:t>r</w:t>
      </w:r>
      <w:proofErr w:type="spellEnd"/>
      <w:r>
        <w:rPr>
          <w:rFonts w:ascii="Consolas" w:eastAsia="Consolas" w:hAnsi="Consolas" w:cs="Consolas"/>
          <w:spacing w:val="-29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Ty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es</w:t>
      </w:r>
      <w:r>
        <w:rPr>
          <w:rFonts w:ascii="Consolas" w:eastAsia="Consolas" w:hAnsi="Consolas" w:cs="Consolas"/>
          <w:spacing w:val="3"/>
        </w:rPr>
        <w:t>"</w:t>
      </w:r>
      <w:r>
        <w:rPr>
          <w:rFonts w:ascii="Consolas" w:eastAsia="Consolas" w:hAnsi="Consolas" w:cs="Consolas"/>
          <w:spacing w:val="2"/>
        </w:rPr>
        <w:t>)</w:t>
      </w:r>
      <w:r>
        <w:rPr>
          <w:rFonts w:ascii="Consolas" w:eastAsia="Consolas" w:hAnsi="Consolas" w:cs="Consolas"/>
        </w:rPr>
        <w:t>;</w:t>
      </w:r>
    </w:p>
    <w:p w14:paraId="2BBBB2FF" w14:textId="77777777" w:rsidR="007F7D9E" w:rsidRDefault="007F7D9E">
      <w:pPr>
        <w:spacing w:line="200" w:lineRule="exact"/>
      </w:pPr>
    </w:p>
    <w:p w14:paraId="5ACEAF3C" w14:textId="77777777" w:rsidR="007F7D9E" w:rsidRDefault="007F7D9E">
      <w:pPr>
        <w:spacing w:before="12" w:line="240" w:lineRule="exact"/>
        <w:rPr>
          <w:sz w:val="24"/>
          <w:szCs w:val="24"/>
        </w:rPr>
      </w:pPr>
    </w:p>
    <w:p w14:paraId="46257F64" w14:textId="77777777" w:rsidR="007F7D9E" w:rsidRDefault="00431B02">
      <w:pPr>
        <w:spacing w:before="24"/>
        <w:ind w:left="1543" w:right="6711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byt</w:t>
      </w:r>
      <w:r>
        <w:rPr>
          <w:rFonts w:ascii="Consolas" w:eastAsia="Consolas" w:hAnsi="Consolas" w:cs="Consolas"/>
        </w:rPr>
        <w:t>e</w:t>
      </w:r>
      <w:proofErr w:type="spellEnd"/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33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hor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33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_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3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-1"/>
        </w:rPr>
        <w:t>3</w:t>
      </w:r>
      <w:r>
        <w:rPr>
          <w:rFonts w:ascii="Consolas" w:eastAsia="Consolas" w:hAnsi="Consolas" w:cs="Consolas"/>
          <w:spacing w:val="1"/>
        </w:rPr>
        <w:t>3L</w:t>
      </w:r>
      <w:r>
        <w:rPr>
          <w:rFonts w:ascii="Consolas" w:eastAsia="Consolas" w:hAnsi="Consolas" w:cs="Consolas"/>
        </w:rPr>
        <w:t>;</w:t>
      </w:r>
    </w:p>
    <w:p w14:paraId="2794FD11" w14:textId="77777777" w:rsidR="007F7D9E" w:rsidRDefault="007F7D9E">
      <w:pPr>
        <w:spacing w:before="16" w:line="220" w:lineRule="exact"/>
        <w:rPr>
          <w:sz w:val="22"/>
          <w:szCs w:val="22"/>
        </w:rPr>
      </w:pPr>
    </w:p>
    <w:p w14:paraId="19BD3192" w14:textId="77777777" w:rsidR="007F7D9E" w:rsidRDefault="00431B02">
      <w:pPr>
        <w:spacing w:line="200" w:lineRule="exact"/>
        <w:ind w:left="1543" w:right="615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/Unsi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1"/>
        </w:rPr>
        <w:t>Inte</w:t>
      </w:r>
      <w:r>
        <w:rPr>
          <w:rFonts w:ascii="Consolas" w:eastAsia="Consolas" w:hAnsi="Consolas" w:cs="Consolas"/>
          <w:spacing w:val="3"/>
        </w:rPr>
        <w:t>g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yt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-1"/>
        </w:rPr>
        <w:t>3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;</w:t>
      </w:r>
    </w:p>
    <w:p w14:paraId="0A2370F4" w14:textId="77777777" w:rsidR="007F7D9E" w:rsidRDefault="00431B02">
      <w:pPr>
        <w:spacing w:before="5"/>
        <w:ind w:left="1543" w:right="649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shor</w:t>
      </w:r>
      <w:r>
        <w:rPr>
          <w:rFonts w:ascii="Consolas" w:eastAsia="Consolas" w:hAnsi="Consolas" w:cs="Consolas"/>
        </w:rPr>
        <w:t>t</w:t>
      </w:r>
      <w:proofErr w:type="spellEnd"/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33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proofErr w:type="spellEnd"/>
      <w:r>
        <w:rPr>
          <w:rFonts w:ascii="Consolas" w:eastAsia="Consolas" w:hAnsi="Consolas" w:cs="Consolas"/>
          <w:spacing w:val="-7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33U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lon</w:t>
      </w:r>
      <w:r>
        <w:rPr>
          <w:rFonts w:ascii="Consolas" w:eastAsia="Consolas" w:hAnsi="Consolas" w:cs="Consolas"/>
        </w:rPr>
        <w:t>g</w:t>
      </w:r>
      <w:proofErr w:type="spellEnd"/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33UL</w:t>
      </w:r>
      <w:r>
        <w:rPr>
          <w:rFonts w:ascii="Consolas" w:eastAsia="Consolas" w:hAnsi="Consolas" w:cs="Consolas"/>
        </w:rPr>
        <w:t>;</w:t>
      </w:r>
    </w:p>
    <w:p w14:paraId="0CB0FBFD" w14:textId="77777777" w:rsidR="007F7D9E" w:rsidRDefault="00431B02">
      <w:pPr>
        <w:spacing w:before="2" w:line="220" w:lineRule="exact"/>
        <w:ind w:left="1660" w:right="551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  <w:w w:val="99"/>
        </w:rPr>
        <w:t>Conso</w:t>
      </w:r>
      <w:r>
        <w:rPr>
          <w:rFonts w:ascii="Consolas" w:eastAsia="Consolas" w:hAnsi="Consolas" w:cs="Consolas"/>
          <w:spacing w:val="3"/>
          <w:w w:val="99"/>
        </w:rPr>
        <w:t>l</w:t>
      </w:r>
      <w:r>
        <w:rPr>
          <w:rFonts w:ascii="Consolas" w:eastAsia="Consolas" w:hAnsi="Consolas" w:cs="Consolas"/>
          <w:spacing w:val="2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.Wri</w:t>
      </w:r>
      <w:r>
        <w:rPr>
          <w:rFonts w:ascii="Consolas" w:eastAsia="Consolas" w:hAnsi="Consolas" w:cs="Consolas"/>
          <w:spacing w:val="2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eLin</w:t>
      </w:r>
      <w:r>
        <w:rPr>
          <w:rFonts w:ascii="Consolas" w:eastAsia="Consolas" w:hAnsi="Consolas" w:cs="Consolas"/>
          <w:spacing w:val="3"/>
          <w:w w:val="99"/>
        </w:rPr>
        <w:t>e</w:t>
      </w:r>
      <w:proofErr w:type="spellEnd"/>
      <w:r>
        <w:rPr>
          <w:rFonts w:ascii="Consolas" w:eastAsia="Consolas" w:hAnsi="Consolas" w:cs="Consolas"/>
          <w:spacing w:val="2"/>
          <w:w w:val="99"/>
        </w:rPr>
        <w:t>(</w:t>
      </w:r>
      <w:r>
        <w:rPr>
          <w:rFonts w:ascii="Consolas" w:eastAsia="Consolas" w:hAnsi="Consolas" w:cs="Consolas"/>
          <w:spacing w:val="1"/>
          <w:w w:val="99"/>
        </w:rPr>
        <w:t>"{0</w:t>
      </w:r>
      <w:r>
        <w:rPr>
          <w:rFonts w:ascii="Consolas" w:eastAsia="Consolas" w:hAnsi="Consolas" w:cs="Consolas"/>
          <w:w w:val="99"/>
        </w:rPr>
        <w:t>}</w:t>
      </w:r>
      <w:r>
        <w:rPr>
          <w:rFonts w:ascii="Consolas" w:eastAsia="Consolas" w:hAnsi="Consolas" w:cs="Consolas"/>
          <w:spacing w:val="-22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{1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{2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{3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{4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{</w:t>
      </w:r>
      <w:r>
        <w:rPr>
          <w:rFonts w:ascii="Consolas" w:eastAsia="Consolas" w:hAnsi="Consolas" w:cs="Consolas"/>
          <w:spacing w:val="-2"/>
        </w:rPr>
        <w:t>5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4"/>
        </w:rPr>
        <w:t>{</w:t>
      </w:r>
      <w:r>
        <w:rPr>
          <w:rFonts w:ascii="Consolas" w:eastAsia="Consolas" w:hAnsi="Consolas" w:cs="Consolas"/>
          <w:spacing w:val="1"/>
        </w:rPr>
        <w:t>6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{7}"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sb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_</w:t>
      </w:r>
      <w:proofErr w:type="spellStart"/>
      <w:r>
        <w:rPr>
          <w:rFonts w:ascii="Consolas" w:eastAsia="Consolas" w:hAnsi="Consolas" w:cs="Consolas"/>
          <w:spacing w:val="1"/>
        </w:rPr>
        <w:t>i</w:t>
      </w:r>
      <w:proofErr w:type="spellEnd"/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b, us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107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ui</w:t>
      </w:r>
      <w:proofErr w:type="spellEnd"/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ul)</w:t>
      </w:r>
      <w:r>
        <w:rPr>
          <w:rFonts w:ascii="Consolas" w:eastAsia="Consolas" w:hAnsi="Consolas" w:cs="Consolas"/>
        </w:rPr>
        <w:t>;</w:t>
      </w:r>
    </w:p>
    <w:p w14:paraId="7CBFC6FD" w14:textId="77777777" w:rsidR="007F7D9E" w:rsidRDefault="007F7D9E">
      <w:pPr>
        <w:spacing w:before="18" w:line="220" w:lineRule="exact"/>
        <w:rPr>
          <w:sz w:val="22"/>
          <w:szCs w:val="22"/>
        </w:rPr>
      </w:pPr>
    </w:p>
    <w:p w14:paraId="6441CCF2" w14:textId="77777777" w:rsidR="007F7D9E" w:rsidRDefault="00431B02">
      <w:pPr>
        <w:ind w:left="1543" w:right="571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/Floa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1"/>
        </w:rPr>
        <w:t>poin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ype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loa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11.22</w:t>
      </w:r>
      <w:r>
        <w:rPr>
          <w:rFonts w:ascii="Consolas" w:eastAsia="Consolas" w:hAnsi="Consolas" w:cs="Consolas"/>
          <w:spacing w:val="3"/>
        </w:rPr>
        <w:t>3</w:t>
      </w:r>
      <w:r>
        <w:rPr>
          <w:rFonts w:ascii="Consolas" w:eastAsia="Consolas" w:hAnsi="Consolas" w:cs="Consolas"/>
          <w:spacing w:val="2"/>
        </w:rPr>
        <w:t>3</w:t>
      </w:r>
      <w:r>
        <w:rPr>
          <w:rFonts w:ascii="Consolas" w:eastAsia="Consolas" w:hAnsi="Consolas" w:cs="Consolas"/>
          <w:spacing w:val="-2"/>
        </w:rPr>
        <w:t>4</w:t>
      </w:r>
      <w:r>
        <w:rPr>
          <w:rFonts w:ascii="Consolas" w:eastAsia="Consolas" w:hAnsi="Consolas" w:cs="Consolas"/>
          <w:spacing w:val="1"/>
        </w:rPr>
        <w:t>455</w:t>
      </w:r>
      <w:r>
        <w:rPr>
          <w:rFonts w:ascii="Consolas" w:eastAsia="Consolas" w:hAnsi="Consolas" w:cs="Consolas"/>
          <w:spacing w:val="3"/>
        </w:rPr>
        <w:t>F</w:t>
      </w:r>
      <w:r>
        <w:rPr>
          <w:rFonts w:ascii="Consolas" w:eastAsia="Consolas" w:hAnsi="Consolas" w:cs="Consolas"/>
        </w:rPr>
        <w:t>;</w:t>
      </w:r>
    </w:p>
    <w:p w14:paraId="4B6055A0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oubl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d 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11.223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44</w:t>
      </w:r>
      <w:r>
        <w:rPr>
          <w:rFonts w:ascii="Consolas" w:eastAsia="Consolas" w:hAnsi="Consolas" w:cs="Consolas"/>
          <w:spacing w:val="3"/>
        </w:rPr>
        <w:t>5</w:t>
      </w:r>
      <w:r>
        <w:rPr>
          <w:rFonts w:ascii="Consolas" w:eastAsia="Consolas" w:hAnsi="Consolas" w:cs="Consolas"/>
          <w:spacing w:val="4"/>
        </w:rPr>
        <w:t>5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67788</w:t>
      </w:r>
      <w:r>
        <w:rPr>
          <w:rFonts w:ascii="Consolas" w:eastAsia="Consolas" w:hAnsi="Consolas" w:cs="Consolas"/>
          <w:spacing w:val="-2"/>
        </w:rPr>
        <w:t>9</w:t>
      </w:r>
      <w:r>
        <w:rPr>
          <w:rFonts w:ascii="Consolas" w:eastAsia="Consolas" w:hAnsi="Consolas" w:cs="Consolas"/>
          <w:spacing w:val="1"/>
        </w:rPr>
        <w:t>9</w:t>
      </w:r>
      <w:r>
        <w:rPr>
          <w:rFonts w:ascii="Consolas" w:eastAsia="Consolas" w:hAnsi="Consolas" w:cs="Consolas"/>
        </w:rPr>
        <w:t>;</w:t>
      </w:r>
    </w:p>
    <w:p w14:paraId="49C1C2AD" w14:textId="77777777" w:rsidR="007F7D9E" w:rsidRDefault="00431B02">
      <w:pPr>
        <w:spacing w:before="1"/>
        <w:ind w:left="1543" w:right="3752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proofErr w:type="spellEnd"/>
      <w:r>
        <w:rPr>
          <w:rFonts w:ascii="Consolas" w:eastAsia="Consolas" w:hAnsi="Consolas" w:cs="Consolas"/>
          <w:spacing w:val="2"/>
        </w:rPr>
        <w:t>(</w:t>
      </w:r>
      <w:r>
        <w:rPr>
          <w:rFonts w:ascii="Consolas" w:eastAsia="Consolas" w:hAnsi="Consolas" w:cs="Consolas"/>
          <w:spacing w:val="6"/>
        </w:rPr>
        <w:t>"</w:t>
      </w:r>
      <w:r>
        <w:rPr>
          <w:rFonts w:ascii="Consolas" w:eastAsia="Consolas" w:hAnsi="Consolas" w:cs="Consolas"/>
          <w:spacing w:val="1"/>
        </w:rPr>
        <w:t>\</w:t>
      </w:r>
      <w:proofErr w:type="spellStart"/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loa</w:t>
      </w:r>
      <w:r>
        <w:rPr>
          <w:rFonts w:ascii="Consolas" w:eastAsia="Consolas" w:hAnsi="Consolas" w:cs="Consolas"/>
        </w:rPr>
        <w:t>t</w:t>
      </w:r>
      <w:proofErr w:type="spellEnd"/>
      <w:r>
        <w:rPr>
          <w:rFonts w:ascii="Consolas" w:eastAsia="Consolas" w:hAnsi="Consolas" w:cs="Consolas"/>
          <w:spacing w:val="-44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6"/>
        </w:rPr>
        <w:t>:</w:t>
      </w:r>
      <w:r>
        <w:rPr>
          <w:rFonts w:ascii="Consolas" w:eastAsia="Consolas" w:hAnsi="Consolas" w:cs="Consolas"/>
          <w:spacing w:val="1"/>
        </w:rPr>
        <w:t>\n")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("{0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4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3"/>
        </w:rPr>
        <w:t xml:space="preserve"> </w:t>
      </w:r>
      <w:r>
        <w:rPr>
          <w:rFonts w:ascii="Consolas" w:eastAsia="Consolas" w:hAnsi="Consolas" w:cs="Consolas"/>
          <w:spacing w:val="1"/>
        </w:rPr>
        <w:t>\</w:t>
      </w:r>
      <w:proofErr w:type="gramStart"/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{</w:t>
      </w:r>
      <w:proofErr w:type="gramEnd"/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295641BD" w14:textId="77777777" w:rsidR="007F7D9E" w:rsidRDefault="007F7D9E">
      <w:pPr>
        <w:spacing w:before="13" w:line="220" w:lineRule="exact"/>
        <w:rPr>
          <w:sz w:val="22"/>
          <w:szCs w:val="22"/>
        </w:rPr>
      </w:pPr>
    </w:p>
    <w:p w14:paraId="6D24AFCC" w14:textId="77777777" w:rsidR="007F7D9E" w:rsidRDefault="00431B02">
      <w:pPr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/Deci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Typ</w:t>
      </w:r>
      <w:r>
        <w:rPr>
          <w:rFonts w:ascii="Consolas" w:eastAsia="Consolas" w:hAnsi="Consolas" w:cs="Consolas"/>
        </w:rPr>
        <w:t>e</w:t>
      </w:r>
    </w:p>
    <w:p w14:paraId="33791188" w14:textId="77777777" w:rsidR="007F7D9E" w:rsidRDefault="00431B02">
      <w:pPr>
        <w:spacing w:line="231" w:lineRule="auto"/>
        <w:ind w:left="1543" w:right="339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ecima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6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</w:rPr>
        <w:t>c</w:t>
      </w:r>
      <w:proofErr w:type="spellEnd"/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111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22</w:t>
      </w:r>
      <w:r>
        <w:rPr>
          <w:rFonts w:ascii="Consolas" w:eastAsia="Consolas" w:hAnsi="Consolas" w:cs="Consolas"/>
          <w:spacing w:val="3"/>
        </w:rPr>
        <w:t>2</w:t>
      </w:r>
      <w:r>
        <w:rPr>
          <w:rFonts w:ascii="Consolas" w:eastAsia="Consolas" w:hAnsi="Consolas" w:cs="Consolas"/>
          <w:spacing w:val="4"/>
        </w:rPr>
        <w:t>3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34445</w:t>
      </w:r>
      <w:r>
        <w:rPr>
          <w:rFonts w:ascii="Consolas" w:eastAsia="Consolas" w:hAnsi="Consolas" w:cs="Consolas"/>
          <w:spacing w:val="-2"/>
        </w:rPr>
        <w:t>5</w:t>
      </w:r>
      <w:r>
        <w:rPr>
          <w:rFonts w:ascii="Consolas" w:eastAsia="Consolas" w:hAnsi="Consolas" w:cs="Consolas"/>
          <w:spacing w:val="8"/>
        </w:rPr>
        <w:t>5</w:t>
      </w:r>
      <w:r>
        <w:rPr>
          <w:rFonts w:ascii="Consolas" w:eastAsia="Consolas" w:hAnsi="Consolas" w:cs="Consolas"/>
          <w:spacing w:val="1"/>
        </w:rPr>
        <w:t>6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3"/>
        </w:rPr>
        <w:t>6</w:t>
      </w:r>
      <w:r>
        <w:rPr>
          <w:rFonts w:ascii="Consolas" w:eastAsia="Consolas" w:hAnsi="Consolas" w:cs="Consolas"/>
          <w:spacing w:val="1"/>
        </w:rPr>
        <w:t>777</w:t>
      </w:r>
      <w:r>
        <w:rPr>
          <w:rFonts w:ascii="Consolas" w:eastAsia="Consolas" w:hAnsi="Consolas" w:cs="Consolas"/>
          <w:spacing w:val="3"/>
        </w:rPr>
        <w:t>8</w:t>
      </w:r>
      <w:r>
        <w:rPr>
          <w:rFonts w:ascii="Consolas" w:eastAsia="Consolas" w:hAnsi="Consolas" w:cs="Consolas"/>
          <w:spacing w:val="1"/>
        </w:rPr>
        <w:t>8</w:t>
      </w:r>
      <w:r>
        <w:rPr>
          <w:rFonts w:ascii="Consolas" w:eastAsia="Consolas" w:hAnsi="Consolas" w:cs="Consolas"/>
          <w:spacing w:val="3"/>
        </w:rPr>
        <w:t>8</w:t>
      </w:r>
      <w:r>
        <w:rPr>
          <w:rFonts w:ascii="Consolas" w:eastAsia="Consolas" w:hAnsi="Consolas" w:cs="Consolas"/>
          <w:spacing w:val="-2"/>
        </w:rPr>
        <w:t>9</w:t>
      </w:r>
      <w:r>
        <w:rPr>
          <w:rFonts w:ascii="Consolas" w:eastAsia="Consolas" w:hAnsi="Consolas" w:cs="Consolas"/>
          <w:spacing w:val="1"/>
        </w:rPr>
        <w:t>99M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</w:t>
      </w:r>
      <w:proofErr w:type="gramStart"/>
      <w:r>
        <w:rPr>
          <w:rFonts w:ascii="Consolas" w:eastAsia="Consolas" w:hAnsi="Consolas" w:cs="Consolas"/>
          <w:spacing w:val="1"/>
          <w:w w:val="99"/>
        </w:rPr>
        <w:t>De</w:t>
      </w:r>
      <w:r>
        <w:rPr>
          <w:rFonts w:ascii="Consolas" w:eastAsia="Consolas" w:hAnsi="Consolas" w:cs="Consolas"/>
          <w:spacing w:val="3"/>
          <w:w w:val="99"/>
        </w:rPr>
        <w:t>c</w:t>
      </w:r>
      <w:r>
        <w:rPr>
          <w:rFonts w:ascii="Consolas" w:eastAsia="Consolas" w:hAnsi="Consolas" w:cs="Consolas"/>
          <w:spacing w:val="-2"/>
          <w:w w:val="99"/>
        </w:rPr>
        <w:t>i</w:t>
      </w:r>
      <w:r>
        <w:rPr>
          <w:rFonts w:ascii="Consolas" w:eastAsia="Consolas" w:hAnsi="Consolas" w:cs="Consolas"/>
          <w:spacing w:val="1"/>
          <w:w w:val="99"/>
        </w:rPr>
        <w:t>mal</w:t>
      </w:r>
      <w:r>
        <w:rPr>
          <w:rFonts w:ascii="Consolas" w:eastAsia="Consolas" w:hAnsi="Consolas" w:cs="Consolas"/>
          <w:spacing w:val="8"/>
          <w:w w:val="99"/>
        </w:rPr>
        <w:t>:</w:t>
      </w:r>
      <w:r>
        <w:rPr>
          <w:rFonts w:ascii="Consolas" w:eastAsia="Consolas" w:hAnsi="Consolas" w:cs="Consolas"/>
          <w:spacing w:val="1"/>
          <w:w w:val="99"/>
        </w:rPr>
        <w:t>\</w:t>
      </w:r>
      <w:r>
        <w:rPr>
          <w:rFonts w:ascii="Consolas" w:eastAsia="Consolas" w:hAnsi="Consolas" w:cs="Consolas"/>
          <w:spacing w:val="-2"/>
          <w:w w:val="99"/>
        </w:rPr>
        <w:t>n</w:t>
      </w:r>
      <w:r>
        <w:rPr>
          <w:rFonts w:ascii="Consolas" w:eastAsia="Consolas" w:hAnsi="Consolas" w:cs="Consolas"/>
          <w:spacing w:val="1"/>
          <w:w w:val="99"/>
        </w:rPr>
        <w:t>{</w:t>
      </w:r>
      <w:proofErr w:type="gramEnd"/>
      <w:r>
        <w:rPr>
          <w:rFonts w:ascii="Consolas" w:eastAsia="Consolas" w:hAnsi="Consolas" w:cs="Consolas"/>
          <w:spacing w:val="1"/>
          <w:w w:val="99"/>
        </w:rPr>
        <w:t>0</w:t>
      </w:r>
      <w:r>
        <w:rPr>
          <w:rFonts w:ascii="Consolas" w:eastAsia="Consolas" w:hAnsi="Consolas" w:cs="Consolas"/>
          <w:spacing w:val="-2"/>
          <w:w w:val="99"/>
        </w:rPr>
        <w:t>}</w:t>
      </w:r>
      <w:r>
        <w:rPr>
          <w:rFonts w:ascii="Consolas" w:eastAsia="Consolas" w:hAnsi="Consolas" w:cs="Consolas"/>
          <w:spacing w:val="1"/>
          <w:w w:val="99"/>
        </w:rPr>
        <w:t>"</w:t>
      </w:r>
      <w:r>
        <w:rPr>
          <w:rFonts w:ascii="Consolas" w:eastAsia="Consolas" w:hAnsi="Consolas" w:cs="Consolas"/>
          <w:w w:val="99"/>
        </w:rPr>
        <w:t>,</w:t>
      </w:r>
      <w:r>
        <w:rPr>
          <w:rFonts w:ascii="Consolas" w:eastAsia="Consolas" w:hAnsi="Consolas" w:cs="Consolas"/>
          <w:spacing w:val="-34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  <w:spacing w:val="3"/>
        </w:rPr>
        <w:t>c</w:t>
      </w:r>
      <w:proofErr w:type="spellEnd"/>
      <w:r>
        <w:rPr>
          <w:rFonts w:ascii="Consolas" w:eastAsia="Consolas" w:hAnsi="Consolas" w:cs="Consolas"/>
          <w:spacing w:val="2"/>
        </w:rPr>
        <w:t>)</w:t>
      </w:r>
      <w:r>
        <w:rPr>
          <w:rFonts w:ascii="Consolas" w:eastAsia="Consolas" w:hAnsi="Consolas" w:cs="Consolas"/>
        </w:rPr>
        <w:t>;</w:t>
      </w:r>
    </w:p>
    <w:p w14:paraId="46A261F4" w14:textId="77777777" w:rsidR="007F7D9E" w:rsidRDefault="007F7D9E">
      <w:pPr>
        <w:spacing w:line="200" w:lineRule="exact"/>
      </w:pPr>
    </w:p>
    <w:p w14:paraId="5E94956C" w14:textId="77777777" w:rsidR="007F7D9E" w:rsidRDefault="007F7D9E">
      <w:pPr>
        <w:spacing w:before="13" w:line="260" w:lineRule="exact"/>
        <w:rPr>
          <w:sz w:val="26"/>
          <w:szCs w:val="26"/>
        </w:rPr>
      </w:pPr>
    </w:p>
    <w:p w14:paraId="05352A87" w14:textId="77777777" w:rsidR="007F7D9E" w:rsidRDefault="00431B02">
      <w:pPr>
        <w:ind w:left="1543" w:right="470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/Bool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 xml:space="preserve">n </w:t>
      </w: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6"/>
        </w:rPr>
        <w:t>"</w:t>
      </w:r>
      <w:r>
        <w:rPr>
          <w:rFonts w:ascii="Consolas" w:eastAsia="Consolas" w:hAnsi="Consolas" w:cs="Consolas"/>
          <w:spacing w:val="3"/>
        </w:rPr>
        <w:t>\</w:t>
      </w:r>
      <w:proofErr w:type="spellStart"/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3"/>
        </w:rPr>
        <w:t>B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olean</w:t>
      </w:r>
      <w:proofErr w:type="spellEnd"/>
      <w:r>
        <w:rPr>
          <w:rFonts w:ascii="Consolas" w:eastAsia="Consolas" w:hAnsi="Consolas" w:cs="Consolas"/>
          <w:spacing w:val="-2"/>
        </w:rPr>
        <w:t>:</w:t>
      </w:r>
      <w:r>
        <w:rPr>
          <w:rFonts w:ascii="Consolas" w:eastAsia="Consolas" w:hAnsi="Consolas" w:cs="Consolas"/>
          <w:spacing w:val="3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oo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7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lB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1"/>
        </w:rPr>
        <w:t>le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</w:rPr>
        <w:t>n</w:t>
      </w:r>
      <w:proofErr w:type="spellEnd"/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  <w:spacing w:val="4"/>
        </w:rPr>
        <w:t>e</w:t>
      </w:r>
      <w:r>
        <w:rPr>
          <w:rFonts w:ascii="Consolas" w:eastAsia="Consolas" w:hAnsi="Consolas" w:cs="Consolas"/>
        </w:rPr>
        <w:t>;</w:t>
      </w:r>
    </w:p>
    <w:p w14:paraId="63AD2BCC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("St</w:t>
      </w:r>
      <w:r>
        <w:rPr>
          <w:rFonts w:ascii="Consolas" w:eastAsia="Consolas" w:hAnsi="Consolas" w:cs="Consolas"/>
          <w:spacing w:val="3"/>
          <w:w w:val="99"/>
        </w:rPr>
        <w:t>a</w:t>
      </w:r>
      <w:r>
        <w:rPr>
          <w:rFonts w:ascii="Consolas" w:eastAsia="Consolas" w:hAnsi="Consolas" w:cs="Consolas"/>
          <w:spacing w:val="-2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us</w:t>
      </w:r>
      <w:r>
        <w:rPr>
          <w:rFonts w:ascii="Consolas" w:eastAsia="Consolas" w:hAnsi="Consolas" w:cs="Consolas"/>
          <w:w w:val="99"/>
        </w:rPr>
        <w:t>:</w:t>
      </w:r>
      <w:r>
        <w:rPr>
          <w:rFonts w:ascii="Consolas" w:eastAsia="Consolas" w:hAnsi="Consolas" w:cs="Consolas"/>
          <w:spacing w:val="-26"/>
          <w:w w:val="99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proofErr w:type="spellStart"/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alBool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</w:t>
      </w:r>
      <w:proofErr w:type="spellEnd"/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05761824" w14:textId="77777777" w:rsidR="007F7D9E" w:rsidRDefault="007F7D9E">
      <w:pPr>
        <w:spacing w:before="14" w:line="220" w:lineRule="exact"/>
        <w:rPr>
          <w:sz w:val="22"/>
          <w:szCs w:val="22"/>
        </w:rPr>
      </w:pPr>
    </w:p>
    <w:p w14:paraId="1E88C731" w14:textId="77777777" w:rsidR="007F7D9E" w:rsidRDefault="00431B02">
      <w:pPr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/Char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3"/>
        </w:rPr>
        <w:t>c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</w:rPr>
        <w:t>r</w:t>
      </w:r>
    </w:p>
    <w:p w14:paraId="004E596D" w14:textId="77777777" w:rsidR="007F7D9E" w:rsidRDefault="00431B02">
      <w:pPr>
        <w:spacing w:before="1" w:line="231" w:lineRule="auto"/>
        <w:ind w:left="1543" w:right="2649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-2"/>
          <w:w w:val="99"/>
        </w:rPr>
        <w:t>(</w:t>
      </w:r>
      <w:r>
        <w:rPr>
          <w:rFonts w:ascii="Consolas" w:eastAsia="Consolas" w:hAnsi="Consolas" w:cs="Consolas"/>
          <w:spacing w:val="6"/>
          <w:w w:val="99"/>
        </w:rPr>
        <w:t>"</w:t>
      </w:r>
      <w:r>
        <w:rPr>
          <w:rFonts w:ascii="Consolas" w:eastAsia="Consolas" w:hAnsi="Consolas" w:cs="Consolas"/>
          <w:spacing w:val="3"/>
          <w:w w:val="99"/>
        </w:rPr>
        <w:t>\</w:t>
      </w:r>
      <w:proofErr w:type="spellStart"/>
      <w:r>
        <w:rPr>
          <w:rFonts w:ascii="Consolas" w:eastAsia="Consolas" w:hAnsi="Consolas" w:cs="Consolas"/>
          <w:spacing w:val="1"/>
          <w:w w:val="99"/>
        </w:rPr>
        <w:t>n</w:t>
      </w:r>
      <w:r>
        <w:rPr>
          <w:rFonts w:ascii="Consolas" w:eastAsia="Consolas" w:hAnsi="Consolas" w:cs="Consolas"/>
          <w:spacing w:val="3"/>
          <w:w w:val="99"/>
        </w:rPr>
        <w:t>C</w:t>
      </w:r>
      <w:r>
        <w:rPr>
          <w:rFonts w:ascii="Consolas" w:eastAsia="Consolas" w:hAnsi="Consolas" w:cs="Consolas"/>
          <w:spacing w:val="-2"/>
          <w:w w:val="99"/>
        </w:rPr>
        <w:t>h</w:t>
      </w:r>
      <w:r>
        <w:rPr>
          <w:rFonts w:ascii="Consolas" w:eastAsia="Consolas" w:hAnsi="Consolas" w:cs="Consolas"/>
          <w:spacing w:val="1"/>
          <w:w w:val="99"/>
        </w:rPr>
        <w:t>aract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r</w:t>
      </w:r>
      <w:proofErr w:type="spellEnd"/>
      <w:r>
        <w:rPr>
          <w:rFonts w:ascii="Consolas" w:eastAsia="Consolas" w:hAnsi="Consolas" w:cs="Consolas"/>
          <w:spacing w:val="3"/>
          <w:w w:val="99"/>
        </w:rPr>
        <w:t>:</w:t>
      </w:r>
      <w:r>
        <w:rPr>
          <w:rFonts w:ascii="Consolas" w:eastAsia="Consolas" w:hAnsi="Consolas" w:cs="Consolas"/>
          <w:spacing w:val="1"/>
          <w:w w:val="99"/>
        </w:rPr>
        <w:t>\</w:t>
      </w:r>
      <w:proofErr w:type="spellStart"/>
      <w:r>
        <w:rPr>
          <w:rFonts w:ascii="Consolas" w:eastAsia="Consolas" w:hAnsi="Consolas" w:cs="Consolas"/>
          <w:spacing w:val="1"/>
          <w:w w:val="99"/>
        </w:rPr>
        <w:t>nSi</w:t>
      </w:r>
      <w:r>
        <w:rPr>
          <w:rFonts w:ascii="Consolas" w:eastAsia="Consolas" w:hAnsi="Consolas" w:cs="Consolas"/>
          <w:spacing w:val="3"/>
          <w:w w:val="99"/>
        </w:rPr>
        <w:t>n</w:t>
      </w:r>
      <w:r>
        <w:rPr>
          <w:rFonts w:ascii="Consolas" w:eastAsia="Consolas" w:hAnsi="Consolas" w:cs="Consolas"/>
          <w:spacing w:val="1"/>
          <w:w w:val="99"/>
        </w:rPr>
        <w:t>g</w:t>
      </w:r>
      <w:r>
        <w:rPr>
          <w:rFonts w:ascii="Consolas" w:eastAsia="Consolas" w:hAnsi="Consolas" w:cs="Consolas"/>
          <w:spacing w:val="3"/>
          <w:w w:val="99"/>
        </w:rPr>
        <w:t>l</w:t>
      </w:r>
      <w:r>
        <w:rPr>
          <w:rFonts w:ascii="Consolas" w:eastAsia="Consolas" w:hAnsi="Consolas" w:cs="Consolas"/>
          <w:w w:val="99"/>
        </w:rPr>
        <w:t>e</w:t>
      </w:r>
      <w:proofErr w:type="spellEnd"/>
      <w:r>
        <w:rPr>
          <w:rFonts w:ascii="Consolas" w:eastAsia="Consolas" w:hAnsi="Consolas" w:cs="Consolas"/>
          <w:spacing w:val="-40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Qu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4"/>
        </w:rPr>
        <w:t>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 xml:space="preserve">\'"); </w:t>
      </w: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("Do</w:t>
      </w:r>
      <w:r>
        <w:rPr>
          <w:rFonts w:ascii="Consolas" w:eastAsia="Consolas" w:hAnsi="Consolas" w:cs="Consolas"/>
          <w:spacing w:val="3"/>
          <w:w w:val="99"/>
        </w:rPr>
        <w:t>u</w:t>
      </w:r>
      <w:r>
        <w:rPr>
          <w:rFonts w:ascii="Consolas" w:eastAsia="Consolas" w:hAnsi="Consolas" w:cs="Consolas"/>
          <w:spacing w:val="-2"/>
          <w:w w:val="99"/>
        </w:rPr>
        <w:t>b</w:t>
      </w:r>
      <w:r>
        <w:rPr>
          <w:rFonts w:ascii="Consolas" w:eastAsia="Consolas" w:hAnsi="Consolas" w:cs="Consolas"/>
          <w:spacing w:val="1"/>
          <w:w w:val="99"/>
        </w:rPr>
        <w:t>l</w:t>
      </w:r>
      <w:r>
        <w:rPr>
          <w:rFonts w:ascii="Consolas" w:eastAsia="Consolas" w:hAnsi="Consolas" w:cs="Consolas"/>
          <w:w w:val="99"/>
        </w:rPr>
        <w:t>e</w:t>
      </w:r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Qu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\"");</w:t>
      </w:r>
    </w:p>
    <w:p w14:paraId="58C96E08" w14:textId="77777777" w:rsidR="007F7D9E" w:rsidRDefault="00431B02">
      <w:pPr>
        <w:spacing w:before="3"/>
        <w:ind w:left="1543" w:right="4408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("Ba</w:t>
      </w:r>
      <w:r>
        <w:rPr>
          <w:rFonts w:ascii="Consolas" w:eastAsia="Consolas" w:hAnsi="Consolas" w:cs="Consolas"/>
          <w:spacing w:val="3"/>
          <w:w w:val="99"/>
        </w:rPr>
        <w:t>c</w:t>
      </w:r>
      <w:r>
        <w:rPr>
          <w:rFonts w:ascii="Consolas" w:eastAsia="Consolas" w:hAnsi="Consolas" w:cs="Consolas"/>
          <w:w w:val="99"/>
        </w:rPr>
        <w:t>k</w:t>
      </w:r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Slas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</w:rPr>
        <w:t>A</w:t>
      </w:r>
      <w:proofErr w:type="spellEnd"/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'A'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</w:t>
      </w:r>
      <w:proofErr w:type="spellStart"/>
      <w:r>
        <w:rPr>
          <w:rFonts w:ascii="Consolas" w:eastAsia="Consolas" w:hAnsi="Consolas" w:cs="Consolas"/>
          <w:spacing w:val="1"/>
        </w:rPr>
        <w:t>cha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-2"/>
        </w:rPr>
        <w:t>A</w:t>
      </w:r>
      <w:proofErr w:type="spellEnd"/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428F1508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har</w:t>
      </w:r>
      <w:r>
        <w:rPr>
          <w:rFonts w:ascii="Consolas" w:eastAsia="Consolas" w:hAnsi="Consolas" w:cs="Consolas"/>
        </w:rPr>
        <w:t>A</w:t>
      </w:r>
      <w:proofErr w:type="spellEnd"/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3"/>
        </w:rPr>
        <w:t>'</w:t>
      </w:r>
      <w:r>
        <w:rPr>
          <w:rFonts w:ascii="Consolas" w:eastAsia="Consolas" w:hAnsi="Consolas" w:cs="Consolas"/>
          <w:spacing w:val="1"/>
        </w:rPr>
        <w:t>\0';</w:t>
      </w:r>
    </w:p>
    <w:p w14:paraId="062699E5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("No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4"/>
        </w:rPr>
        <w:t xml:space="preserve"> </w:t>
      </w:r>
      <w:r>
        <w:rPr>
          <w:rFonts w:ascii="Consolas" w:eastAsia="Consolas" w:hAnsi="Consolas" w:cs="Consolas"/>
          <w:spacing w:val="1"/>
        </w:rPr>
        <w:t>null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" +</w:t>
      </w:r>
      <w:r>
        <w:rPr>
          <w:rFonts w:ascii="Consolas" w:eastAsia="Consolas" w:hAnsi="Consolas" w:cs="Consolas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charA</w:t>
      </w:r>
      <w:proofErr w:type="spellEnd"/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11EA8C55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-2"/>
          <w:w w:val="99"/>
        </w:rPr>
        <w:t>(</w:t>
      </w:r>
      <w:r>
        <w:rPr>
          <w:rFonts w:ascii="Consolas" w:eastAsia="Consolas" w:hAnsi="Consolas" w:cs="Consolas"/>
          <w:spacing w:val="6"/>
          <w:w w:val="99"/>
        </w:rPr>
        <w:t>"</w:t>
      </w:r>
      <w:r>
        <w:rPr>
          <w:rFonts w:ascii="Consolas" w:eastAsia="Consolas" w:hAnsi="Consolas" w:cs="Consolas"/>
          <w:spacing w:val="3"/>
          <w:w w:val="99"/>
        </w:rPr>
        <w:t>\</w:t>
      </w:r>
      <w:r>
        <w:rPr>
          <w:rFonts w:ascii="Consolas" w:eastAsia="Consolas" w:hAnsi="Consolas" w:cs="Consolas"/>
          <w:spacing w:val="1"/>
          <w:w w:val="99"/>
        </w:rPr>
        <w:t>a</w:t>
      </w:r>
      <w:r>
        <w:rPr>
          <w:rFonts w:ascii="Consolas" w:eastAsia="Consolas" w:hAnsi="Consolas" w:cs="Consolas"/>
          <w:spacing w:val="3"/>
          <w:w w:val="99"/>
        </w:rPr>
        <w:t>"</w:t>
      </w:r>
      <w:r>
        <w:rPr>
          <w:rFonts w:ascii="Consolas" w:eastAsia="Consolas" w:hAnsi="Consolas" w:cs="Consolas"/>
          <w:spacing w:val="-2"/>
          <w:w w:val="99"/>
        </w:rPr>
        <w:t>)</w:t>
      </w:r>
      <w:r>
        <w:rPr>
          <w:rFonts w:ascii="Consolas" w:eastAsia="Consolas" w:hAnsi="Consolas" w:cs="Consolas"/>
          <w:w w:val="99"/>
        </w:rPr>
        <w:t>;</w:t>
      </w:r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//</w:t>
      </w:r>
      <w:proofErr w:type="spellStart"/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to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3"/>
        </w:rPr>
        <w:t>c</w:t>
      </w:r>
      <w:r>
        <w:rPr>
          <w:rFonts w:ascii="Consolas" w:eastAsia="Consolas" w:hAnsi="Consolas" w:cs="Consolas"/>
          <w:spacing w:val="1"/>
        </w:rPr>
        <w:t>ati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</w:rPr>
        <w:t>n</w:t>
      </w:r>
      <w:proofErr w:type="spellEnd"/>
      <w:r>
        <w:rPr>
          <w:rFonts w:ascii="Consolas" w:eastAsia="Consolas" w:hAnsi="Consolas" w:cs="Consolas"/>
          <w:spacing w:val="-28"/>
        </w:rPr>
        <w:t xml:space="preserve"> </w:t>
      </w:r>
      <w:r>
        <w:rPr>
          <w:rFonts w:ascii="Consolas" w:eastAsia="Consolas" w:hAnsi="Consolas" w:cs="Consolas"/>
          <w:spacing w:val="1"/>
        </w:rPr>
        <w:t>Sou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</w:rPr>
        <w:t>d</w:t>
      </w:r>
    </w:p>
    <w:p w14:paraId="6E165DCF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hread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ep</w:t>
      </w:r>
      <w:proofErr w:type="spellEnd"/>
      <w:r>
        <w:rPr>
          <w:rFonts w:ascii="Consolas" w:eastAsia="Consolas" w:hAnsi="Consolas" w:cs="Consolas"/>
          <w:spacing w:val="3"/>
        </w:rPr>
        <w:t>(</w:t>
      </w:r>
      <w:r>
        <w:rPr>
          <w:rFonts w:ascii="Consolas" w:eastAsia="Consolas" w:hAnsi="Consolas" w:cs="Consolas"/>
          <w:spacing w:val="1"/>
        </w:rPr>
        <w:t>100</w:t>
      </w:r>
      <w:r>
        <w:rPr>
          <w:rFonts w:ascii="Consolas" w:eastAsia="Consolas" w:hAnsi="Consolas" w:cs="Consolas"/>
          <w:spacing w:val="2"/>
        </w:rPr>
        <w:t>0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6B19D298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ep</w:t>
      </w:r>
      <w:proofErr w:type="spellEnd"/>
      <w:r>
        <w:rPr>
          <w:rFonts w:ascii="Consolas" w:eastAsia="Consolas" w:hAnsi="Consolas" w:cs="Consolas"/>
          <w:spacing w:val="3"/>
        </w:rPr>
        <w:t>(</w:t>
      </w:r>
      <w:r>
        <w:rPr>
          <w:rFonts w:ascii="Consolas" w:eastAsia="Consolas" w:hAnsi="Consolas" w:cs="Consolas"/>
          <w:spacing w:val="2"/>
        </w:rPr>
        <w:t>)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31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4"/>
        </w:rPr>
        <w:t>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no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oun</w:t>
      </w:r>
      <w:r>
        <w:rPr>
          <w:rFonts w:ascii="Consolas" w:eastAsia="Consolas" w:hAnsi="Consolas" w:cs="Consolas"/>
        </w:rPr>
        <w:t>d</w:t>
      </w:r>
    </w:p>
    <w:p w14:paraId="58B10FEC" w14:textId="77777777" w:rsidR="007F7D9E" w:rsidRDefault="007F7D9E">
      <w:pPr>
        <w:spacing w:line="200" w:lineRule="exact"/>
      </w:pPr>
    </w:p>
    <w:p w14:paraId="1BBCB092" w14:textId="77777777" w:rsidR="007F7D9E" w:rsidRDefault="007F7D9E">
      <w:pPr>
        <w:spacing w:line="200" w:lineRule="exact"/>
      </w:pPr>
    </w:p>
    <w:p w14:paraId="30CE90BB" w14:textId="77777777" w:rsidR="007F7D9E" w:rsidRDefault="007F7D9E">
      <w:pPr>
        <w:spacing w:before="17" w:line="280" w:lineRule="exact"/>
        <w:rPr>
          <w:sz w:val="28"/>
          <w:szCs w:val="28"/>
        </w:rPr>
      </w:pPr>
    </w:p>
    <w:p w14:paraId="7F93188B" w14:textId="77777777" w:rsidR="007F7D9E" w:rsidRDefault="00431B02">
      <w:pPr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bjec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"Hi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2"/>
        </w:rPr>
        <w:t xml:space="preserve"> 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Obj</w:t>
      </w:r>
      <w:r>
        <w:rPr>
          <w:rFonts w:ascii="Consolas" w:eastAsia="Consolas" w:hAnsi="Consolas" w:cs="Consolas"/>
          <w:spacing w:val="6"/>
        </w:rPr>
        <w:t>e</w:t>
      </w:r>
      <w:r>
        <w:rPr>
          <w:rFonts w:ascii="Consolas" w:eastAsia="Consolas" w:hAnsi="Consolas" w:cs="Consolas"/>
          <w:spacing w:val="1"/>
        </w:rPr>
        <w:t>ct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;</w:t>
      </w:r>
    </w:p>
    <w:p w14:paraId="492178B1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bjec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34</w:t>
      </w:r>
      <w:r>
        <w:rPr>
          <w:rFonts w:ascii="Consolas" w:eastAsia="Consolas" w:hAnsi="Consolas" w:cs="Consolas"/>
        </w:rPr>
        <w:t>;</w:t>
      </w:r>
    </w:p>
    <w:p w14:paraId="2420033B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Ob</w:t>
      </w:r>
      <w:r>
        <w:rPr>
          <w:rFonts w:ascii="Consolas" w:eastAsia="Consolas" w:hAnsi="Consolas" w:cs="Consolas"/>
        </w:rPr>
        <w:t>j</w:t>
      </w:r>
      <w:proofErr w:type="spellEnd"/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s</w:t>
      </w:r>
      <w:r>
        <w:rPr>
          <w:rFonts w:ascii="Consolas" w:eastAsia="Consolas" w:hAnsi="Consolas" w:cs="Consolas"/>
          <w:spacing w:val="1"/>
        </w:rPr>
        <w:t>tring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16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1"/>
        </w:rPr>
        <w:t>nso</w:t>
      </w:r>
      <w:r>
        <w:rPr>
          <w:rFonts w:ascii="Consolas" w:eastAsia="Consolas" w:hAnsi="Consolas" w:cs="Consolas"/>
          <w:spacing w:val="2"/>
        </w:rPr>
        <w:t>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eL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-2"/>
        </w:rPr>
        <w:t>(</w:t>
      </w:r>
      <w:proofErr w:type="spellStart"/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</w:t>
      </w:r>
      <w:proofErr w:type="spellEnd"/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7B28BB9B" w14:textId="77777777" w:rsidR="007F7D9E" w:rsidRDefault="00431B02">
      <w:pPr>
        <w:spacing w:before="1"/>
        <w:ind w:left="1543" w:right="2002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(o</w:t>
      </w:r>
      <w:proofErr w:type="gramStart"/>
      <w:r>
        <w:rPr>
          <w:rFonts w:ascii="Consolas" w:eastAsia="Consolas" w:hAnsi="Consolas" w:cs="Consolas"/>
          <w:spacing w:val="1"/>
          <w:w w:val="99"/>
        </w:rPr>
        <w:t>1.</w:t>
      </w:r>
      <w:r>
        <w:rPr>
          <w:rFonts w:ascii="Consolas" w:eastAsia="Consolas" w:hAnsi="Consolas" w:cs="Consolas"/>
          <w:spacing w:val="3"/>
          <w:w w:val="99"/>
        </w:rPr>
        <w:t>G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tHash</w:t>
      </w:r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3"/>
          <w:w w:val="99"/>
        </w:rPr>
        <w:t>o</w:t>
      </w:r>
      <w:r>
        <w:rPr>
          <w:rFonts w:ascii="Consolas" w:eastAsia="Consolas" w:hAnsi="Consolas" w:cs="Consolas"/>
          <w:spacing w:val="1"/>
          <w:w w:val="99"/>
        </w:rPr>
        <w:t>d</w:t>
      </w:r>
      <w:r>
        <w:rPr>
          <w:rFonts w:ascii="Consolas" w:eastAsia="Consolas" w:hAnsi="Consolas" w:cs="Consolas"/>
          <w:spacing w:val="-2"/>
          <w:w w:val="99"/>
        </w:rPr>
        <w:t>e</w:t>
      </w:r>
      <w:proofErr w:type="gramEnd"/>
      <w:r>
        <w:rPr>
          <w:rFonts w:ascii="Consolas" w:eastAsia="Consolas" w:hAnsi="Consolas" w:cs="Consolas"/>
          <w:spacing w:val="1"/>
          <w:w w:val="99"/>
        </w:rPr>
        <w:t>(</w:t>
      </w:r>
      <w:r>
        <w:rPr>
          <w:rFonts w:ascii="Consolas" w:eastAsia="Consolas" w:hAnsi="Consolas" w:cs="Consolas"/>
          <w:w w:val="99"/>
        </w:rPr>
        <w:t>)</w:t>
      </w:r>
      <w:r>
        <w:rPr>
          <w:rFonts w:ascii="Consolas" w:eastAsia="Consolas" w:hAnsi="Consolas" w:cs="Consolas"/>
          <w:spacing w:val="-34"/>
          <w:w w:val="99"/>
        </w:rPr>
        <w:t xml:space="preserve"> </w:t>
      </w:r>
      <w:r>
        <w:rPr>
          <w:rFonts w:ascii="Consolas" w:eastAsia="Consolas" w:hAnsi="Consolas" w:cs="Consolas"/>
        </w:rPr>
        <w:t>+ 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-2"/>
        </w:rPr>
        <w:t>o1</w:t>
      </w:r>
      <w:r>
        <w:rPr>
          <w:rFonts w:ascii="Consolas" w:eastAsia="Consolas" w:hAnsi="Consolas" w:cs="Consolas"/>
          <w:spacing w:val="1"/>
        </w:rPr>
        <w:t>.GetT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))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(o2.</w:t>
      </w:r>
      <w:r>
        <w:rPr>
          <w:rFonts w:ascii="Consolas" w:eastAsia="Consolas" w:hAnsi="Consolas" w:cs="Consolas"/>
          <w:spacing w:val="3"/>
          <w:w w:val="99"/>
        </w:rPr>
        <w:t>G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tHash</w:t>
      </w:r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3"/>
          <w:w w:val="99"/>
        </w:rPr>
        <w:t>o</w:t>
      </w:r>
      <w:r>
        <w:rPr>
          <w:rFonts w:ascii="Consolas" w:eastAsia="Consolas" w:hAnsi="Consolas" w:cs="Consolas"/>
          <w:spacing w:val="1"/>
          <w:w w:val="99"/>
        </w:rPr>
        <w:t>d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(</w:t>
      </w:r>
      <w:r>
        <w:rPr>
          <w:rFonts w:ascii="Consolas" w:eastAsia="Consolas" w:hAnsi="Consolas" w:cs="Consolas"/>
          <w:w w:val="99"/>
        </w:rPr>
        <w:t>)</w:t>
      </w:r>
      <w:r>
        <w:rPr>
          <w:rFonts w:ascii="Consolas" w:eastAsia="Consolas" w:hAnsi="Consolas" w:cs="Consolas"/>
          <w:spacing w:val="-34"/>
          <w:w w:val="99"/>
        </w:rPr>
        <w:t xml:space="preserve"> </w:t>
      </w:r>
      <w:r>
        <w:rPr>
          <w:rFonts w:ascii="Consolas" w:eastAsia="Consolas" w:hAnsi="Consolas" w:cs="Consolas"/>
        </w:rPr>
        <w:t>+ 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-2"/>
        </w:rPr>
        <w:t>o2</w:t>
      </w:r>
      <w:r>
        <w:rPr>
          <w:rFonts w:ascii="Consolas" w:eastAsia="Consolas" w:hAnsi="Consolas" w:cs="Consolas"/>
          <w:spacing w:val="1"/>
        </w:rPr>
        <w:t>.GetT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))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(o1.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uals(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3"/>
        </w:rPr>
        <w:t>2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64B22CF5" w14:textId="77777777" w:rsidR="007F7D9E" w:rsidRDefault="007F7D9E">
      <w:pPr>
        <w:spacing w:before="13" w:line="220" w:lineRule="exact"/>
        <w:rPr>
          <w:sz w:val="22"/>
          <w:szCs w:val="22"/>
        </w:rPr>
      </w:pPr>
    </w:p>
    <w:p w14:paraId="22739264" w14:textId="77777777" w:rsidR="007F7D9E" w:rsidRDefault="00431B02">
      <w:pPr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</w:p>
    <w:p w14:paraId="46C3C292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s1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s2</w:t>
      </w:r>
      <w:r>
        <w:rPr>
          <w:rFonts w:ascii="Consolas" w:eastAsia="Consolas" w:hAnsi="Consolas" w:cs="Consolas"/>
        </w:rPr>
        <w:t>;</w:t>
      </w:r>
    </w:p>
    <w:p w14:paraId="5F0C3660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1"</w:t>
      </w:r>
      <w:r>
        <w:rPr>
          <w:rFonts w:ascii="Consolas" w:eastAsia="Consolas" w:hAnsi="Consolas" w:cs="Consolas"/>
        </w:rPr>
        <w:t>;</w:t>
      </w:r>
    </w:p>
    <w:p w14:paraId="728EEAD2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  <w:sectPr w:rsidR="007F7D9E">
          <w:pgSz w:w="12240" w:h="15840"/>
          <w:pgMar w:top="960" w:right="1200" w:bottom="280" w:left="1220" w:header="761" w:footer="751" w:gutter="0"/>
          <w:cols w:space="720"/>
        </w:sect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</w:rPr>
        <w:t>;</w:t>
      </w:r>
    </w:p>
    <w:p w14:paraId="6FD37458" w14:textId="77777777" w:rsidR="007F7D9E" w:rsidRDefault="007F7D9E">
      <w:pPr>
        <w:spacing w:line="200" w:lineRule="exact"/>
      </w:pPr>
    </w:p>
    <w:p w14:paraId="1E235021" w14:textId="77777777" w:rsidR="007F7D9E" w:rsidRDefault="007F7D9E">
      <w:pPr>
        <w:spacing w:before="12" w:line="240" w:lineRule="exact"/>
        <w:rPr>
          <w:sz w:val="24"/>
          <w:szCs w:val="24"/>
        </w:rPr>
      </w:pPr>
    </w:p>
    <w:p w14:paraId="4BC5B4B7" w14:textId="77777777" w:rsidR="007F7D9E" w:rsidRDefault="00431B02">
      <w:pPr>
        <w:spacing w:before="24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("S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43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{1}"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s1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2)</w:t>
      </w:r>
      <w:r>
        <w:rPr>
          <w:rFonts w:ascii="Consolas" w:eastAsia="Consolas" w:hAnsi="Consolas" w:cs="Consolas"/>
        </w:rPr>
        <w:t>;</w:t>
      </w:r>
    </w:p>
    <w:p w14:paraId="7AB2A931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;</w:t>
      </w:r>
    </w:p>
    <w:p w14:paraId="3311BF67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("S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43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{1}"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s1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2)</w:t>
      </w:r>
      <w:r>
        <w:rPr>
          <w:rFonts w:ascii="Consolas" w:eastAsia="Consolas" w:hAnsi="Consolas" w:cs="Consolas"/>
        </w:rPr>
        <w:t>;</w:t>
      </w:r>
    </w:p>
    <w:p w14:paraId="4AE89CF9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3"/>
        </w:rPr>
        <w:t>:</w:t>
      </w:r>
      <w:r>
        <w:rPr>
          <w:rFonts w:ascii="Consolas" w:eastAsia="Consolas" w:hAnsi="Consolas" w:cs="Consolas"/>
          <w:spacing w:val="1"/>
        </w:rPr>
        <w:t>\\NewFolder\\</w:t>
      </w:r>
      <w:r>
        <w:rPr>
          <w:rFonts w:ascii="Consolas" w:eastAsia="Consolas" w:hAnsi="Consolas" w:cs="Consolas"/>
          <w:spacing w:val="3"/>
        </w:rPr>
        <w:t>H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ll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1"/>
        </w:rPr>
        <w:t>\\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1.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;</w:t>
      </w:r>
    </w:p>
    <w:p w14:paraId="58DACC08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(s1)</w:t>
      </w:r>
      <w:r>
        <w:rPr>
          <w:rFonts w:ascii="Consolas" w:eastAsia="Consolas" w:hAnsi="Consolas" w:cs="Consolas"/>
        </w:rPr>
        <w:t>;</w:t>
      </w:r>
    </w:p>
    <w:p w14:paraId="5CD224FF" w14:textId="77777777" w:rsidR="007F7D9E" w:rsidRDefault="00431B02">
      <w:pPr>
        <w:spacing w:before="2" w:line="220" w:lineRule="exact"/>
        <w:ind w:left="1543" w:right="46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@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3"/>
        </w:rPr>
        <w:t>:</w:t>
      </w:r>
      <w:r>
        <w:rPr>
          <w:rFonts w:ascii="Consolas" w:eastAsia="Consolas" w:hAnsi="Consolas" w:cs="Consolas"/>
          <w:spacing w:val="1"/>
        </w:rPr>
        <w:t>\NewFolder\H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1"/>
        </w:rPr>
        <w:t>\P1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cs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(s1)</w:t>
      </w:r>
      <w:r>
        <w:rPr>
          <w:rFonts w:ascii="Consolas" w:eastAsia="Consolas" w:hAnsi="Consolas" w:cs="Consolas"/>
        </w:rPr>
        <w:t>;</w:t>
      </w:r>
    </w:p>
    <w:p w14:paraId="04E23F87" w14:textId="77777777" w:rsidR="007F7D9E" w:rsidRDefault="00431B02">
      <w:pPr>
        <w:spacing w:before="5"/>
        <w:ind w:left="1543" w:right="561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@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als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wri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ik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(s1)</w:t>
      </w:r>
      <w:r>
        <w:rPr>
          <w:rFonts w:ascii="Consolas" w:eastAsia="Consolas" w:hAnsi="Consolas" w:cs="Consolas"/>
        </w:rPr>
        <w:t>;</w:t>
      </w:r>
    </w:p>
    <w:p w14:paraId="76ABDF4D" w14:textId="77777777" w:rsidR="007F7D9E" w:rsidRDefault="007F7D9E">
      <w:pPr>
        <w:spacing w:before="13" w:line="220" w:lineRule="exact"/>
        <w:rPr>
          <w:sz w:val="22"/>
          <w:szCs w:val="22"/>
        </w:rPr>
      </w:pPr>
    </w:p>
    <w:p w14:paraId="3AA29531" w14:textId="77777777" w:rsidR="007F7D9E" w:rsidRDefault="00431B02">
      <w:pPr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/Flo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tro</w:t>
      </w:r>
      <w:r>
        <w:rPr>
          <w:rFonts w:ascii="Consolas" w:eastAsia="Consolas" w:hAnsi="Consolas" w:cs="Consolas"/>
        </w:rPr>
        <w:t>l</w:t>
      </w:r>
    </w:p>
    <w:p w14:paraId="0A425B56" w14:textId="77777777" w:rsidR="007F7D9E" w:rsidRDefault="00431B02">
      <w:pPr>
        <w:spacing w:before="1"/>
        <w:ind w:left="1543" w:right="626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tatem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</w:rPr>
        <w:t xml:space="preserve">t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oo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7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Ze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o</w:t>
      </w:r>
      <w:proofErr w:type="spellEnd"/>
      <w:r>
        <w:rPr>
          <w:rFonts w:ascii="Consolas" w:eastAsia="Consolas" w:hAnsi="Consolas" w:cs="Consolas"/>
        </w:rPr>
        <w:t>;</w:t>
      </w:r>
    </w:p>
    <w:p w14:paraId="2EB6A040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-2"/>
          <w:w w:val="99"/>
        </w:rPr>
        <w:t>(</w:t>
      </w:r>
      <w:r>
        <w:rPr>
          <w:rFonts w:ascii="Consolas" w:eastAsia="Consolas" w:hAnsi="Consolas" w:cs="Consolas"/>
          <w:spacing w:val="6"/>
          <w:w w:val="99"/>
        </w:rPr>
        <w:t>"</w:t>
      </w:r>
      <w:r>
        <w:rPr>
          <w:rFonts w:ascii="Consolas" w:eastAsia="Consolas" w:hAnsi="Consolas" w:cs="Consolas"/>
          <w:spacing w:val="3"/>
          <w:w w:val="99"/>
        </w:rPr>
        <w:t>\</w:t>
      </w:r>
      <w:proofErr w:type="spellStart"/>
      <w:r>
        <w:rPr>
          <w:rFonts w:ascii="Consolas" w:eastAsia="Consolas" w:hAnsi="Consolas" w:cs="Consolas"/>
          <w:spacing w:val="1"/>
          <w:w w:val="99"/>
        </w:rPr>
        <w:t>n</w:t>
      </w:r>
      <w:r>
        <w:rPr>
          <w:rFonts w:ascii="Consolas" w:eastAsia="Consolas" w:hAnsi="Consolas" w:cs="Consolas"/>
          <w:spacing w:val="3"/>
          <w:w w:val="99"/>
        </w:rPr>
        <w:t>F</w:t>
      </w:r>
      <w:r>
        <w:rPr>
          <w:rFonts w:ascii="Consolas" w:eastAsia="Consolas" w:hAnsi="Consolas" w:cs="Consolas"/>
          <w:spacing w:val="-2"/>
          <w:w w:val="99"/>
        </w:rPr>
        <w:t>l</w:t>
      </w:r>
      <w:r>
        <w:rPr>
          <w:rFonts w:ascii="Consolas" w:eastAsia="Consolas" w:hAnsi="Consolas" w:cs="Consolas"/>
          <w:spacing w:val="1"/>
          <w:w w:val="99"/>
        </w:rPr>
        <w:t>o</w:t>
      </w:r>
      <w:r>
        <w:rPr>
          <w:rFonts w:ascii="Consolas" w:eastAsia="Consolas" w:hAnsi="Consolas" w:cs="Consolas"/>
          <w:w w:val="99"/>
        </w:rPr>
        <w:t>w</w:t>
      </w:r>
      <w:proofErr w:type="spellEnd"/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  <w:spacing w:val="1"/>
        </w:rPr>
        <w:t>(if</w:t>
      </w:r>
      <w:r>
        <w:rPr>
          <w:rFonts w:ascii="Consolas" w:eastAsia="Consolas" w:hAnsi="Consolas" w:cs="Consolas"/>
          <w:spacing w:val="6"/>
        </w:rPr>
        <w:t>)</w:t>
      </w:r>
      <w:r>
        <w:rPr>
          <w:rFonts w:ascii="Consolas" w:eastAsia="Consolas" w:hAnsi="Consolas" w:cs="Consolas"/>
          <w:spacing w:val="1"/>
        </w:rPr>
        <w:t>\</w:t>
      </w:r>
      <w:proofErr w:type="spellStart"/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proofErr w:type="spellStart"/>
      <w:r>
        <w:rPr>
          <w:rFonts w:ascii="Consolas" w:eastAsia="Consolas" w:hAnsi="Consolas" w:cs="Consolas"/>
          <w:spacing w:val="-2"/>
        </w:rPr>
        <w:t>i</w:t>
      </w:r>
      <w:proofErr w:type="spellEnd"/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2F2E7EF5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spacing w:val="-2"/>
        </w:rPr>
        <w:t xml:space="preserve"> 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-1"/>
        </w:rPr>
        <w:t>0</w:t>
      </w:r>
      <w:r>
        <w:rPr>
          <w:rFonts w:ascii="Consolas" w:eastAsia="Consolas" w:hAnsi="Consolas" w:cs="Consolas"/>
        </w:rPr>
        <w:t>)</w:t>
      </w:r>
    </w:p>
    <w:p w14:paraId="25C95053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  <w:sectPr w:rsidR="007F7D9E">
          <w:pgSz w:w="12240" w:h="15840"/>
          <w:pgMar w:top="960" w:right="1200" w:bottom="280" w:left="1220" w:header="761" w:footer="751" w:gutter="0"/>
          <w:cols w:space="720"/>
        </w:sectPr>
      </w:pPr>
      <w:r>
        <w:rPr>
          <w:rFonts w:ascii="Consolas" w:eastAsia="Consolas" w:hAnsi="Consolas" w:cs="Consolas"/>
        </w:rPr>
        <w:t>{</w:t>
      </w:r>
    </w:p>
    <w:p w14:paraId="371B5965" w14:textId="77777777" w:rsidR="007F7D9E" w:rsidRDefault="007F7D9E">
      <w:pPr>
        <w:spacing w:line="200" w:lineRule="exact"/>
      </w:pPr>
    </w:p>
    <w:p w14:paraId="2F4137FB" w14:textId="77777777" w:rsidR="007F7D9E" w:rsidRDefault="007F7D9E">
      <w:pPr>
        <w:spacing w:before="2" w:line="260" w:lineRule="exact"/>
        <w:rPr>
          <w:sz w:val="26"/>
          <w:szCs w:val="26"/>
        </w:rPr>
      </w:pPr>
    </w:p>
    <w:p w14:paraId="740D6C2D" w14:textId="77777777" w:rsidR="007F7D9E" w:rsidRDefault="00431B02">
      <w:pPr>
        <w:ind w:right="324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7"/>
        </w:rPr>
        <w:t>}</w:t>
      </w:r>
    </w:p>
    <w:p w14:paraId="41FBEBF0" w14:textId="77777777" w:rsidR="007F7D9E" w:rsidRDefault="00431B02">
      <w:pPr>
        <w:spacing w:line="220" w:lineRule="exact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  <w:w w:val="97"/>
        </w:rPr>
        <w:t>e</w:t>
      </w:r>
      <w:r>
        <w:rPr>
          <w:rFonts w:ascii="Consolas" w:eastAsia="Consolas" w:hAnsi="Consolas" w:cs="Consolas"/>
          <w:spacing w:val="3"/>
          <w:w w:val="97"/>
        </w:rPr>
        <w:t>l</w:t>
      </w:r>
      <w:r>
        <w:rPr>
          <w:rFonts w:ascii="Consolas" w:eastAsia="Consolas" w:hAnsi="Consolas" w:cs="Consolas"/>
          <w:spacing w:val="1"/>
          <w:w w:val="97"/>
        </w:rPr>
        <w:t>s</w:t>
      </w:r>
      <w:r>
        <w:rPr>
          <w:rFonts w:ascii="Consolas" w:eastAsia="Consolas" w:hAnsi="Consolas" w:cs="Consolas"/>
          <w:w w:val="97"/>
        </w:rPr>
        <w:t>e</w:t>
      </w:r>
    </w:p>
    <w:p w14:paraId="78973E1C" w14:textId="77777777" w:rsidR="007F7D9E" w:rsidRDefault="00431B02">
      <w:pPr>
        <w:spacing w:line="220" w:lineRule="exact"/>
        <w:ind w:right="350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7"/>
        </w:rPr>
        <w:t>{</w:t>
      </w:r>
    </w:p>
    <w:p w14:paraId="5D36B5E6" w14:textId="77777777" w:rsidR="007F7D9E" w:rsidRDefault="007F7D9E">
      <w:pPr>
        <w:spacing w:line="200" w:lineRule="exact"/>
      </w:pPr>
    </w:p>
    <w:p w14:paraId="16ED30F8" w14:textId="77777777" w:rsidR="007F7D9E" w:rsidRDefault="007F7D9E">
      <w:pPr>
        <w:spacing w:before="11" w:line="260" w:lineRule="exact"/>
        <w:rPr>
          <w:sz w:val="26"/>
          <w:szCs w:val="26"/>
        </w:rPr>
      </w:pPr>
    </w:p>
    <w:p w14:paraId="247C499A" w14:textId="77777777" w:rsidR="007F7D9E" w:rsidRDefault="00431B02">
      <w:pPr>
        <w:ind w:right="324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7"/>
        </w:rPr>
        <w:t>}</w:t>
      </w:r>
    </w:p>
    <w:p w14:paraId="4F205291" w14:textId="77777777" w:rsidR="007F7D9E" w:rsidRDefault="00431B02">
      <w:pPr>
        <w:spacing w:line="220" w:lineRule="exact"/>
        <w:rPr>
          <w:rFonts w:ascii="Consolas" w:eastAsia="Consolas" w:hAnsi="Consolas" w:cs="Consolas"/>
        </w:rPr>
      </w:pPr>
      <w:r>
        <w:br w:type="column"/>
      </w:r>
      <w:proofErr w:type="spellStart"/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  <w:spacing w:val="-2"/>
        </w:rPr>
        <w:t>Z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o</w:t>
      </w:r>
      <w:proofErr w:type="spellEnd"/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true</w:t>
      </w:r>
      <w:r>
        <w:rPr>
          <w:rFonts w:ascii="Consolas" w:eastAsia="Consolas" w:hAnsi="Consolas" w:cs="Consolas"/>
        </w:rPr>
        <w:t>;</w:t>
      </w:r>
    </w:p>
    <w:p w14:paraId="260C524E" w14:textId="77777777" w:rsidR="007F7D9E" w:rsidRDefault="00431B02">
      <w:pPr>
        <w:spacing w:line="220" w:lineRule="exact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Wri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3"/>
        </w:rPr>
        <w:t>e</w:t>
      </w:r>
      <w:proofErr w:type="spellEnd"/>
      <w:r>
        <w:rPr>
          <w:rFonts w:ascii="Consolas" w:eastAsia="Consolas" w:hAnsi="Consolas" w:cs="Consolas"/>
          <w:spacing w:val="2"/>
        </w:rPr>
        <w:t>(</w:t>
      </w:r>
      <w:r>
        <w:rPr>
          <w:rFonts w:ascii="Consolas" w:eastAsia="Consolas" w:hAnsi="Consolas" w:cs="Consolas"/>
          <w:spacing w:val="-2"/>
        </w:rPr>
        <w:t>"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spacing w:val="-4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Z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14:paraId="41BE34B5" w14:textId="77777777" w:rsidR="007F7D9E" w:rsidRDefault="007F7D9E">
      <w:pPr>
        <w:spacing w:before="7" w:line="100" w:lineRule="exact"/>
        <w:rPr>
          <w:sz w:val="10"/>
          <w:szCs w:val="10"/>
        </w:rPr>
      </w:pPr>
    </w:p>
    <w:p w14:paraId="38F8CA56" w14:textId="77777777" w:rsidR="007F7D9E" w:rsidRDefault="007F7D9E">
      <w:pPr>
        <w:spacing w:line="200" w:lineRule="exact"/>
      </w:pPr>
    </w:p>
    <w:p w14:paraId="3B772321" w14:textId="77777777" w:rsidR="007F7D9E" w:rsidRDefault="007F7D9E">
      <w:pPr>
        <w:spacing w:line="200" w:lineRule="exact"/>
      </w:pPr>
    </w:p>
    <w:p w14:paraId="648B7351" w14:textId="77777777" w:rsidR="007F7D9E" w:rsidRDefault="007F7D9E">
      <w:pPr>
        <w:spacing w:line="200" w:lineRule="exact"/>
      </w:pPr>
    </w:p>
    <w:p w14:paraId="54D3CB75" w14:textId="77777777" w:rsidR="007F7D9E" w:rsidRDefault="00431B02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  <w:spacing w:val="-2"/>
        </w:rPr>
        <w:t>Z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o</w:t>
      </w:r>
      <w:proofErr w:type="spellEnd"/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fals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;</w:t>
      </w:r>
    </w:p>
    <w:p w14:paraId="5C3129F5" w14:textId="77777777" w:rsidR="007F7D9E" w:rsidRDefault="00431B02">
      <w:pPr>
        <w:spacing w:line="220" w:lineRule="exact"/>
        <w:rPr>
          <w:rFonts w:ascii="Consolas" w:eastAsia="Consolas" w:hAnsi="Consolas" w:cs="Consolas"/>
        </w:rPr>
        <w:sectPr w:rsidR="007F7D9E">
          <w:type w:val="continuous"/>
          <w:pgSz w:w="12240" w:h="15840"/>
          <w:pgMar w:top="1480" w:right="1200" w:bottom="0" w:left="1220" w:header="720" w:footer="720" w:gutter="0"/>
          <w:cols w:num="2" w:space="720" w:equalWidth="0">
            <w:col w:w="1977" w:space="5"/>
            <w:col w:w="7838"/>
          </w:cols>
        </w:sectPr>
      </w:pPr>
      <w:proofErr w:type="spellStart"/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Wri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3"/>
        </w:rPr>
        <w:t>e</w:t>
      </w:r>
      <w:proofErr w:type="spellEnd"/>
      <w:r>
        <w:rPr>
          <w:rFonts w:ascii="Consolas" w:eastAsia="Consolas" w:hAnsi="Consolas" w:cs="Consolas"/>
          <w:spacing w:val="2"/>
        </w:rPr>
        <w:t>(</w:t>
      </w:r>
      <w:r>
        <w:rPr>
          <w:rFonts w:ascii="Consolas" w:eastAsia="Consolas" w:hAnsi="Consolas" w:cs="Consolas"/>
          <w:spacing w:val="-2"/>
        </w:rPr>
        <w:t>"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spacing w:val="-4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N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1"/>
        </w:rPr>
        <w:t xml:space="preserve">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spacing w:val="1"/>
        </w:rPr>
        <w:t xml:space="preserve"> zero"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65238FC4" w14:textId="77777777" w:rsidR="007F7D9E" w:rsidRDefault="007F7D9E">
      <w:pPr>
        <w:spacing w:line="200" w:lineRule="exact"/>
      </w:pPr>
    </w:p>
    <w:p w14:paraId="204F4465" w14:textId="77777777" w:rsidR="007F7D9E" w:rsidRDefault="007F7D9E">
      <w:pPr>
        <w:spacing w:line="240" w:lineRule="exact"/>
        <w:rPr>
          <w:sz w:val="24"/>
          <w:szCs w:val="24"/>
        </w:rPr>
      </w:pPr>
    </w:p>
    <w:p w14:paraId="1BFFA9A4" w14:textId="77777777" w:rsidR="007F7D9E" w:rsidRDefault="00431B02">
      <w:pPr>
        <w:spacing w:before="24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/els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f</w:t>
      </w:r>
    </w:p>
    <w:p w14:paraId="3A1BAEFA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-2"/>
          <w:w w:val="99"/>
        </w:rPr>
        <w:t>(</w:t>
      </w:r>
      <w:r>
        <w:rPr>
          <w:rFonts w:ascii="Consolas" w:eastAsia="Consolas" w:hAnsi="Consolas" w:cs="Consolas"/>
          <w:spacing w:val="6"/>
          <w:w w:val="99"/>
        </w:rPr>
        <w:t>"</w:t>
      </w:r>
      <w:r>
        <w:rPr>
          <w:rFonts w:ascii="Consolas" w:eastAsia="Consolas" w:hAnsi="Consolas" w:cs="Consolas"/>
          <w:spacing w:val="3"/>
          <w:w w:val="99"/>
        </w:rPr>
        <w:t>\</w:t>
      </w:r>
      <w:proofErr w:type="spellStart"/>
      <w:r>
        <w:rPr>
          <w:rFonts w:ascii="Consolas" w:eastAsia="Consolas" w:hAnsi="Consolas" w:cs="Consolas"/>
          <w:spacing w:val="1"/>
          <w:w w:val="99"/>
        </w:rPr>
        <w:t>n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-2"/>
          <w:w w:val="99"/>
        </w:rPr>
        <w:t>y</w:t>
      </w:r>
      <w:r>
        <w:rPr>
          <w:rFonts w:ascii="Consolas" w:eastAsia="Consolas" w:hAnsi="Consolas" w:cs="Consolas"/>
          <w:spacing w:val="1"/>
          <w:w w:val="99"/>
        </w:rPr>
        <w:t>p</w:t>
      </w:r>
      <w:r>
        <w:rPr>
          <w:rFonts w:ascii="Consolas" w:eastAsia="Consolas" w:hAnsi="Consolas" w:cs="Consolas"/>
          <w:w w:val="99"/>
        </w:rPr>
        <w:t>e</w:t>
      </w:r>
      <w:proofErr w:type="spellEnd"/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tring:</w:t>
      </w:r>
      <w:r>
        <w:rPr>
          <w:rFonts w:ascii="Consolas" w:eastAsia="Consolas" w:hAnsi="Consolas" w:cs="Consolas"/>
          <w:spacing w:val="2"/>
        </w:rPr>
        <w:t>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531481B7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ut</w:t>
      </w:r>
      <w:r>
        <w:rPr>
          <w:rFonts w:ascii="Consolas" w:eastAsia="Consolas" w:hAnsi="Consolas" w:cs="Consolas"/>
        </w:rPr>
        <w:t>;</w:t>
      </w:r>
    </w:p>
    <w:p w14:paraId="54C11B9A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npu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nsol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  <w:spacing w:val="2"/>
        </w:rPr>
        <w:t>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3"/>
        </w:rPr>
        <w:t>d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  <w:spacing w:val="4"/>
        </w:rPr>
        <w:t>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()</w:t>
      </w:r>
      <w:r>
        <w:rPr>
          <w:rFonts w:ascii="Consolas" w:eastAsia="Consolas" w:hAnsi="Consolas" w:cs="Consolas"/>
        </w:rPr>
        <w:t>;</w:t>
      </w:r>
    </w:p>
    <w:p w14:paraId="0F4CBFC9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(in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""</w:t>
      </w:r>
      <w:r>
        <w:rPr>
          <w:rFonts w:ascii="Consolas" w:eastAsia="Consolas" w:hAnsi="Consolas" w:cs="Consolas"/>
        </w:rPr>
        <w:t>)</w:t>
      </w:r>
    </w:p>
    <w:p w14:paraId="0E663786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026CB752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Wri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3"/>
        </w:rPr>
        <w:t>e</w:t>
      </w:r>
      <w:proofErr w:type="spellEnd"/>
      <w:r>
        <w:rPr>
          <w:rFonts w:ascii="Consolas" w:eastAsia="Consolas" w:hAnsi="Consolas" w:cs="Consolas"/>
          <w:spacing w:val="2"/>
        </w:rPr>
        <w:t>(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Yo</w:t>
      </w:r>
      <w:r>
        <w:rPr>
          <w:rFonts w:ascii="Consolas" w:eastAsia="Consolas" w:hAnsi="Consolas" w:cs="Consolas"/>
        </w:rPr>
        <w:t>u</w:t>
      </w:r>
      <w:r>
        <w:rPr>
          <w:rFonts w:ascii="Consolas" w:eastAsia="Consolas" w:hAnsi="Consolas" w:cs="Consolas"/>
          <w:spacing w:val="-44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pe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e</w:t>
      </w:r>
      <w:r>
        <w:rPr>
          <w:rFonts w:ascii="Consolas" w:eastAsia="Consolas" w:hAnsi="Consolas" w:cs="Consolas"/>
          <w:spacing w:val="1"/>
        </w:rPr>
        <w:t>mpt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14:paraId="1FC17BA4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5CB0F48E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proofErr w:type="spellStart"/>
      <w:proofErr w:type="gramStart"/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nput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gt</w:t>
      </w:r>
      <w:r>
        <w:rPr>
          <w:rFonts w:ascii="Consolas" w:eastAsia="Consolas" w:hAnsi="Consolas" w:cs="Consolas"/>
        </w:rPr>
        <w:t>h</w:t>
      </w:r>
      <w:proofErr w:type="spellEnd"/>
      <w:proofErr w:type="gramEnd"/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5</w:t>
      </w:r>
      <w:r>
        <w:rPr>
          <w:rFonts w:ascii="Consolas" w:eastAsia="Consolas" w:hAnsi="Consolas" w:cs="Consolas"/>
        </w:rPr>
        <w:t>)</w:t>
      </w:r>
    </w:p>
    <w:p w14:paraId="0BA2E25A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02D2465B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Wri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3"/>
        </w:rPr>
        <w:t>e</w:t>
      </w:r>
      <w:proofErr w:type="spellEnd"/>
      <w:r>
        <w:rPr>
          <w:rFonts w:ascii="Consolas" w:eastAsia="Consolas" w:hAnsi="Consolas" w:cs="Consolas"/>
          <w:spacing w:val="2"/>
        </w:rPr>
        <w:t>(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4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 xml:space="preserve">5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acters</w:t>
      </w:r>
      <w:r>
        <w:rPr>
          <w:rFonts w:ascii="Consolas" w:eastAsia="Consolas" w:hAnsi="Consolas" w:cs="Consolas"/>
          <w:spacing w:val="2"/>
        </w:rPr>
        <w:t>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57E1B240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8802D01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proofErr w:type="spellStart"/>
      <w:proofErr w:type="gramStart"/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nput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gt</w:t>
      </w:r>
      <w:r>
        <w:rPr>
          <w:rFonts w:ascii="Consolas" w:eastAsia="Consolas" w:hAnsi="Consolas" w:cs="Consolas"/>
        </w:rPr>
        <w:t>h</w:t>
      </w:r>
      <w:proofErr w:type="spellEnd"/>
      <w:proofErr w:type="gramEnd"/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10</w:t>
      </w:r>
      <w:r>
        <w:rPr>
          <w:rFonts w:ascii="Consolas" w:eastAsia="Consolas" w:hAnsi="Consolas" w:cs="Consolas"/>
        </w:rPr>
        <w:t>)</w:t>
      </w:r>
    </w:p>
    <w:p w14:paraId="384B2B1F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36C22119" w14:textId="77777777" w:rsidR="007F7D9E" w:rsidRDefault="00431B02">
      <w:pPr>
        <w:spacing w:line="220" w:lineRule="exact"/>
        <w:ind w:left="238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  <w:w w:val="99"/>
        </w:rPr>
        <w:t>Conso</w:t>
      </w:r>
      <w:r>
        <w:rPr>
          <w:rFonts w:ascii="Consolas" w:eastAsia="Consolas" w:hAnsi="Consolas" w:cs="Consolas"/>
          <w:spacing w:val="3"/>
          <w:w w:val="99"/>
        </w:rPr>
        <w:t>le</w:t>
      </w:r>
      <w:r>
        <w:rPr>
          <w:rFonts w:ascii="Consolas" w:eastAsia="Consolas" w:hAnsi="Consolas" w:cs="Consolas"/>
          <w:spacing w:val="1"/>
          <w:w w:val="99"/>
        </w:rPr>
        <w:t>.WriteLin</w:t>
      </w:r>
      <w:r>
        <w:rPr>
          <w:rFonts w:ascii="Consolas" w:eastAsia="Consolas" w:hAnsi="Consolas" w:cs="Consolas"/>
          <w:spacing w:val="3"/>
          <w:w w:val="99"/>
        </w:rPr>
        <w:t>e</w:t>
      </w:r>
      <w:proofErr w:type="spellEnd"/>
      <w:r>
        <w:rPr>
          <w:rFonts w:ascii="Consolas" w:eastAsia="Consolas" w:hAnsi="Consolas" w:cs="Consolas"/>
          <w:spacing w:val="2"/>
          <w:w w:val="99"/>
        </w:rPr>
        <w:t>(</w:t>
      </w:r>
      <w:r>
        <w:rPr>
          <w:rFonts w:ascii="Consolas" w:eastAsia="Consolas" w:hAnsi="Consolas" w:cs="Consolas"/>
          <w:spacing w:val="1"/>
          <w:w w:val="99"/>
        </w:rPr>
        <w:t>"Th</w:t>
      </w:r>
      <w:r>
        <w:rPr>
          <w:rFonts w:ascii="Consolas" w:eastAsia="Consolas" w:hAnsi="Consolas" w:cs="Consolas"/>
          <w:w w:val="99"/>
        </w:rPr>
        <w:t>e</w:t>
      </w:r>
      <w:r>
        <w:rPr>
          <w:rFonts w:ascii="Consolas" w:eastAsia="Consolas" w:hAnsi="Consolas" w:cs="Consolas"/>
          <w:spacing w:val="-22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a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leas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 xml:space="preserve">5 </w:t>
      </w:r>
      <w:r>
        <w:rPr>
          <w:rFonts w:ascii="Consolas" w:eastAsia="Consolas" w:hAnsi="Consolas" w:cs="Consolas"/>
          <w:spacing w:val="1"/>
        </w:rPr>
        <w:t>bu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les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tha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10</w:t>
      </w:r>
    </w:p>
    <w:p w14:paraId="507C97F2" w14:textId="77777777" w:rsidR="007F7D9E" w:rsidRDefault="00431B02">
      <w:pPr>
        <w:spacing w:before="1"/>
        <w:ind w:left="23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chara</w:t>
      </w:r>
      <w:r>
        <w:rPr>
          <w:rFonts w:ascii="Consolas" w:eastAsia="Consolas" w:hAnsi="Consolas" w:cs="Consolas"/>
          <w:spacing w:val="2"/>
        </w:rPr>
        <w:t>c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1"/>
        </w:rPr>
        <w:t>s"</w:t>
      </w:r>
      <w:r>
        <w:rPr>
          <w:rFonts w:ascii="Consolas" w:eastAsia="Consolas" w:hAnsi="Consolas" w:cs="Consolas"/>
          <w:spacing w:val="2"/>
        </w:rPr>
        <w:t>)</w:t>
      </w:r>
      <w:r>
        <w:rPr>
          <w:rFonts w:ascii="Consolas" w:eastAsia="Consolas" w:hAnsi="Consolas" w:cs="Consolas"/>
        </w:rPr>
        <w:t>;</w:t>
      </w:r>
    </w:p>
    <w:p w14:paraId="56DDECEA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AD6AA39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("Th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4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" 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put)</w:t>
      </w:r>
      <w:r>
        <w:rPr>
          <w:rFonts w:ascii="Consolas" w:eastAsia="Consolas" w:hAnsi="Consolas" w:cs="Consolas"/>
        </w:rPr>
        <w:t>;</w:t>
      </w:r>
    </w:p>
    <w:p w14:paraId="384CFEAF" w14:textId="77777777" w:rsidR="007F7D9E" w:rsidRDefault="007F7D9E">
      <w:pPr>
        <w:spacing w:before="14" w:line="220" w:lineRule="exact"/>
        <w:rPr>
          <w:sz w:val="22"/>
          <w:szCs w:val="22"/>
        </w:rPr>
      </w:pPr>
    </w:p>
    <w:p w14:paraId="7CD35F54" w14:textId="77777777" w:rsidR="007F7D9E" w:rsidRDefault="00431B02">
      <w:pPr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/Swit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h</w:t>
      </w:r>
    </w:p>
    <w:p w14:paraId="53FD1EF6" w14:textId="77777777" w:rsidR="007F7D9E" w:rsidRDefault="00431B02">
      <w:pPr>
        <w:spacing w:line="231" w:lineRule="auto"/>
        <w:ind w:left="1543" w:right="48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eg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A</w:t>
      </w:r>
      <w:proofErr w:type="spellEnd"/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6"/>
        </w:rPr>
        <w:t>"</w:t>
      </w:r>
      <w:r>
        <w:rPr>
          <w:rFonts w:ascii="Consolas" w:eastAsia="Consolas" w:hAnsi="Consolas" w:cs="Consolas"/>
          <w:spacing w:val="3"/>
        </w:rPr>
        <w:t>\</w:t>
      </w:r>
      <w:proofErr w:type="spellStart"/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itch</w:t>
      </w:r>
      <w:proofErr w:type="spellEnd"/>
      <w:r>
        <w:rPr>
          <w:rFonts w:ascii="Consolas" w:eastAsia="Consolas" w:hAnsi="Consolas" w:cs="Consolas"/>
          <w:spacing w:val="1"/>
        </w:rPr>
        <w:t>: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3099B08A" w14:textId="77777777" w:rsidR="007F7D9E" w:rsidRDefault="007F7D9E">
      <w:pPr>
        <w:spacing w:before="18" w:line="220" w:lineRule="exact"/>
        <w:rPr>
          <w:sz w:val="22"/>
          <w:szCs w:val="22"/>
        </w:rPr>
      </w:pPr>
    </w:p>
    <w:p w14:paraId="13166A90" w14:textId="77777777" w:rsidR="007F7D9E" w:rsidRDefault="00431B02">
      <w:pPr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witc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proofErr w:type="spellStart"/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3"/>
        </w:rPr>
        <w:t>g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  <w:spacing w:val="2"/>
        </w:rPr>
        <w:t>A</w:t>
      </w:r>
      <w:proofErr w:type="spellEnd"/>
      <w:r>
        <w:rPr>
          <w:rFonts w:ascii="Consolas" w:eastAsia="Consolas" w:hAnsi="Consolas" w:cs="Consolas"/>
        </w:rPr>
        <w:t>)</w:t>
      </w:r>
    </w:p>
    <w:p w14:paraId="5E02D447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2D9689F3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1"/>
        </w:rPr>
        <w:t>1</w:t>
      </w:r>
      <w:r>
        <w:rPr>
          <w:rFonts w:ascii="Consolas" w:eastAsia="Consolas" w:hAnsi="Consolas" w:cs="Consolas"/>
        </w:rPr>
        <w:t>:</w:t>
      </w:r>
    </w:p>
    <w:p w14:paraId="0337072C" w14:textId="77777777" w:rsidR="007F7D9E" w:rsidRDefault="00431B02">
      <w:pPr>
        <w:spacing w:line="220" w:lineRule="exact"/>
        <w:ind w:left="2421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  <w:w w:val="99"/>
        </w:rPr>
        <w:t>C</w:t>
      </w:r>
      <w:r>
        <w:rPr>
          <w:rFonts w:ascii="Consolas" w:eastAsia="Consolas" w:hAnsi="Consolas" w:cs="Consolas"/>
          <w:spacing w:val="-1"/>
          <w:w w:val="99"/>
        </w:rPr>
        <w:t>o</w:t>
      </w:r>
      <w:r>
        <w:rPr>
          <w:rFonts w:ascii="Consolas" w:eastAsia="Consolas" w:hAnsi="Consolas" w:cs="Consolas"/>
          <w:spacing w:val="1"/>
          <w:w w:val="99"/>
        </w:rPr>
        <w:t>nsol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.</w:t>
      </w:r>
      <w:r>
        <w:rPr>
          <w:rFonts w:ascii="Consolas" w:eastAsia="Consolas" w:hAnsi="Consolas" w:cs="Consolas"/>
          <w:spacing w:val="2"/>
          <w:w w:val="99"/>
        </w:rPr>
        <w:t>W</w:t>
      </w:r>
      <w:r>
        <w:rPr>
          <w:rFonts w:ascii="Consolas" w:eastAsia="Consolas" w:hAnsi="Consolas" w:cs="Consolas"/>
          <w:spacing w:val="-2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e</w:t>
      </w:r>
      <w:r>
        <w:rPr>
          <w:rFonts w:ascii="Consolas" w:eastAsia="Consolas" w:hAnsi="Consolas" w:cs="Consolas"/>
          <w:spacing w:val="2"/>
          <w:w w:val="99"/>
        </w:rPr>
        <w:t>L</w:t>
      </w:r>
      <w:r>
        <w:rPr>
          <w:rFonts w:ascii="Consolas" w:eastAsia="Consolas" w:hAnsi="Consolas" w:cs="Consolas"/>
          <w:spacing w:val="-2"/>
          <w:w w:val="99"/>
        </w:rPr>
        <w:t>i</w:t>
      </w:r>
      <w:r>
        <w:rPr>
          <w:rFonts w:ascii="Consolas" w:eastAsia="Consolas" w:hAnsi="Consolas" w:cs="Consolas"/>
          <w:spacing w:val="1"/>
          <w:w w:val="99"/>
        </w:rPr>
        <w:t>n</w:t>
      </w:r>
      <w:r>
        <w:rPr>
          <w:rFonts w:ascii="Consolas" w:eastAsia="Consolas" w:hAnsi="Consolas" w:cs="Consolas"/>
          <w:spacing w:val="3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</w:t>
      </w:r>
      <w:proofErr w:type="spellStart"/>
      <w:r>
        <w:rPr>
          <w:rFonts w:ascii="Consolas" w:eastAsia="Consolas" w:hAnsi="Consolas" w:cs="Consolas"/>
          <w:spacing w:val="2"/>
          <w:w w:val="99"/>
        </w:rPr>
        <w:t>i</w:t>
      </w:r>
      <w:r>
        <w:rPr>
          <w:rFonts w:ascii="Consolas" w:eastAsia="Consolas" w:hAnsi="Consolas" w:cs="Consolas"/>
          <w:spacing w:val="-2"/>
          <w:w w:val="99"/>
        </w:rPr>
        <w:t>n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e</w:t>
      </w:r>
      <w:r>
        <w:rPr>
          <w:rFonts w:ascii="Consolas" w:eastAsia="Consolas" w:hAnsi="Consolas" w:cs="Consolas"/>
          <w:spacing w:val="-2"/>
          <w:w w:val="99"/>
        </w:rPr>
        <w:t>g</w:t>
      </w:r>
      <w:r>
        <w:rPr>
          <w:rFonts w:ascii="Consolas" w:eastAsia="Consolas" w:hAnsi="Consolas" w:cs="Consolas"/>
          <w:spacing w:val="1"/>
          <w:w w:val="99"/>
        </w:rPr>
        <w:t>er</w:t>
      </w:r>
      <w:r>
        <w:rPr>
          <w:rFonts w:ascii="Consolas" w:eastAsia="Consolas" w:hAnsi="Consolas" w:cs="Consolas"/>
          <w:w w:val="99"/>
        </w:rPr>
        <w:t>A</w:t>
      </w:r>
      <w:proofErr w:type="spellEnd"/>
      <w:r>
        <w:rPr>
          <w:rFonts w:ascii="Consolas" w:eastAsia="Consolas" w:hAnsi="Consolas" w:cs="Consolas"/>
          <w:spacing w:val="-29"/>
          <w:w w:val="99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711AD8EE" w14:textId="77777777" w:rsidR="007F7D9E" w:rsidRDefault="00431B02">
      <w:pPr>
        <w:spacing w:line="220" w:lineRule="exact"/>
        <w:ind w:left="24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14:paraId="2E011A46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  <w:sectPr w:rsidR="007F7D9E">
          <w:type w:val="continuous"/>
          <w:pgSz w:w="12240" w:h="15840"/>
          <w:pgMar w:top="1480" w:right="1200" w:bottom="0" w:left="1220" w:header="720" w:footer="720" w:gutter="0"/>
          <w:cols w:space="720"/>
        </w:sect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1"/>
        </w:rPr>
        <w:t>2</w:t>
      </w:r>
      <w:r>
        <w:rPr>
          <w:rFonts w:ascii="Consolas" w:eastAsia="Consolas" w:hAnsi="Consolas" w:cs="Consolas"/>
        </w:rPr>
        <w:t>:</w:t>
      </w:r>
    </w:p>
    <w:p w14:paraId="7B59CAEA" w14:textId="77777777" w:rsidR="007F7D9E" w:rsidRDefault="007F7D9E">
      <w:pPr>
        <w:spacing w:line="200" w:lineRule="exact"/>
      </w:pPr>
    </w:p>
    <w:p w14:paraId="3ECA6AE5" w14:textId="77777777" w:rsidR="007F7D9E" w:rsidRDefault="007F7D9E">
      <w:pPr>
        <w:spacing w:before="12" w:line="240" w:lineRule="exact"/>
        <w:rPr>
          <w:sz w:val="24"/>
          <w:szCs w:val="24"/>
        </w:rPr>
      </w:pPr>
    </w:p>
    <w:p w14:paraId="76739EA4" w14:textId="77777777" w:rsidR="007F7D9E" w:rsidRDefault="00431B02">
      <w:pPr>
        <w:spacing w:before="24"/>
        <w:ind w:left="2421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  <w:w w:val="99"/>
        </w:rPr>
        <w:t>C</w:t>
      </w:r>
      <w:r>
        <w:rPr>
          <w:rFonts w:ascii="Consolas" w:eastAsia="Consolas" w:hAnsi="Consolas" w:cs="Consolas"/>
          <w:spacing w:val="-1"/>
          <w:w w:val="99"/>
        </w:rPr>
        <w:t>o</w:t>
      </w:r>
      <w:r>
        <w:rPr>
          <w:rFonts w:ascii="Consolas" w:eastAsia="Consolas" w:hAnsi="Consolas" w:cs="Consolas"/>
          <w:spacing w:val="1"/>
          <w:w w:val="99"/>
        </w:rPr>
        <w:t>nsol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.</w:t>
      </w:r>
      <w:r>
        <w:rPr>
          <w:rFonts w:ascii="Consolas" w:eastAsia="Consolas" w:hAnsi="Consolas" w:cs="Consolas"/>
          <w:spacing w:val="2"/>
          <w:w w:val="99"/>
        </w:rPr>
        <w:t>W</w:t>
      </w:r>
      <w:r>
        <w:rPr>
          <w:rFonts w:ascii="Consolas" w:eastAsia="Consolas" w:hAnsi="Consolas" w:cs="Consolas"/>
          <w:spacing w:val="-2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e</w:t>
      </w:r>
      <w:r>
        <w:rPr>
          <w:rFonts w:ascii="Consolas" w:eastAsia="Consolas" w:hAnsi="Consolas" w:cs="Consolas"/>
          <w:spacing w:val="2"/>
          <w:w w:val="99"/>
        </w:rPr>
        <w:t>L</w:t>
      </w:r>
      <w:r>
        <w:rPr>
          <w:rFonts w:ascii="Consolas" w:eastAsia="Consolas" w:hAnsi="Consolas" w:cs="Consolas"/>
          <w:spacing w:val="-2"/>
          <w:w w:val="99"/>
        </w:rPr>
        <w:t>i</w:t>
      </w:r>
      <w:r>
        <w:rPr>
          <w:rFonts w:ascii="Consolas" w:eastAsia="Consolas" w:hAnsi="Consolas" w:cs="Consolas"/>
          <w:spacing w:val="1"/>
          <w:w w:val="99"/>
        </w:rPr>
        <w:t>n</w:t>
      </w:r>
      <w:r>
        <w:rPr>
          <w:rFonts w:ascii="Consolas" w:eastAsia="Consolas" w:hAnsi="Consolas" w:cs="Consolas"/>
          <w:spacing w:val="3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</w:t>
      </w:r>
      <w:proofErr w:type="spellStart"/>
      <w:r>
        <w:rPr>
          <w:rFonts w:ascii="Consolas" w:eastAsia="Consolas" w:hAnsi="Consolas" w:cs="Consolas"/>
          <w:spacing w:val="2"/>
          <w:w w:val="99"/>
        </w:rPr>
        <w:t>i</w:t>
      </w:r>
      <w:r>
        <w:rPr>
          <w:rFonts w:ascii="Consolas" w:eastAsia="Consolas" w:hAnsi="Consolas" w:cs="Consolas"/>
          <w:spacing w:val="-2"/>
          <w:w w:val="99"/>
        </w:rPr>
        <w:t>n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e</w:t>
      </w:r>
      <w:r>
        <w:rPr>
          <w:rFonts w:ascii="Consolas" w:eastAsia="Consolas" w:hAnsi="Consolas" w:cs="Consolas"/>
          <w:spacing w:val="-2"/>
          <w:w w:val="99"/>
        </w:rPr>
        <w:t>g</w:t>
      </w:r>
      <w:r>
        <w:rPr>
          <w:rFonts w:ascii="Consolas" w:eastAsia="Consolas" w:hAnsi="Consolas" w:cs="Consolas"/>
          <w:spacing w:val="1"/>
          <w:w w:val="99"/>
        </w:rPr>
        <w:t>er</w:t>
      </w:r>
      <w:r>
        <w:rPr>
          <w:rFonts w:ascii="Consolas" w:eastAsia="Consolas" w:hAnsi="Consolas" w:cs="Consolas"/>
          <w:w w:val="99"/>
        </w:rPr>
        <w:t>A</w:t>
      </w:r>
      <w:proofErr w:type="spellEnd"/>
      <w:r>
        <w:rPr>
          <w:rFonts w:ascii="Consolas" w:eastAsia="Consolas" w:hAnsi="Consolas" w:cs="Consolas"/>
          <w:spacing w:val="-29"/>
          <w:w w:val="99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4C99F669" w14:textId="77777777" w:rsidR="007F7D9E" w:rsidRDefault="00431B02">
      <w:pPr>
        <w:spacing w:line="220" w:lineRule="exact"/>
        <w:ind w:left="24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  <w:spacing w:val="-1"/>
        </w:rPr>
        <w:t>/</w:t>
      </w:r>
      <w:proofErr w:type="spellStart"/>
      <w:r>
        <w:rPr>
          <w:rFonts w:ascii="Consolas" w:eastAsia="Consolas" w:hAnsi="Consolas" w:cs="Consolas"/>
          <w:spacing w:val="1"/>
        </w:rPr>
        <w:t>got</w:t>
      </w:r>
      <w:r>
        <w:rPr>
          <w:rFonts w:ascii="Consolas" w:eastAsia="Consolas" w:hAnsi="Consolas" w:cs="Consolas"/>
        </w:rPr>
        <w:t>o</w:t>
      </w:r>
      <w:proofErr w:type="spellEnd"/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;</w:t>
      </w:r>
    </w:p>
    <w:p w14:paraId="498EE54C" w14:textId="77777777" w:rsidR="007F7D9E" w:rsidRDefault="00431B02">
      <w:pPr>
        <w:spacing w:line="220" w:lineRule="exact"/>
        <w:ind w:left="24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14:paraId="09FF7592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1"/>
        </w:rPr>
        <w:t>3</w:t>
      </w:r>
      <w:r>
        <w:rPr>
          <w:rFonts w:ascii="Consolas" w:eastAsia="Consolas" w:hAnsi="Consolas" w:cs="Consolas"/>
        </w:rPr>
        <w:t>:</w:t>
      </w:r>
    </w:p>
    <w:p w14:paraId="284E172A" w14:textId="77777777" w:rsidR="007F7D9E" w:rsidRDefault="00431B02">
      <w:pPr>
        <w:spacing w:line="220" w:lineRule="exact"/>
        <w:ind w:left="2421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  <w:w w:val="99"/>
        </w:rPr>
        <w:t>C</w:t>
      </w:r>
      <w:r>
        <w:rPr>
          <w:rFonts w:ascii="Consolas" w:eastAsia="Consolas" w:hAnsi="Consolas" w:cs="Consolas"/>
          <w:spacing w:val="-1"/>
          <w:w w:val="99"/>
        </w:rPr>
        <w:t>o</w:t>
      </w:r>
      <w:r>
        <w:rPr>
          <w:rFonts w:ascii="Consolas" w:eastAsia="Consolas" w:hAnsi="Consolas" w:cs="Consolas"/>
          <w:spacing w:val="1"/>
          <w:w w:val="99"/>
        </w:rPr>
        <w:t>nsol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.</w:t>
      </w:r>
      <w:r>
        <w:rPr>
          <w:rFonts w:ascii="Consolas" w:eastAsia="Consolas" w:hAnsi="Consolas" w:cs="Consolas"/>
          <w:spacing w:val="2"/>
          <w:w w:val="99"/>
        </w:rPr>
        <w:t>W</w:t>
      </w:r>
      <w:r>
        <w:rPr>
          <w:rFonts w:ascii="Consolas" w:eastAsia="Consolas" w:hAnsi="Consolas" w:cs="Consolas"/>
          <w:spacing w:val="-2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e</w:t>
      </w:r>
      <w:r>
        <w:rPr>
          <w:rFonts w:ascii="Consolas" w:eastAsia="Consolas" w:hAnsi="Consolas" w:cs="Consolas"/>
          <w:spacing w:val="2"/>
          <w:w w:val="99"/>
        </w:rPr>
        <w:t>L</w:t>
      </w:r>
      <w:r>
        <w:rPr>
          <w:rFonts w:ascii="Consolas" w:eastAsia="Consolas" w:hAnsi="Consolas" w:cs="Consolas"/>
          <w:spacing w:val="-2"/>
          <w:w w:val="99"/>
        </w:rPr>
        <w:t>i</w:t>
      </w:r>
      <w:r>
        <w:rPr>
          <w:rFonts w:ascii="Consolas" w:eastAsia="Consolas" w:hAnsi="Consolas" w:cs="Consolas"/>
          <w:spacing w:val="1"/>
          <w:w w:val="99"/>
        </w:rPr>
        <w:t>n</w:t>
      </w:r>
      <w:r>
        <w:rPr>
          <w:rFonts w:ascii="Consolas" w:eastAsia="Consolas" w:hAnsi="Consolas" w:cs="Consolas"/>
          <w:spacing w:val="3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</w:t>
      </w:r>
      <w:proofErr w:type="spellStart"/>
      <w:r>
        <w:rPr>
          <w:rFonts w:ascii="Consolas" w:eastAsia="Consolas" w:hAnsi="Consolas" w:cs="Consolas"/>
          <w:spacing w:val="2"/>
          <w:w w:val="99"/>
        </w:rPr>
        <w:t>i</w:t>
      </w:r>
      <w:r>
        <w:rPr>
          <w:rFonts w:ascii="Consolas" w:eastAsia="Consolas" w:hAnsi="Consolas" w:cs="Consolas"/>
          <w:spacing w:val="-2"/>
          <w:w w:val="99"/>
        </w:rPr>
        <w:t>n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e</w:t>
      </w:r>
      <w:r>
        <w:rPr>
          <w:rFonts w:ascii="Consolas" w:eastAsia="Consolas" w:hAnsi="Consolas" w:cs="Consolas"/>
          <w:spacing w:val="-2"/>
          <w:w w:val="99"/>
        </w:rPr>
        <w:t>g</w:t>
      </w:r>
      <w:r>
        <w:rPr>
          <w:rFonts w:ascii="Consolas" w:eastAsia="Consolas" w:hAnsi="Consolas" w:cs="Consolas"/>
          <w:spacing w:val="1"/>
          <w:w w:val="99"/>
        </w:rPr>
        <w:t>er</w:t>
      </w:r>
      <w:r>
        <w:rPr>
          <w:rFonts w:ascii="Consolas" w:eastAsia="Consolas" w:hAnsi="Consolas" w:cs="Consolas"/>
          <w:w w:val="99"/>
        </w:rPr>
        <w:t>A</w:t>
      </w:r>
      <w:proofErr w:type="spellEnd"/>
      <w:r>
        <w:rPr>
          <w:rFonts w:ascii="Consolas" w:eastAsia="Consolas" w:hAnsi="Consolas" w:cs="Consolas"/>
          <w:spacing w:val="-29"/>
          <w:w w:val="99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56DB77C7" w14:textId="77777777" w:rsidR="007F7D9E" w:rsidRDefault="00431B02">
      <w:pPr>
        <w:spacing w:line="220" w:lineRule="exact"/>
        <w:ind w:left="24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14:paraId="3C8EFF1C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au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:</w:t>
      </w:r>
    </w:p>
    <w:p w14:paraId="54DDABA3" w14:textId="77777777" w:rsidR="007F7D9E" w:rsidRDefault="00431B02">
      <w:pPr>
        <w:spacing w:line="220" w:lineRule="exact"/>
        <w:ind w:left="2421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  <w:w w:val="99"/>
        </w:rPr>
        <w:t>C</w:t>
      </w:r>
      <w:r>
        <w:rPr>
          <w:rFonts w:ascii="Consolas" w:eastAsia="Consolas" w:hAnsi="Consolas" w:cs="Consolas"/>
          <w:spacing w:val="-1"/>
          <w:w w:val="99"/>
        </w:rPr>
        <w:t>o</w:t>
      </w:r>
      <w:r>
        <w:rPr>
          <w:rFonts w:ascii="Consolas" w:eastAsia="Consolas" w:hAnsi="Consolas" w:cs="Consolas"/>
          <w:spacing w:val="1"/>
          <w:w w:val="99"/>
        </w:rPr>
        <w:t>nsol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.</w:t>
      </w:r>
      <w:r>
        <w:rPr>
          <w:rFonts w:ascii="Consolas" w:eastAsia="Consolas" w:hAnsi="Consolas" w:cs="Consolas"/>
          <w:spacing w:val="2"/>
          <w:w w:val="99"/>
        </w:rPr>
        <w:t>W</w:t>
      </w:r>
      <w:r>
        <w:rPr>
          <w:rFonts w:ascii="Consolas" w:eastAsia="Consolas" w:hAnsi="Consolas" w:cs="Consolas"/>
          <w:spacing w:val="-2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e</w:t>
      </w:r>
      <w:r>
        <w:rPr>
          <w:rFonts w:ascii="Consolas" w:eastAsia="Consolas" w:hAnsi="Consolas" w:cs="Consolas"/>
          <w:spacing w:val="2"/>
          <w:w w:val="99"/>
        </w:rPr>
        <w:t>L</w:t>
      </w:r>
      <w:r>
        <w:rPr>
          <w:rFonts w:ascii="Consolas" w:eastAsia="Consolas" w:hAnsi="Consolas" w:cs="Consolas"/>
          <w:spacing w:val="-2"/>
          <w:w w:val="99"/>
        </w:rPr>
        <w:t>i</w:t>
      </w:r>
      <w:r>
        <w:rPr>
          <w:rFonts w:ascii="Consolas" w:eastAsia="Consolas" w:hAnsi="Consolas" w:cs="Consolas"/>
          <w:spacing w:val="1"/>
          <w:w w:val="99"/>
        </w:rPr>
        <w:t>n</w:t>
      </w:r>
      <w:r>
        <w:rPr>
          <w:rFonts w:ascii="Consolas" w:eastAsia="Consolas" w:hAnsi="Consolas" w:cs="Consolas"/>
          <w:spacing w:val="3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</w:t>
      </w:r>
      <w:proofErr w:type="spellStart"/>
      <w:r>
        <w:rPr>
          <w:rFonts w:ascii="Consolas" w:eastAsia="Consolas" w:hAnsi="Consolas" w:cs="Consolas"/>
          <w:spacing w:val="2"/>
          <w:w w:val="99"/>
        </w:rPr>
        <w:t>i</w:t>
      </w:r>
      <w:r>
        <w:rPr>
          <w:rFonts w:ascii="Consolas" w:eastAsia="Consolas" w:hAnsi="Consolas" w:cs="Consolas"/>
          <w:spacing w:val="-2"/>
          <w:w w:val="99"/>
        </w:rPr>
        <w:t>n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e</w:t>
      </w:r>
      <w:r>
        <w:rPr>
          <w:rFonts w:ascii="Consolas" w:eastAsia="Consolas" w:hAnsi="Consolas" w:cs="Consolas"/>
          <w:spacing w:val="-2"/>
          <w:w w:val="99"/>
        </w:rPr>
        <w:t>g</w:t>
      </w:r>
      <w:r>
        <w:rPr>
          <w:rFonts w:ascii="Consolas" w:eastAsia="Consolas" w:hAnsi="Consolas" w:cs="Consolas"/>
          <w:spacing w:val="1"/>
          <w:w w:val="99"/>
        </w:rPr>
        <w:t>er</w:t>
      </w:r>
      <w:r>
        <w:rPr>
          <w:rFonts w:ascii="Consolas" w:eastAsia="Consolas" w:hAnsi="Consolas" w:cs="Consolas"/>
          <w:w w:val="99"/>
        </w:rPr>
        <w:t>A</w:t>
      </w:r>
      <w:proofErr w:type="spellEnd"/>
      <w:r>
        <w:rPr>
          <w:rFonts w:ascii="Consolas" w:eastAsia="Consolas" w:hAnsi="Consolas" w:cs="Consolas"/>
          <w:spacing w:val="-29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n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570E7D95" w14:textId="77777777" w:rsidR="007F7D9E" w:rsidRDefault="00431B02">
      <w:pPr>
        <w:spacing w:before="1"/>
        <w:ind w:left="24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14:paraId="61F49026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E4AE588" w14:textId="77777777" w:rsidR="007F7D9E" w:rsidRDefault="007F7D9E">
      <w:pPr>
        <w:spacing w:line="200" w:lineRule="exact"/>
      </w:pPr>
    </w:p>
    <w:p w14:paraId="1A54898B" w14:textId="77777777" w:rsidR="007F7D9E" w:rsidRDefault="007F7D9E">
      <w:pPr>
        <w:spacing w:before="18" w:line="220" w:lineRule="exact"/>
        <w:rPr>
          <w:sz w:val="22"/>
          <w:szCs w:val="22"/>
        </w:rPr>
      </w:pPr>
    </w:p>
    <w:p w14:paraId="382D6C25" w14:textId="77777777" w:rsidR="007F7D9E" w:rsidRDefault="00431B02">
      <w:pPr>
        <w:spacing w:before="24"/>
        <w:ind w:left="165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//Loo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spacing w:val="1"/>
        </w:rPr>
        <w:t xml:space="preserve"> 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e</w:t>
      </w:r>
      <w:r>
        <w:rPr>
          <w:rFonts w:ascii="Consolas" w:eastAsia="Consolas" w:hAnsi="Consolas" w:cs="Consolas"/>
          <w:spacing w:val="1"/>
        </w:rPr>
        <w:t>xplore</w:t>
      </w:r>
      <w:r>
        <w:rPr>
          <w:rFonts w:ascii="Consolas" w:eastAsia="Consolas" w:hAnsi="Consolas" w:cs="Consolas"/>
        </w:rPr>
        <w:t>d</w:t>
      </w:r>
    </w:p>
    <w:p w14:paraId="419A8854" w14:textId="77777777" w:rsidR="007F7D9E" w:rsidRDefault="00431B02">
      <w:pPr>
        <w:spacing w:line="220" w:lineRule="exact"/>
        <w:ind w:left="165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//jum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men</w:t>
      </w:r>
      <w:r>
        <w:rPr>
          <w:rFonts w:ascii="Consolas" w:eastAsia="Consolas" w:hAnsi="Consolas" w:cs="Consolas"/>
          <w:spacing w:val="2"/>
        </w:rPr>
        <w:t>t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2"/>
        </w:rPr>
        <w:t xml:space="preserve"> </w:t>
      </w:r>
      <w:proofErr w:type="spellStart"/>
      <w:r>
        <w:rPr>
          <w:rFonts w:ascii="Consolas" w:eastAsia="Consolas" w:hAnsi="Consolas" w:cs="Consolas"/>
          <w:spacing w:val="3"/>
        </w:rPr>
        <w:t>g</w:t>
      </w:r>
      <w:r>
        <w:rPr>
          <w:rFonts w:ascii="Consolas" w:eastAsia="Consolas" w:hAnsi="Consolas" w:cs="Consolas"/>
          <w:spacing w:val="1"/>
        </w:rPr>
        <w:t>oto</w:t>
      </w:r>
      <w:proofErr w:type="spellEnd"/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bre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k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contin</w:t>
      </w:r>
      <w:r>
        <w:rPr>
          <w:rFonts w:ascii="Consolas" w:eastAsia="Consolas" w:hAnsi="Consolas" w:cs="Consolas"/>
          <w:spacing w:val="2"/>
        </w:rPr>
        <w:t>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retur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-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expl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</w:rPr>
        <w:t>d</w:t>
      </w:r>
    </w:p>
    <w:p w14:paraId="606CE3E4" w14:textId="77777777" w:rsidR="007F7D9E" w:rsidRDefault="007F7D9E">
      <w:pPr>
        <w:spacing w:before="10" w:line="220" w:lineRule="exact"/>
        <w:rPr>
          <w:sz w:val="22"/>
          <w:szCs w:val="22"/>
        </w:rPr>
      </w:pPr>
    </w:p>
    <w:p w14:paraId="4C6F98D0" w14:textId="77777777" w:rsidR="007F7D9E" w:rsidRDefault="00431B02">
      <w:pPr>
        <w:ind w:left="165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//Enu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</w:rPr>
        <w:t>s</w:t>
      </w:r>
    </w:p>
    <w:p w14:paraId="70464E7C" w14:textId="77777777" w:rsidR="007F7D9E" w:rsidRDefault="00431B02">
      <w:pPr>
        <w:spacing w:line="260" w:lineRule="exact"/>
        <w:ind w:left="1651"/>
        <w:rPr>
          <w:rFonts w:ascii="Calibri" w:eastAsia="Calibri" w:hAnsi="Calibri" w:cs="Calibri"/>
          <w:sz w:val="22"/>
          <w:szCs w:val="22"/>
        </w:rPr>
      </w:pPr>
      <w:r>
        <w:rPr>
          <w:rFonts w:ascii="Consolas" w:eastAsia="Consolas" w:hAnsi="Consolas" w:cs="Consolas"/>
          <w:spacing w:val="1"/>
          <w:position w:val="1"/>
        </w:rPr>
        <w:t>//A</w:t>
      </w:r>
      <w:r>
        <w:rPr>
          <w:rFonts w:ascii="Consolas" w:eastAsia="Consolas" w:hAnsi="Consolas" w:cs="Consolas"/>
          <w:position w:val="1"/>
        </w:rPr>
        <w:t>n</w:t>
      </w:r>
      <w:r>
        <w:rPr>
          <w:rFonts w:ascii="Consolas" w:eastAsia="Consolas" w:hAnsi="Consolas" w:cs="Consolas"/>
          <w:spacing w:val="-7"/>
          <w:position w:val="1"/>
        </w:rPr>
        <w:t xml:space="preserve"> </w:t>
      </w:r>
      <w:r>
        <w:rPr>
          <w:rFonts w:ascii="Consolas" w:eastAsia="Consolas" w:hAnsi="Consolas" w:cs="Consolas"/>
          <w:spacing w:val="-2"/>
          <w:position w:val="1"/>
        </w:rPr>
        <w:t>e</w:t>
      </w:r>
      <w:r>
        <w:rPr>
          <w:rFonts w:ascii="Consolas" w:eastAsia="Consolas" w:hAnsi="Consolas" w:cs="Consolas"/>
          <w:spacing w:val="1"/>
          <w:position w:val="1"/>
        </w:rPr>
        <w:t>nu</w:t>
      </w:r>
      <w:r>
        <w:rPr>
          <w:rFonts w:ascii="Consolas" w:eastAsia="Consolas" w:hAnsi="Consolas" w:cs="Consolas"/>
          <w:spacing w:val="-1"/>
          <w:position w:val="1"/>
        </w:rPr>
        <w:t>m</w:t>
      </w:r>
      <w:r>
        <w:rPr>
          <w:rFonts w:ascii="Consolas" w:eastAsia="Consolas" w:hAnsi="Consolas" w:cs="Consolas"/>
          <w:spacing w:val="3"/>
          <w:position w:val="1"/>
        </w:rPr>
        <w:t>e</w:t>
      </w:r>
      <w:r>
        <w:rPr>
          <w:rFonts w:ascii="Consolas" w:eastAsia="Consolas" w:hAnsi="Consolas" w:cs="Consolas"/>
          <w:spacing w:val="1"/>
          <w:position w:val="1"/>
        </w:rPr>
        <w:t>ra</w:t>
      </w:r>
      <w:r>
        <w:rPr>
          <w:rFonts w:ascii="Consolas" w:eastAsia="Consolas" w:hAnsi="Consolas" w:cs="Consolas"/>
          <w:spacing w:val="6"/>
          <w:position w:val="1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s a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se</w:t>
      </w:r>
      <w:r>
        <w:rPr>
          <w:rFonts w:ascii="Calibri" w:eastAsia="Calibri" w:hAnsi="Calibri" w:cs="Calibri"/>
          <w:position w:val="1"/>
          <w:sz w:val="22"/>
          <w:szCs w:val="22"/>
        </w:rPr>
        <w:t>r-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in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ty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e.</w:t>
      </w:r>
    </w:p>
    <w:p w14:paraId="543DCC9A" w14:textId="77777777" w:rsidR="007F7D9E" w:rsidRDefault="00431B02">
      <w:pPr>
        <w:spacing w:line="220" w:lineRule="exact"/>
        <w:ind w:left="165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//Ben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f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:</w:t>
      </w:r>
    </w:p>
    <w:p w14:paraId="61DF1CF7" w14:textId="77777777" w:rsidR="007F7D9E" w:rsidRDefault="00431B02">
      <w:pPr>
        <w:spacing w:before="1"/>
        <w:ind w:left="16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proofErr w:type="gramStart"/>
      <w:r>
        <w:rPr>
          <w:rFonts w:ascii="Consolas" w:eastAsia="Consolas" w:hAnsi="Consolas" w:cs="Consolas"/>
          <w:spacing w:val="1"/>
        </w:rPr>
        <w:t>1.A</w:t>
      </w:r>
      <w:r>
        <w:rPr>
          <w:rFonts w:ascii="Consolas" w:eastAsia="Consolas" w:hAnsi="Consolas" w:cs="Consolas"/>
        </w:rPr>
        <w:t>s</w:t>
      </w:r>
      <w:proofErr w:type="gramEnd"/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2"/>
        </w:rPr>
        <w:t>i</w:t>
      </w:r>
      <w:r>
        <w:rPr>
          <w:rFonts w:ascii="Consolas" w:eastAsia="Consolas" w:hAnsi="Consolas" w:cs="Consolas"/>
          <w:spacing w:val="1"/>
        </w:rPr>
        <w:t>oned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9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nu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erati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mak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cod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easie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 xml:space="preserve">o 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aintai</w:t>
      </w:r>
      <w:r>
        <w:rPr>
          <w:rFonts w:ascii="Consolas" w:eastAsia="Consolas" w:hAnsi="Consolas" w:cs="Consolas"/>
        </w:rPr>
        <w:t>n</w:t>
      </w:r>
    </w:p>
    <w:p w14:paraId="47671495" w14:textId="77777777" w:rsidR="007F7D9E" w:rsidRDefault="00431B02">
      <w:pPr>
        <w:spacing w:line="260" w:lineRule="exact"/>
        <w:ind w:left="16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//</w:t>
      </w:r>
      <w:proofErr w:type="gramStart"/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position w:val="1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proofErr w:type="gramEnd"/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you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clea</w:t>
      </w:r>
      <w:r>
        <w:rPr>
          <w:rFonts w:ascii="Calibri" w:eastAsia="Calibri" w:hAnsi="Calibri" w:cs="Calibri"/>
          <w:spacing w:val="-5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wing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yo</w:t>
      </w:r>
      <w:r>
        <w:rPr>
          <w:rFonts w:ascii="Calibri" w:eastAsia="Calibri" w:hAnsi="Calibri" w:cs="Calibri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5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o  </w:t>
      </w:r>
      <w:r>
        <w:rPr>
          <w:rFonts w:ascii="Calibri" w:eastAsia="Calibri" w:hAnsi="Calibri" w:cs="Calibri"/>
          <w:spacing w:val="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5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es</w:t>
      </w:r>
    </w:p>
    <w:p w14:paraId="588D84B3" w14:textId="77777777" w:rsidR="007F7D9E" w:rsidRDefault="00431B02">
      <w:pPr>
        <w:ind w:left="16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</w:p>
    <w:p w14:paraId="4828A86F" w14:textId="77777777" w:rsidR="007F7D9E" w:rsidRDefault="00431B02">
      <w:pPr>
        <w:spacing w:line="220" w:lineRule="exact"/>
        <w:ind w:left="17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proofErr w:type="gramStart"/>
      <w:r>
        <w:rPr>
          <w:rFonts w:ascii="Consolas" w:eastAsia="Consolas" w:hAnsi="Consolas" w:cs="Consolas"/>
          <w:spacing w:val="1"/>
        </w:rPr>
        <w:t>3.E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2"/>
        </w:rPr>
        <w:t>u</w:t>
      </w:r>
      <w:r>
        <w:rPr>
          <w:rFonts w:ascii="Consolas" w:eastAsia="Consolas" w:hAnsi="Consolas" w:cs="Consolas"/>
          <w:spacing w:val="1"/>
        </w:rPr>
        <w:t>mera</w:t>
      </w:r>
      <w:r>
        <w:rPr>
          <w:rFonts w:ascii="Consolas" w:eastAsia="Consolas" w:hAnsi="Consolas" w:cs="Consolas"/>
          <w:spacing w:val="2"/>
        </w:rPr>
        <w:t>t</w:t>
      </w:r>
      <w:r>
        <w:rPr>
          <w:rFonts w:ascii="Consolas" w:eastAsia="Consolas" w:hAnsi="Consolas" w:cs="Consolas"/>
          <w:spacing w:val="1"/>
        </w:rPr>
        <w:t>ion</w:t>
      </w:r>
      <w:r>
        <w:rPr>
          <w:rFonts w:ascii="Consolas" w:eastAsia="Consolas" w:hAnsi="Consolas" w:cs="Consolas"/>
        </w:rPr>
        <w:t>s</w:t>
      </w:r>
      <w:proofErr w:type="gramEnd"/>
      <w:r>
        <w:rPr>
          <w:rFonts w:ascii="Consolas" w:eastAsia="Consolas" w:hAnsi="Consolas" w:cs="Consolas"/>
          <w:spacing w:val="-33"/>
        </w:rPr>
        <w:t xml:space="preserve"> </w:t>
      </w:r>
      <w:r>
        <w:rPr>
          <w:rFonts w:ascii="Consolas" w:eastAsia="Consolas" w:hAnsi="Consolas" w:cs="Consolas"/>
          <w:spacing w:val="1"/>
        </w:rPr>
        <w:t>mak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cod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easie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pe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too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Wh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3"/>
        </w:rPr>
        <w:t>y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u</w:t>
      </w:r>
      <w:r>
        <w:rPr>
          <w:rFonts w:ascii="Consolas" w:eastAsia="Consolas" w:hAnsi="Consolas" w:cs="Consolas"/>
          <w:spacing w:val="-2"/>
        </w:rPr>
        <w:t xml:space="preserve"> g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4"/>
        </w:rPr>
        <w:t>t</w:t>
      </w:r>
      <w:r>
        <w:rPr>
          <w:rFonts w:ascii="Consolas" w:eastAsia="Consolas" w:hAnsi="Consolas" w:cs="Consolas"/>
        </w:rPr>
        <w:t>o</w:t>
      </w:r>
    </w:p>
    <w:p w14:paraId="5AD28942" w14:textId="77777777" w:rsidR="007F7D9E" w:rsidRDefault="00431B02">
      <w:pPr>
        <w:spacing w:before="1"/>
        <w:ind w:left="16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assig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1"/>
        </w:rPr>
        <w:t xml:space="preserve"> valu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4"/>
        </w:rPr>
        <w:t>i</w:t>
      </w:r>
      <w:r>
        <w:rPr>
          <w:rFonts w:ascii="Consolas" w:eastAsia="Consolas" w:hAnsi="Consolas" w:cs="Consolas"/>
          <w:spacing w:val="1"/>
        </w:rPr>
        <w:t>nstanc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 xml:space="preserve">f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enumerate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9"/>
        </w:rPr>
        <w:t xml:space="preserve"> </w:t>
      </w:r>
      <w:r>
        <w:rPr>
          <w:rFonts w:ascii="Consolas" w:eastAsia="Consolas" w:hAnsi="Consolas" w:cs="Consolas"/>
          <w:spacing w:val="1"/>
        </w:rPr>
        <w:t>type,</w:t>
      </w:r>
    </w:p>
    <w:p w14:paraId="59E88822" w14:textId="77777777" w:rsidR="007F7D9E" w:rsidRDefault="00431B02">
      <w:pPr>
        <w:spacing w:line="220" w:lineRule="exact"/>
        <w:ind w:left="16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Visu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Stu</w:t>
      </w:r>
      <w:r>
        <w:rPr>
          <w:rFonts w:ascii="Consolas" w:eastAsia="Consolas" w:hAnsi="Consolas" w:cs="Consolas"/>
          <w:spacing w:val="3"/>
        </w:rPr>
        <w:t>d</w:t>
      </w:r>
      <w:r>
        <w:rPr>
          <w:rFonts w:ascii="Consolas" w:eastAsia="Consolas" w:hAnsi="Consolas" w:cs="Consolas"/>
          <w:spacing w:val="2"/>
        </w:rPr>
        <w:t>i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.NE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ID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w</w:t>
      </w:r>
      <w:r>
        <w:rPr>
          <w:rFonts w:ascii="Consolas" w:eastAsia="Consolas" w:hAnsi="Consolas" w:cs="Consolas"/>
          <w:spacing w:val="1"/>
        </w:rPr>
        <w:t>ill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throug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ntell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2"/>
        </w:rPr>
        <w:t>S</w:t>
      </w:r>
      <w:r>
        <w:rPr>
          <w:rFonts w:ascii="Consolas" w:eastAsia="Consolas" w:hAnsi="Consolas" w:cs="Consolas"/>
          <w:spacing w:val="1"/>
        </w:rPr>
        <w:t>ense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po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a </w:t>
      </w:r>
      <w:r>
        <w:rPr>
          <w:rFonts w:ascii="Consolas" w:eastAsia="Consolas" w:hAnsi="Consolas" w:cs="Consolas"/>
          <w:spacing w:val="1"/>
        </w:rPr>
        <w:t>list</w:t>
      </w:r>
    </w:p>
    <w:p w14:paraId="48BB746A" w14:textId="77777777" w:rsidR="007F7D9E" w:rsidRDefault="00431B02">
      <w:pPr>
        <w:spacing w:line="220" w:lineRule="exact"/>
        <w:ind w:left="16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cce</w:t>
      </w:r>
      <w:r>
        <w:rPr>
          <w:rFonts w:ascii="Consolas" w:eastAsia="Consolas" w:hAnsi="Consolas" w:cs="Consolas"/>
          <w:spacing w:val="2"/>
        </w:rPr>
        <w:t>p</w:t>
      </w:r>
      <w:r>
        <w:rPr>
          <w:rFonts w:ascii="Consolas" w:eastAsia="Consolas" w:hAnsi="Consolas" w:cs="Consolas"/>
          <w:spacing w:val="1"/>
        </w:rPr>
        <w:t>tabl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9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alue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110"/>
        </w:rPr>
        <w:t xml:space="preserve">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sa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</w:rPr>
        <w:t>e</w:t>
      </w:r>
    </w:p>
    <w:p w14:paraId="5A6DEE35" w14:textId="77777777" w:rsidR="007F7D9E" w:rsidRDefault="00431B02">
      <w:pPr>
        <w:spacing w:line="231" w:lineRule="auto"/>
        <w:ind w:left="1660" w:right="65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//yo</w:t>
      </w:r>
      <w:r>
        <w:rPr>
          <w:rFonts w:ascii="Consolas" w:eastAsia="Consolas" w:hAnsi="Consolas" w:cs="Consolas"/>
        </w:rPr>
        <w:t>u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som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keystroke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9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emin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yo</w:t>
      </w:r>
      <w:r>
        <w:rPr>
          <w:rFonts w:ascii="Consolas" w:eastAsia="Consolas" w:hAnsi="Consolas" w:cs="Consolas"/>
        </w:rPr>
        <w:t>u</w:t>
      </w:r>
      <w:r>
        <w:rPr>
          <w:rFonts w:ascii="Consolas" w:eastAsia="Consolas" w:hAnsi="Consolas" w:cs="Consolas"/>
          <w:spacing w:val="-2"/>
        </w:rPr>
        <w:t xml:space="preserve"> 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4"/>
        </w:rPr>
        <w:t>w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pos</w:t>
      </w:r>
      <w:r>
        <w:rPr>
          <w:rFonts w:ascii="Consolas" w:eastAsia="Consolas" w:hAnsi="Consolas" w:cs="Consolas"/>
          <w:spacing w:val="2"/>
        </w:rPr>
        <w:t>s</w:t>
      </w:r>
      <w:r>
        <w:rPr>
          <w:rFonts w:ascii="Consolas" w:eastAsia="Consolas" w:hAnsi="Consolas" w:cs="Consolas"/>
          <w:spacing w:val="1"/>
        </w:rPr>
        <w:t>ibl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options are.</w:t>
      </w:r>
    </w:p>
    <w:p w14:paraId="46585014" w14:textId="77777777" w:rsidR="007F7D9E" w:rsidRDefault="007F7D9E">
      <w:pPr>
        <w:spacing w:before="14" w:line="200" w:lineRule="exact"/>
      </w:pPr>
    </w:p>
    <w:p w14:paraId="4504ED87" w14:textId="77777777" w:rsidR="007F7D9E" w:rsidRDefault="00431B02">
      <w:pPr>
        <w:spacing w:before="20" w:line="220" w:lineRule="exact"/>
        <w:ind w:left="1761" w:right="2979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spacing w:val="1"/>
        </w:rPr>
        <w:t>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Greeti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1"/>
        </w:rPr>
        <w:t>g</w:t>
      </w:r>
      <w:proofErr w:type="spellEnd"/>
      <w:r>
        <w:rPr>
          <w:rFonts w:ascii="Consolas" w:eastAsia="Consolas" w:hAnsi="Consolas" w:cs="Consolas"/>
          <w:spacing w:val="1"/>
        </w:rPr>
        <w:t>(</w:t>
      </w:r>
      <w:proofErr w:type="spellStart"/>
      <w:proofErr w:type="gramEnd"/>
      <w:r>
        <w:rPr>
          <w:rFonts w:ascii="Consolas" w:eastAsia="Consolas" w:hAnsi="Consolas" w:cs="Consolas"/>
          <w:spacing w:val="2"/>
        </w:rPr>
        <w:t>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eO</w:t>
      </w:r>
      <w:r>
        <w:rPr>
          <w:rFonts w:ascii="Consolas" w:eastAsia="Consolas" w:hAnsi="Consolas" w:cs="Consolas"/>
          <w:spacing w:val="2"/>
        </w:rPr>
        <w:t>f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3"/>
        </w:rPr>
        <w:t>a</w:t>
      </w:r>
      <w:r>
        <w:rPr>
          <w:rFonts w:ascii="Consolas" w:eastAsia="Consolas" w:hAnsi="Consolas" w:cs="Consolas"/>
          <w:spacing w:val="1"/>
        </w:rPr>
        <w:t>y.M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ning</w:t>
      </w:r>
      <w:proofErr w:type="spellEnd"/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  <w:spacing w:val="1"/>
          <w:w w:val="99"/>
        </w:rPr>
        <w:t>Cons</w:t>
      </w:r>
      <w:r>
        <w:rPr>
          <w:rFonts w:ascii="Consolas" w:eastAsia="Consolas" w:hAnsi="Consolas" w:cs="Consolas"/>
          <w:spacing w:val="-2"/>
          <w:w w:val="99"/>
        </w:rPr>
        <w:t>o</w:t>
      </w:r>
      <w:r>
        <w:rPr>
          <w:rFonts w:ascii="Consolas" w:eastAsia="Consolas" w:hAnsi="Consolas" w:cs="Consolas"/>
          <w:spacing w:val="1"/>
          <w:w w:val="99"/>
        </w:rPr>
        <w:t>le.Wri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eL</w:t>
      </w:r>
      <w:r>
        <w:rPr>
          <w:rFonts w:ascii="Consolas" w:eastAsia="Consolas" w:hAnsi="Consolas" w:cs="Consolas"/>
          <w:spacing w:val="2"/>
          <w:w w:val="99"/>
        </w:rPr>
        <w:t>i</w:t>
      </w:r>
      <w:r>
        <w:rPr>
          <w:rFonts w:ascii="Consolas" w:eastAsia="Consolas" w:hAnsi="Consolas" w:cs="Consolas"/>
          <w:spacing w:val="-2"/>
          <w:w w:val="99"/>
        </w:rPr>
        <w:t>n</w:t>
      </w:r>
      <w:r>
        <w:rPr>
          <w:rFonts w:ascii="Consolas" w:eastAsia="Consolas" w:hAnsi="Consolas" w:cs="Consolas"/>
          <w:spacing w:val="3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</w:t>
      </w:r>
      <w:r>
        <w:rPr>
          <w:rFonts w:ascii="Consolas" w:eastAsia="Consolas" w:hAnsi="Consolas" w:cs="Consolas"/>
          <w:spacing w:val="2"/>
          <w:w w:val="99"/>
        </w:rPr>
        <w:t>A</w:t>
      </w:r>
      <w:r>
        <w:rPr>
          <w:rFonts w:ascii="Consolas" w:eastAsia="Consolas" w:hAnsi="Consolas" w:cs="Consolas"/>
          <w:spacing w:val="-2"/>
          <w:w w:val="99"/>
        </w:rPr>
        <w:t>r</w:t>
      </w:r>
      <w:r>
        <w:rPr>
          <w:rFonts w:ascii="Consolas" w:eastAsia="Consolas" w:hAnsi="Consolas" w:cs="Consolas"/>
          <w:spacing w:val="3"/>
          <w:w w:val="99"/>
        </w:rPr>
        <w:t>g</w:t>
      </w:r>
      <w:r>
        <w:rPr>
          <w:rFonts w:ascii="Consolas" w:eastAsia="Consolas" w:hAnsi="Consolas" w:cs="Consolas"/>
          <w:spacing w:val="1"/>
          <w:w w:val="99"/>
        </w:rPr>
        <w:t>ume</w:t>
      </w:r>
      <w:r>
        <w:rPr>
          <w:rFonts w:ascii="Consolas" w:eastAsia="Consolas" w:hAnsi="Consolas" w:cs="Consolas"/>
          <w:spacing w:val="2"/>
          <w:w w:val="99"/>
        </w:rPr>
        <w:t>n</w:t>
      </w:r>
      <w:r>
        <w:rPr>
          <w:rFonts w:ascii="Consolas" w:eastAsia="Consolas" w:hAnsi="Consolas" w:cs="Consolas"/>
          <w:w w:val="99"/>
        </w:rPr>
        <w:t>t</w:t>
      </w:r>
      <w:r>
        <w:rPr>
          <w:rFonts w:ascii="Consolas" w:eastAsia="Consolas" w:hAnsi="Consolas" w:cs="Consolas"/>
          <w:spacing w:val="-29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{0}",</w:t>
      </w:r>
      <w:proofErr w:type="spellStart"/>
      <w:r>
        <w:rPr>
          <w:rFonts w:ascii="Consolas" w:eastAsia="Consolas" w:hAnsi="Consolas" w:cs="Consolas"/>
          <w:spacing w:val="1"/>
        </w:rPr>
        <w:t>args</w:t>
      </w:r>
      <w:proofErr w:type="spellEnd"/>
      <w:r>
        <w:rPr>
          <w:rFonts w:ascii="Consolas" w:eastAsia="Consolas" w:hAnsi="Consolas" w:cs="Consolas"/>
          <w:spacing w:val="1"/>
        </w:rPr>
        <w:t>[1</w:t>
      </w:r>
      <w:r>
        <w:rPr>
          <w:rFonts w:ascii="Consolas" w:eastAsia="Consolas" w:hAnsi="Consolas" w:cs="Consolas"/>
          <w:spacing w:val="3"/>
        </w:rPr>
        <w:t>]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69191AD9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327E9A0" w14:textId="77777777" w:rsidR="007F7D9E" w:rsidRDefault="007F7D9E">
      <w:pPr>
        <w:spacing w:before="3" w:line="200" w:lineRule="exact"/>
      </w:pPr>
    </w:p>
    <w:p w14:paraId="2D3A5D18" w14:textId="77777777" w:rsidR="007F7D9E" w:rsidRDefault="00431B02">
      <w:pPr>
        <w:spacing w:before="24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3"/>
          <w:w w:val="99"/>
        </w:rPr>
        <w:t>i</w:t>
      </w:r>
      <w:r>
        <w:rPr>
          <w:rFonts w:ascii="Consolas" w:eastAsia="Consolas" w:hAnsi="Consolas" w:cs="Consolas"/>
          <w:spacing w:val="1"/>
          <w:w w:val="99"/>
        </w:rPr>
        <w:t>teG</w:t>
      </w:r>
      <w:r>
        <w:rPr>
          <w:rFonts w:ascii="Consolas" w:eastAsia="Consolas" w:hAnsi="Consolas" w:cs="Consolas"/>
          <w:spacing w:val="3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e</w:t>
      </w:r>
      <w:r>
        <w:rPr>
          <w:rFonts w:ascii="Consolas" w:eastAsia="Consolas" w:hAnsi="Consolas" w:cs="Consolas"/>
          <w:spacing w:val="2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ting</w:t>
      </w:r>
      <w:proofErr w:type="spellEnd"/>
      <w:r>
        <w:rPr>
          <w:rFonts w:ascii="Consolas" w:eastAsia="Consolas" w:hAnsi="Consolas" w:cs="Consolas"/>
          <w:spacing w:val="1"/>
          <w:w w:val="99"/>
        </w:rPr>
        <w:t>(</w:t>
      </w:r>
      <w:proofErr w:type="spellStart"/>
      <w:proofErr w:type="gramEnd"/>
      <w:r>
        <w:rPr>
          <w:rFonts w:ascii="Consolas" w:eastAsia="Consolas" w:hAnsi="Consolas" w:cs="Consolas"/>
          <w:spacing w:val="-2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i</w:t>
      </w:r>
      <w:r>
        <w:rPr>
          <w:rFonts w:ascii="Consolas" w:eastAsia="Consolas" w:hAnsi="Consolas" w:cs="Consolas"/>
          <w:spacing w:val="3"/>
          <w:w w:val="99"/>
        </w:rPr>
        <w:t>m</w:t>
      </w:r>
      <w:r>
        <w:rPr>
          <w:rFonts w:ascii="Consolas" w:eastAsia="Consolas" w:hAnsi="Consolas" w:cs="Consolas"/>
          <w:spacing w:val="1"/>
          <w:w w:val="99"/>
        </w:rPr>
        <w:t>eO</w:t>
      </w:r>
      <w:r>
        <w:rPr>
          <w:rFonts w:ascii="Consolas" w:eastAsia="Consolas" w:hAnsi="Consolas" w:cs="Consolas"/>
          <w:spacing w:val="2"/>
          <w:w w:val="99"/>
        </w:rPr>
        <w:t>f</w:t>
      </w:r>
      <w:r>
        <w:rPr>
          <w:rFonts w:ascii="Consolas" w:eastAsia="Consolas" w:hAnsi="Consolas" w:cs="Consolas"/>
          <w:spacing w:val="-2"/>
          <w:w w:val="99"/>
        </w:rPr>
        <w:t>D</w:t>
      </w:r>
      <w:r>
        <w:rPr>
          <w:rFonts w:ascii="Consolas" w:eastAsia="Consolas" w:hAnsi="Consolas" w:cs="Consolas"/>
          <w:spacing w:val="1"/>
          <w:w w:val="99"/>
        </w:rPr>
        <w:t>a</w:t>
      </w:r>
      <w:r>
        <w:rPr>
          <w:rFonts w:ascii="Consolas" w:eastAsia="Consolas" w:hAnsi="Consolas" w:cs="Consolas"/>
          <w:w w:val="99"/>
        </w:rPr>
        <w:t>y</w:t>
      </w:r>
      <w:proofErr w:type="spellEnd"/>
      <w:r>
        <w:rPr>
          <w:rFonts w:ascii="Consolas" w:eastAsia="Consolas" w:hAnsi="Consolas" w:cs="Consolas"/>
          <w:spacing w:val="-24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1"/>
        </w:rPr>
        <w:t>ime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3"/>
        </w:rPr>
        <w:t>D</w:t>
      </w:r>
      <w:r>
        <w:rPr>
          <w:rFonts w:ascii="Consolas" w:eastAsia="Consolas" w:hAnsi="Consolas" w:cs="Consolas"/>
          <w:spacing w:val="1"/>
        </w:rPr>
        <w:t>ay</w:t>
      </w:r>
      <w:proofErr w:type="spellEnd"/>
      <w:r>
        <w:rPr>
          <w:rFonts w:ascii="Consolas" w:eastAsia="Consolas" w:hAnsi="Consolas" w:cs="Consolas"/>
        </w:rPr>
        <w:t>)</w:t>
      </w:r>
    </w:p>
    <w:p w14:paraId="33121D84" w14:textId="77777777" w:rsidR="007F7D9E" w:rsidRDefault="00431B02">
      <w:pPr>
        <w:spacing w:before="1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5903197C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witc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proofErr w:type="spellStart"/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1"/>
        </w:rPr>
        <w:t>fDa</w:t>
      </w:r>
      <w:r>
        <w:rPr>
          <w:rFonts w:ascii="Consolas" w:eastAsia="Consolas" w:hAnsi="Consolas" w:cs="Consolas"/>
          <w:spacing w:val="2"/>
        </w:rPr>
        <w:t>y</w:t>
      </w:r>
      <w:proofErr w:type="spellEnd"/>
      <w:r>
        <w:rPr>
          <w:rFonts w:ascii="Consolas" w:eastAsia="Consolas" w:hAnsi="Consolas" w:cs="Consolas"/>
        </w:rPr>
        <w:t>)</w:t>
      </w:r>
    </w:p>
    <w:p w14:paraId="66F57D4A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72D47884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proofErr w:type="spellStart"/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ime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1"/>
        </w:rPr>
        <w:t>fD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Mo</w:t>
      </w:r>
      <w:r>
        <w:rPr>
          <w:rFonts w:ascii="Consolas" w:eastAsia="Consolas" w:hAnsi="Consolas" w:cs="Consolas"/>
          <w:spacing w:val="2"/>
        </w:rPr>
        <w:t>r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4"/>
        </w:rPr>
        <w:t>g</w:t>
      </w:r>
      <w:proofErr w:type="spellEnd"/>
      <w:r>
        <w:rPr>
          <w:rFonts w:ascii="Consolas" w:eastAsia="Consolas" w:hAnsi="Consolas" w:cs="Consolas"/>
        </w:rPr>
        <w:t>:</w:t>
      </w:r>
    </w:p>
    <w:p w14:paraId="5C204AB9" w14:textId="77777777" w:rsidR="007F7D9E" w:rsidRDefault="00431B02">
      <w:pPr>
        <w:spacing w:before="1"/>
        <w:ind w:left="2421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  <w:w w:val="99"/>
        </w:rPr>
        <w:t>C</w:t>
      </w:r>
      <w:r>
        <w:rPr>
          <w:rFonts w:ascii="Consolas" w:eastAsia="Consolas" w:hAnsi="Consolas" w:cs="Consolas"/>
          <w:spacing w:val="-1"/>
          <w:w w:val="99"/>
        </w:rPr>
        <w:t>o</w:t>
      </w:r>
      <w:r>
        <w:rPr>
          <w:rFonts w:ascii="Consolas" w:eastAsia="Consolas" w:hAnsi="Consolas" w:cs="Consolas"/>
          <w:spacing w:val="1"/>
          <w:w w:val="99"/>
        </w:rPr>
        <w:t>nsol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.</w:t>
      </w:r>
      <w:r>
        <w:rPr>
          <w:rFonts w:ascii="Consolas" w:eastAsia="Consolas" w:hAnsi="Consolas" w:cs="Consolas"/>
          <w:spacing w:val="2"/>
          <w:w w:val="99"/>
        </w:rPr>
        <w:t>W</w:t>
      </w:r>
      <w:r>
        <w:rPr>
          <w:rFonts w:ascii="Consolas" w:eastAsia="Consolas" w:hAnsi="Consolas" w:cs="Consolas"/>
          <w:spacing w:val="-2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e</w:t>
      </w:r>
      <w:r>
        <w:rPr>
          <w:rFonts w:ascii="Consolas" w:eastAsia="Consolas" w:hAnsi="Consolas" w:cs="Consolas"/>
          <w:spacing w:val="2"/>
          <w:w w:val="99"/>
        </w:rPr>
        <w:t>L</w:t>
      </w:r>
      <w:r>
        <w:rPr>
          <w:rFonts w:ascii="Consolas" w:eastAsia="Consolas" w:hAnsi="Consolas" w:cs="Consolas"/>
          <w:spacing w:val="-2"/>
          <w:w w:val="99"/>
        </w:rPr>
        <w:t>i</w:t>
      </w:r>
      <w:r>
        <w:rPr>
          <w:rFonts w:ascii="Consolas" w:eastAsia="Consolas" w:hAnsi="Consolas" w:cs="Consolas"/>
          <w:spacing w:val="1"/>
          <w:w w:val="99"/>
        </w:rPr>
        <w:t>n</w:t>
      </w:r>
      <w:r>
        <w:rPr>
          <w:rFonts w:ascii="Consolas" w:eastAsia="Consolas" w:hAnsi="Consolas" w:cs="Consolas"/>
          <w:spacing w:val="6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</w:t>
      </w:r>
      <w:r>
        <w:rPr>
          <w:rFonts w:ascii="Consolas" w:eastAsia="Consolas" w:hAnsi="Consolas" w:cs="Consolas"/>
          <w:spacing w:val="3"/>
          <w:w w:val="99"/>
        </w:rPr>
        <w:t>"</w:t>
      </w:r>
      <w:r>
        <w:rPr>
          <w:rFonts w:ascii="Consolas" w:eastAsia="Consolas" w:hAnsi="Consolas" w:cs="Consolas"/>
          <w:spacing w:val="1"/>
          <w:w w:val="99"/>
        </w:rPr>
        <w:t>G</w:t>
      </w:r>
      <w:r>
        <w:rPr>
          <w:rFonts w:ascii="Consolas" w:eastAsia="Consolas" w:hAnsi="Consolas" w:cs="Consolas"/>
          <w:spacing w:val="-2"/>
          <w:w w:val="99"/>
        </w:rPr>
        <w:t>o</w:t>
      </w:r>
      <w:r>
        <w:rPr>
          <w:rFonts w:ascii="Consolas" w:eastAsia="Consolas" w:hAnsi="Consolas" w:cs="Consolas"/>
          <w:spacing w:val="3"/>
          <w:w w:val="99"/>
        </w:rPr>
        <w:t>o</w:t>
      </w:r>
      <w:r>
        <w:rPr>
          <w:rFonts w:ascii="Consolas" w:eastAsia="Consolas" w:hAnsi="Consolas" w:cs="Consolas"/>
          <w:w w:val="99"/>
        </w:rPr>
        <w:t>d</w:t>
      </w:r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mornin</w:t>
      </w:r>
      <w:r>
        <w:rPr>
          <w:rFonts w:ascii="Consolas" w:eastAsia="Consolas" w:hAnsi="Consolas" w:cs="Consolas"/>
          <w:spacing w:val="2"/>
        </w:rPr>
        <w:t>g</w:t>
      </w:r>
      <w:r>
        <w:rPr>
          <w:rFonts w:ascii="Consolas" w:eastAsia="Consolas" w:hAnsi="Consolas" w:cs="Consolas"/>
          <w:spacing w:val="1"/>
        </w:rPr>
        <w:t>!")</w:t>
      </w:r>
      <w:r>
        <w:rPr>
          <w:rFonts w:ascii="Consolas" w:eastAsia="Consolas" w:hAnsi="Consolas" w:cs="Consolas"/>
        </w:rPr>
        <w:t>;</w:t>
      </w:r>
    </w:p>
    <w:p w14:paraId="5DDF9544" w14:textId="77777777" w:rsidR="007F7D9E" w:rsidRDefault="00431B02">
      <w:pPr>
        <w:spacing w:before="1"/>
        <w:ind w:left="24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14:paraId="656E276B" w14:textId="77777777" w:rsidR="007F7D9E" w:rsidRDefault="00431B02">
      <w:pPr>
        <w:spacing w:line="231" w:lineRule="auto"/>
        <w:ind w:left="2421" w:right="3305" w:hanging="4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proofErr w:type="spellStart"/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ime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1"/>
        </w:rPr>
        <w:t>fD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Af</w:t>
      </w:r>
      <w:r>
        <w:rPr>
          <w:rFonts w:ascii="Consolas" w:eastAsia="Consolas" w:hAnsi="Consolas" w:cs="Consolas"/>
          <w:spacing w:val="2"/>
        </w:rPr>
        <w:t>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3"/>
        </w:rPr>
        <w:t>no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  <w:spacing w:val="2"/>
        </w:rPr>
        <w:t>n</w:t>
      </w:r>
      <w:proofErr w:type="spellEnd"/>
      <w:r>
        <w:rPr>
          <w:rFonts w:ascii="Consolas" w:eastAsia="Consolas" w:hAnsi="Consolas" w:cs="Consolas"/>
        </w:rPr>
        <w:t xml:space="preserve">: </w:t>
      </w:r>
      <w:proofErr w:type="spellStart"/>
      <w:r>
        <w:rPr>
          <w:rFonts w:ascii="Consolas" w:eastAsia="Consolas" w:hAnsi="Consolas" w:cs="Consolas"/>
          <w:spacing w:val="1"/>
          <w:w w:val="99"/>
        </w:rPr>
        <w:t>C</w:t>
      </w:r>
      <w:r>
        <w:rPr>
          <w:rFonts w:ascii="Consolas" w:eastAsia="Consolas" w:hAnsi="Consolas" w:cs="Consolas"/>
          <w:spacing w:val="-1"/>
          <w:w w:val="99"/>
        </w:rPr>
        <w:t>o</w:t>
      </w:r>
      <w:r>
        <w:rPr>
          <w:rFonts w:ascii="Consolas" w:eastAsia="Consolas" w:hAnsi="Consolas" w:cs="Consolas"/>
          <w:spacing w:val="1"/>
          <w:w w:val="99"/>
        </w:rPr>
        <w:t>nsol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.</w:t>
      </w:r>
      <w:r>
        <w:rPr>
          <w:rFonts w:ascii="Consolas" w:eastAsia="Consolas" w:hAnsi="Consolas" w:cs="Consolas"/>
          <w:spacing w:val="2"/>
          <w:w w:val="99"/>
        </w:rPr>
        <w:t>W</w:t>
      </w:r>
      <w:r>
        <w:rPr>
          <w:rFonts w:ascii="Consolas" w:eastAsia="Consolas" w:hAnsi="Consolas" w:cs="Consolas"/>
          <w:spacing w:val="-2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e</w:t>
      </w:r>
      <w:r>
        <w:rPr>
          <w:rFonts w:ascii="Consolas" w:eastAsia="Consolas" w:hAnsi="Consolas" w:cs="Consolas"/>
          <w:spacing w:val="2"/>
          <w:w w:val="99"/>
        </w:rPr>
        <w:t>L</w:t>
      </w:r>
      <w:r>
        <w:rPr>
          <w:rFonts w:ascii="Consolas" w:eastAsia="Consolas" w:hAnsi="Consolas" w:cs="Consolas"/>
          <w:spacing w:val="-2"/>
          <w:w w:val="99"/>
        </w:rPr>
        <w:t>i</w:t>
      </w:r>
      <w:r>
        <w:rPr>
          <w:rFonts w:ascii="Consolas" w:eastAsia="Consolas" w:hAnsi="Consolas" w:cs="Consolas"/>
          <w:spacing w:val="1"/>
          <w:w w:val="99"/>
        </w:rPr>
        <w:t>n</w:t>
      </w:r>
      <w:r>
        <w:rPr>
          <w:rFonts w:ascii="Consolas" w:eastAsia="Consolas" w:hAnsi="Consolas" w:cs="Consolas"/>
          <w:spacing w:val="3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</w:t>
      </w:r>
      <w:r>
        <w:rPr>
          <w:rFonts w:ascii="Consolas" w:eastAsia="Consolas" w:hAnsi="Consolas" w:cs="Consolas"/>
          <w:spacing w:val="2"/>
          <w:w w:val="99"/>
        </w:rPr>
        <w:t>G</w:t>
      </w:r>
      <w:r>
        <w:rPr>
          <w:rFonts w:ascii="Consolas" w:eastAsia="Consolas" w:hAnsi="Consolas" w:cs="Consolas"/>
          <w:spacing w:val="-2"/>
          <w:w w:val="99"/>
        </w:rPr>
        <w:t>o</w:t>
      </w:r>
      <w:r>
        <w:rPr>
          <w:rFonts w:ascii="Consolas" w:eastAsia="Consolas" w:hAnsi="Consolas" w:cs="Consolas"/>
          <w:spacing w:val="3"/>
          <w:w w:val="99"/>
        </w:rPr>
        <w:t>o</w:t>
      </w:r>
      <w:r>
        <w:rPr>
          <w:rFonts w:ascii="Consolas" w:eastAsia="Consolas" w:hAnsi="Consolas" w:cs="Consolas"/>
          <w:w w:val="99"/>
        </w:rPr>
        <w:t>d</w:t>
      </w:r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aftern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  <w:spacing w:val="1"/>
        </w:rPr>
        <w:t>on!")</w:t>
      </w:r>
      <w:r>
        <w:rPr>
          <w:rFonts w:ascii="Consolas" w:eastAsia="Consolas" w:hAnsi="Consolas" w:cs="Consolas"/>
        </w:rPr>
        <w:t>;</w:t>
      </w:r>
    </w:p>
    <w:p w14:paraId="4DEB2C48" w14:textId="77777777" w:rsidR="007F7D9E" w:rsidRDefault="00431B02">
      <w:pPr>
        <w:spacing w:before="3"/>
        <w:ind w:left="24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14:paraId="520E9C06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proofErr w:type="spellStart"/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ime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1"/>
        </w:rPr>
        <w:t>fD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Ev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4"/>
        </w:rPr>
        <w:t>g</w:t>
      </w:r>
      <w:proofErr w:type="spellEnd"/>
      <w:r>
        <w:rPr>
          <w:rFonts w:ascii="Consolas" w:eastAsia="Consolas" w:hAnsi="Consolas" w:cs="Consolas"/>
        </w:rPr>
        <w:t>:</w:t>
      </w:r>
    </w:p>
    <w:p w14:paraId="1584722A" w14:textId="77777777" w:rsidR="007F7D9E" w:rsidRDefault="00431B02">
      <w:pPr>
        <w:spacing w:line="220" w:lineRule="exact"/>
        <w:ind w:left="2421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  <w:w w:val="99"/>
        </w:rPr>
        <w:t>C</w:t>
      </w:r>
      <w:r>
        <w:rPr>
          <w:rFonts w:ascii="Consolas" w:eastAsia="Consolas" w:hAnsi="Consolas" w:cs="Consolas"/>
          <w:spacing w:val="-1"/>
          <w:w w:val="99"/>
        </w:rPr>
        <w:t>o</w:t>
      </w:r>
      <w:r>
        <w:rPr>
          <w:rFonts w:ascii="Consolas" w:eastAsia="Consolas" w:hAnsi="Consolas" w:cs="Consolas"/>
          <w:spacing w:val="1"/>
          <w:w w:val="99"/>
        </w:rPr>
        <w:t>nsol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.</w:t>
      </w:r>
      <w:r>
        <w:rPr>
          <w:rFonts w:ascii="Consolas" w:eastAsia="Consolas" w:hAnsi="Consolas" w:cs="Consolas"/>
          <w:spacing w:val="2"/>
          <w:w w:val="99"/>
        </w:rPr>
        <w:t>W</w:t>
      </w:r>
      <w:r>
        <w:rPr>
          <w:rFonts w:ascii="Consolas" w:eastAsia="Consolas" w:hAnsi="Consolas" w:cs="Consolas"/>
          <w:spacing w:val="-2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e</w:t>
      </w:r>
      <w:r>
        <w:rPr>
          <w:rFonts w:ascii="Consolas" w:eastAsia="Consolas" w:hAnsi="Consolas" w:cs="Consolas"/>
          <w:spacing w:val="2"/>
          <w:w w:val="99"/>
        </w:rPr>
        <w:t>L</w:t>
      </w:r>
      <w:r>
        <w:rPr>
          <w:rFonts w:ascii="Consolas" w:eastAsia="Consolas" w:hAnsi="Consolas" w:cs="Consolas"/>
          <w:spacing w:val="-2"/>
          <w:w w:val="99"/>
        </w:rPr>
        <w:t>i</w:t>
      </w:r>
      <w:r>
        <w:rPr>
          <w:rFonts w:ascii="Consolas" w:eastAsia="Consolas" w:hAnsi="Consolas" w:cs="Consolas"/>
          <w:spacing w:val="1"/>
          <w:w w:val="99"/>
        </w:rPr>
        <w:t>n</w:t>
      </w:r>
      <w:r>
        <w:rPr>
          <w:rFonts w:ascii="Consolas" w:eastAsia="Consolas" w:hAnsi="Consolas" w:cs="Consolas"/>
          <w:spacing w:val="3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</w:t>
      </w:r>
      <w:r>
        <w:rPr>
          <w:rFonts w:ascii="Consolas" w:eastAsia="Consolas" w:hAnsi="Consolas" w:cs="Consolas"/>
          <w:spacing w:val="2"/>
          <w:w w:val="99"/>
        </w:rPr>
        <w:t>G</w:t>
      </w:r>
      <w:r>
        <w:rPr>
          <w:rFonts w:ascii="Consolas" w:eastAsia="Consolas" w:hAnsi="Consolas" w:cs="Consolas"/>
          <w:spacing w:val="-2"/>
          <w:w w:val="99"/>
        </w:rPr>
        <w:t>o</w:t>
      </w:r>
      <w:r>
        <w:rPr>
          <w:rFonts w:ascii="Consolas" w:eastAsia="Consolas" w:hAnsi="Consolas" w:cs="Consolas"/>
          <w:spacing w:val="3"/>
          <w:w w:val="99"/>
        </w:rPr>
        <w:t>o</w:t>
      </w:r>
      <w:r>
        <w:rPr>
          <w:rFonts w:ascii="Consolas" w:eastAsia="Consolas" w:hAnsi="Consolas" w:cs="Consolas"/>
          <w:w w:val="99"/>
        </w:rPr>
        <w:t>d</w:t>
      </w:r>
      <w:r>
        <w:rPr>
          <w:rFonts w:ascii="Consolas" w:eastAsia="Consolas" w:hAnsi="Consolas" w:cs="Consolas"/>
          <w:spacing w:val="-19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eveni</w:t>
      </w:r>
      <w:r>
        <w:rPr>
          <w:rFonts w:ascii="Consolas" w:eastAsia="Consolas" w:hAnsi="Consolas" w:cs="Consolas"/>
          <w:spacing w:val="3"/>
        </w:rPr>
        <w:t>ng</w:t>
      </w:r>
      <w:r>
        <w:rPr>
          <w:rFonts w:ascii="Consolas" w:eastAsia="Consolas" w:hAnsi="Consolas" w:cs="Consolas"/>
          <w:spacing w:val="1"/>
        </w:rPr>
        <w:t>!");</w:t>
      </w:r>
    </w:p>
    <w:p w14:paraId="151C82E3" w14:textId="77777777" w:rsidR="007F7D9E" w:rsidRDefault="00431B02">
      <w:pPr>
        <w:spacing w:line="220" w:lineRule="exact"/>
        <w:ind w:left="24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14:paraId="01D5F8D7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au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:</w:t>
      </w:r>
    </w:p>
    <w:p w14:paraId="08B7F054" w14:textId="77777777" w:rsidR="007F7D9E" w:rsidRDefault="00431B02">
      <w:pPr>
        <w:spacing w:before="1"/>
        <w:ind w:left="2421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nsol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  <w:spacing w:val="2"/>
        </w:rPr>
        <w:t>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2"/>
        </w:rPr>
        <w:t>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3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("</w:t>
      </w:r>
      <w:r>
        <w:rPr>
          <w:rFonts w:ascii="Consolas" w:eastAsia="Consolas" w:hAnsi="Consolas" w:cs="Consolas"/>
          <w:spacing w:val="2"/>
        </w:rPr>
        <w:t>H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!")</w:t>
      </w:r>
      <w:r>
        <w:rPr>
          <w:rFonts w:ascii="Consolas" w:eastAsia="Consolas" w:hAnsi="Consolas" w:cs="Consolas"/>
        </w:rPr>
        <w:t>;</w:t>
      </w:r>
    </w:p>
    <w:p w14:paraId="138B7E0B" w14:textId="77777777" w:rsidR="007F7D9E" w:rsidRDefault="00431B02">
      <w:pPr>
        <w:spacing w:line="220" w:lineRule="exact"/>
        <w:ind w:left="242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14:paraId="696F26F4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68364DB8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65083BC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  <w:sectPr w:rsidR="007F7D9E">
          <w:pgSz w:w="12240" w:h="15840"/>
          <w:pgMar w:top="960" w:right="1200" w:bottom="280" w:left="1220" w:header="761" w:footer="751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14:paraId="59DA6863" w14:textId="77777777" w:rsidR="007F7D9E" w:rsidRDefault="007F7D9E">
      <w:pPr>
        <w:spacing w:line="200" w:lineRule="exact"/>
      </w:pPr>
    </w:p>
    <w:p w14:paraId="2AE3746F" w14:textId="77777777" w:rsidR="007F7D9E" w:rsidRDefault="007F7D9E">
      <w:pPr>
        <w:spacing w:before="12" w:line="240" w:lineRule="exact"/>
        <w:rPr>
          <w:sz w:val="24"/>
          <w:szCs w:val="24"/>
        </w:rPr>
      </w:pPr>
    </w:p>
    <w:p w14:paraId="72F69153" w14:textId="77777777" w:rsidR="007F7D9E" w:rsidRDefault="00431B02">
      <w:pPr>
        <w:spacing w:before="24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3"/>
        </w:rPr>
        <w:t>c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</w:rPr>
        <w:t>r</w:t>
      </w:r>
    </w:p>
    <w:p w14:paraId="78321688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34976980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ubli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va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</w:rPr>
        <w:t>;</w:t>
      </w:r>
    </w:p>
    <w:p w14:paraId="2FB72459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FFA43CC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5F07BE4D" w14:textId="77777777" w:rsidR="007F7D9E" w:rsidRDefault="007F7D9E">
      <w:pPr>
        <w:spacing w:line="200" w:lineRule="exact"/>
      </w:pPr>
    </w:p>
    <w:p w14:paraId="471C7DF8" w14:textId="77777777" w:rsidR="007F7D9E" w:rsidRDefault="007F7D9E">
      <w:pPr>
        <w:spacing w:before="17" w:line="220" w:lineRule="exact"/>
        <w:rPr>
          <w:sz w:val="22"/>
          <w:szCs w:val="22"/>
        </w:rPr>
      </w:pPr>
    </w:p>
    <w:p w14:paraId="2B195F73" w14:textId="77777777" w:rsidR="007F7D9E" w:rsidRDefault="00431B02">
      <w:pPr>
        <w:spacing w:before="24"/>
        <w:ind w:left="22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76F75C7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&gt;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1.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2"/>
        </w:rPr>
        <w:t>x</w:t>
      </w:r>
      <w:r>
        <w:rPr>
          <w:rFonts w:ascii="Consolas" w:eastAsia="Consolas" w:hAnsi="Consolas" w:cs="Consolas"/>
        </w:rPr>
        <w:t>e</w:t>
      </w:r>
    </w:p>
    <w:p w14:paraId="5A061335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Firs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Program</w:t>
      </w:r>
    </w:p>
    <w:p w14:paraId="361BAFC5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Scop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Variabl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.</w:t>
      </w:r>
    </w:p>
    <w:p w14:paraId="5F32F866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1:</w:t>
      </w:r>
    </w:p>
    <w:p w14:paraId="4170471B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0 </w:t>
      </w:r>
      <w:r>
        <w:rPr>
          <w:rFonts w:ascii="Consolas" w:eastAsia="Consolas" w:hAnsi="Consolas" w:cs="Consolas"/>
          <w:spacing w:val="1"/>
        </w:rPr>
        <w:t>90</w:t>
      </w:r>
    </w:p>
    <w:p w14:paraId="0B64BFC9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 </w:t>
      </w:r>
      <w:r>
        <w:rPr>
          <w:rFonts w:ascii="Consolas" w:eastAsia="Consolas" w:hAnsi="Consolas" w:cs="Consolas"/>
          <w:spacing w:val="1"/>
        </w:rPr>
        <w:t>90</w:t>
      </w:r>
    </w:p>
    <w:p w14:paraId="331E47DB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2:</w:t>
      </w:r>
    </w:p>
    <w:p w14:paraId="2BB75B20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0 1 2</w:t>
      </w:r>
    </w:p>
    <w:p w14:paraId="342FA7CD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3 2 1 </w:t>
      </w:r>
      <w:r>
        <w:rPr>
          <w:rFonts w:ascii="Consolas" w:eastAsia="Consolas" w:hAnsi="Consolas" w:cs="Consolas"/>
          <w:spacing w:val="1"/>
        </w:rPr>
        <w:t>Constants</w:t>
      </w:r>
    </w:p>
    <w:p w14:paraId="234540C3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10</w:t>
      </w:r>
      <w:r>
        <w:rPr>
          <w:rFonts w:ascii="Consolas" w:eastAsia="Consolas" w:hAnsi="Consolas" w:cs="Consolas"/>
        </w:rPr>
        <w:t>0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onstan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value</w:t>
      </w:r>
    </w:p>
    <w:p w14:paraId="32D231C9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Anothe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2"/>
        </w:rPr>
        <w:t>s</w:t>
      </w:r>
      <w:r>
        <w:rPr>
          <w:rFonts w:ascii="Consolas" w:eastAsia="Consolas" w:hAnsi="Consolas" w:cs="Consolas"/>
          <w:spacing w:val="1"/>
        </w:rPr>
        <w:t>tant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09</w:t>
      </w:r>
    </w:p>
    <w:p w14:paraId="44CCC7A8" w14:textId="77777777" w:rsidR="007F7D9E" w:rsidRDefault="007F7D9E">
      <w:pPr>
        <w:spacing w:before="7" w:line="260" w:lineRule="exact"/>
        <w:rPr>
          <w:sz w:val="26"/>
          <w:szCs w:val="26"/>
        </w:rPr>
      </w:pPr>
    </w:p>
    <w:p w14:paraId="7F14577D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Prede</w:t>
      </w:r>
      <w:r>
        <w:rPr>
          <w:rFonts w:ascii="Consolas" w:eastAsia="Consolas" w:hAnsi="Consolas" w:cs="Consolas"/>
          <w:spacing w:val="3"/>
        </w:rPr>
        <w:t>f</w:t>
      </w:r>
      <w:r>
        <w:rPr>
          <w:rFonts w:ascii="Consolas" w:eastAsia="Consolas" w:hAnsi="Consolas" w:cs="Consolas"/>
          <w:spacing w:val="2"/>
        </w:rPr>
        <w:t>i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9"/>
        </w:rPr>
        <w:t xml:space="preserve"> </w:t>
      </w:r>
      <w:r>
        <w:rPr>
          <w:rFonts w:ascii="Consolas" w:eastAsia="Consolas" w:hAnsi="Consolas" w:cs="Consolas"/>
          <w:spacing w:val="1"/>
        </w:rPr>
        <w:t>Dat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Types</w:t>
      </w:r>
    </w:p>
    <w:p w14:paraId="4A6D3FFC" w14:textId="77777777" w:rsidR="007F7D9E" w:rsidRDefault="007F7D9E">
      <w:pPr>
        <w:spacing w:before="19" w:line="220" w:lineRule="exact"/>
        <w:rPr>
          <w:sz w:val="22"/>
          <w:szCs w:val="22"/>
        </w:rPr>
      </w:pPr>
    </w:p>
    <w:p w14:paraId="5C3C7DD6" w14:textId="77777777" w:rsidR="007F7D9E" w:rsidRDefault="00431B02">
      <w:pPr>
        <w:spacing w:line="200" w:lineRule="exact"/>
        <w:ind w:left="220" w:right="615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Valu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Type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Refer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nc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Type</w:t>
      </w:r>
      <w:r>
        <w:rPr>
          <w:rFonts w:ascii="Consolas" w:eastAsia="Consolas" w:hAnsi="Consolas" w:cs="Consolas"/>
        </w:rPr>
        <w:t xml:space="preserve">s </w:t>
      </w:r>
      <w:proofErr w:type="spellStart"/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2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j</w:t>
      </w:r>
      <w:proofErr w:type="spellEnd"/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2</w:t>
      </w:r>
    </w:p>
    <w:p w14:paraId="17B46C09" w14:textId="77777777" w:rsidR="007F7D9E" w:rsidRDefault="00431B02">
      <w:pPr>
        <w:spacing w:before="3" w:line="220" w:lineRule="exact"/>
        <w:ind w:left="220" w:right="6708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2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j</w:t>
      </w:r>
      <w:proofErr w:type="spellEnd"/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 xml:space="preserve">90 </w:t>
      </w:r>
      <w:r>
        <w:rPr>
          <w:rFonts w:ascii="Consolas" w:eastAsia="Consolas" w:hAnsi="Consolas" w:cs="Consolas"/>
        </w:rPr>
        <w:t xml:space="preserve">x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is:</w:t>
      </w:r>
      <w:r>
        <w:rPr>
          <w:rFonts w:ascii="Consolas" w:eastAsia="Consolas" w:hAnsi="Consolas" w:cs="Consolas"/>
        </w:rPr>
        <w:t>3</w:t>
      </w:r>
    </w:p>
    <w:p w14:paraId="7FA16151" w14:textId="77777777" w:rsidR="007F7D9E" w:rsidRDefault="00431B02">
      <w:pPr>
        <w:spacing w:before="5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x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23</w:t>
      </w:r>
      <w:r>
        <w:rPr>
          <w:rFonts w:ascii="Consolas" w:eastAsia="Consolas" w:hAnsi="Consolas" w:cs="Consolas"/>
        </w:rPr>
        <w:t>4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 xml:space="preserve">y </w:t>
      </w:r>
      <w:r>
        <w:rPr>
          <w:rFonts w:ascii="Consolas" w:eastAsia="Consolas" w:hAnsi="Consolas" w:cs="Consolas"/>
          <w:spacing w:val="1"/>
        </w:rPr>
        <w:t>is:234</w:t>
      </w:r>
    </w:p>
    <w:p w14:paraId="6D1F6EA3" w14:textId="77777777" w:rsidR="007F7D9E" w:rsidRDefault="007F7D9E">
      <w:pPr>
        <w:spacing w:line="200" w:lineRule="exact"/>
      </w:pPr>
    </w:p>
    <w:p w14:paraId="69E45A20" w14:textId="77777777" w:rsidR="007F7D9E" w:rsidRDefault="007F7D9E">
      <w:pPr>
        <w:spacing w:before="9" w:line="280" w:lineRule="exact"/>
        <w:rPr>
          <w:sz w:val="28"/>
          <w:szCs w:val="28"/>
        </w:rPr>
      </w:pPr>
    </w:p>
    <w:p w14:paraId="786261A7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Intege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Ty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s</w:t>
      </w:r>
    </w:p>
    <w:p w14:paraId="71493050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-3"/>
        </w:rPr>
        <w:t>3</w:t>
      </w:r>
      <w:r>
        <w:rPr>
          <w:rFonts w:ascii="Consolas" w:eastAsia="Consolas" w:hAnsi="Consolas" w:cs="Consolas"/>
        </w:rPr>
        <w:t>3</w:t>
      </w:r>
    </w:p>
    <w:p w14:paraId="1FCF5597" w14:textId="77777777" w:rsidR="007F7D9E" w:rsidRDefault="007F7D9E">
      <w:pPr>
        <w:spacing w:before="9" w:line="220" w:lineRule="exact"/>
        <w:rPr>
          <w:sz w:val="22"/>
          <w:szCs w:val="22"/>
        </w:rPr>
      </w:pPr>
    </w:p>
    <w:p w14:paraId="70134450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Floa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Double:</w:t>
      </w:r>
    </w:p>
    <w:p w14:paraId="2E30B5B0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11.22</w:t>
      </w:r>
      <w:r>
        <w:rPr>
          <w:rFonts w:ascii="Consolas" w:eastAsia="Consolas" w:hAnsi="Consolas" w:cs="Consolas"/>
          <w:spacing w:val="3"/>
        </w:rPr>
        <w:t>3</w:t>
      </w:r>
      <w:r>
        <w:rPr>
          <w:rFonts w:ascii="Consolas" w:eastAsia="Consolas" w:hAnsi="Consolas" w:cs="Consolas"/>
          <w:spacing w:val="2"/>
        </w:rPr>
        <w:t>3</w:t>
      </w:r>
      <w:r>
        <w:rPr>
          <w:rFonts w:ascii="Consolas" w:eastAsia="Consolas" w:hAnsi="Consolas" w:cs="Consolas"/>
        </w:rPr>
        <w:t>4</w:t>
      </w:r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  <w:spacing w:val="1"/>
        </w:rPr>
        <w:t>and</w:t>
      </w:r>
    </w:p>
    <w:p w14:paraId="1DB6E7E6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11.22</w:t>
      </w:r>
      <w:r>
        <w:rPr>
          <w:rFonts w:ascii="Consolas" w:eastAsia="Consolas" w:hAnsi="Consolas" w:cs="Consolas"/>
          <w:spacing w:val="3"/>
        </w:rPr>
        <w:t>3</w:t>
      </w:r>
      <w:r>
        <w:rPr>
          <w:rFonts w:ascii="Consolas" w:eastAsia="Consolas" w:hAnsi="Consolas" w:cs="Consolas"/>
          <w:spacing w:val="2"/>
        </w:rPr>
        <w:t>3</w:t>
      </w:r>
      <w:r>
        <w:rPr>
          <w:rFonts w:ascii="Consolas" w:eastAsia="Consolas" w:hAnsi="Consolas" w:cs="Consolas"/>
          <w:spacing w:val="1"/>
        </w:rPr>
        <w:t>445566779</w:t>
      </w:r>
    </w:p>
    <w:p w14:paraId="0CEB168F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Decim</w:t>
      </w:r>
      <w:r>
        <w:rPr>
          <w:rFonts w:ascii="Consolas" w:eastAsia="Consolas" w:hAnsi="Consolas" w:cs="Consolas"/>
          <w:spacing w:val="3"/>
        </w:rPr>
        <w:t>a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:</w:t>
      </w:r>
    </w:p>
    <w:p w14:paraId="31CD21AD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111.2</w:t>
      </w:r>
      <w:r>
        <w:rPr>
          <w:rFonts w:ascii="Consolas" w:eastAsia="Consolas" w:hAnsi="Consolas" w:cs="Consolas"/>
          <w:spacing w:val="3"/>
        </w:rPr>
        <w:t>2</w:t>
      </w:r>
      <w:r>
        <w:rPr>
          <w:rFonts w:ascii="Consolas" w:eastAsia="Consolas" w:hAnsi="Consolas" w:cs="Consolas"/>
          <w:spacing w:val="2"/>
        </w:rPr>
        <w:t>2</w:t>
      </w:r>
      <w:r>
        <w:rPr>
          <w:rFonts w:ascii="Consolas" w:eastAsia="Consolas" w:hAnsi="Consolas" w:cs="Consolas"/>
          <w:spacing w:val="1"/>
        </w:rPr>
        <w:t>333444555</w:t>
      </w:r>
      <w:r>
        <w:rPr>
          <w:rFonts w:ascii="Consolas" w:eastAsia="Consolas" w:hAnsi="Consolas" w:cs="Consolas"/>
          <w:spacing w:val="3"/>
        </w:rPr>
        <w:t>6</w:t>
      </w:r>
      <w:r>
        <w:rPr>
          <w:rFonts w:ascii="Consolas" w:eastAsia="Consolas" w:hAnsi="Consolas" w:cs="Consolas"/>
          <w:spacing w:val="2"/>
        </w:rPr>
        <w:t>6</w:t>
      </w:r>
      <w:r>
        <w:rPr>
          <w:rFonts w:ascii="Consolas" w:eastAsia="Consolas" w:hAnsi="Consolas" w:cs="Consolas"/>
          <w:spacing w:val="1"/>
        </w:rPr>
        <w:t>6777888999</w:t>
      </w:r>
    </w:p>
    <w:p w14:paraId="2591A664" w14:textId="77777777" w:rsidR="007F7D9E" w:rsidRDefault="007F7D9E">
      <w:pPr>
        <w:spacing w:before="2" w:line="240" w:lineRule="exact"/>
        <w:rPr>
          <w:sz w:val="24"/>
          <w:szCs w:val="24"/>
        </w:rPr>
      </w:pPr>
    </w:p>
    <w:p w14:paraId="5FA91B2D" w14:textId="77777777" w:rsidR="007F7D9E" w:rsidRDefault="00431B02">
      <w:pPr>
        <w:spacing w:line="220" w:lineRule="exact"/>
        <w:ind w:left="220" w:right="82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Boole</w:t>
      </w:r>
      <w:r>
        <w:rPr>
          <w:rFonts w:ascii="Consolas" w:eastAsia="Consolas" w:hAnsi="Consolas" w:cs="Consolas"/>
          <w:spacing w:val="3"/>
        </w:rPr>
        <w:t>a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  <w:spacing w:val="1"/>
        </w:rPr>
        <w:t>Status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  <w:spacing w:val="3"/>
        </w:rPr>
        <w:t>u</w:t>
      </w:r>
      <w:r>
        <w:rPr>
          <w:rFonts w:ascii="Consolas" w:eastAsia="Consolas" w:hAnsi="Consolas" w:cs="Consolas"/>
        </w:rPr>
        <w:t>e</w:t>
      </w:r>
    </w:p>
    <w:p w14:paraId="758466CF" w14:textId="77777777" w:rsidR="007F7D9E" w:rsidRDefault="007F7D9E">
      <w:pPr>
        <w:spacing w:before="5" w:line="180" w:lineRule="exact"/>
        <w:rPr>
          <w:sz w:val="18"/>
          <w:szCs w:val="18"/>
        </w:rPr>
      </w:pPr>
    </w:p>
    <w:p w14:paraId="73690EC1" w14:textId="77777777" w:rsidR="007F7D9E" w:rsidRDefault="00431B02">
      <w:pPr>
        <w:ind w:left="220" w:right="803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Chara</w:t>
      </w:r>
      <w:r>
        <w:rPr>
          <w:rFonts w:ascii="Consolas" w:eastAsia="Consolas" w:hAnsi="Consolas" w:cs="Consolas"/>
          <w:spacing w:val="3"/>
        </w:rPr>
        <w:t>c</w:t>
      </w:r>
      <w:r>
        <w:rPr>
          <w:rFonts w:ascii="Consolas" w:eastAsia="Consolas" w:hAnsi="Consolas" w:cs="Consolas"/>
          <w:spacing w:val="2"/>
        </w:rPr>
        <w:t>t</w:t>
      </w:r>
      <w:r>
        <w:rPr>
          <w:rFonts w:ascii="Consolas" w:eastAsia="Consolas" w:hAnsi="Consolas" w:cs="Consolas"/>
          <w:spacing w:val="1"/>
        </w:rPr>
        <w:t>er: Singl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uot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 xml:space="preserve">' </w:t>
      </w:r>
      <w:r>
        <w:rPr>
          <w:rFonts w:ascii="Consolas" w:eastAsia="Consolas" w:hAnsi="Consolas" w:cs="Consolas"/>
          <w:spacing w:val="1"/>
        </w:rPr>
        <w:t>Doubl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uot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Bac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Slas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\</w:t>
      </w:r>
    </w:p>
    <w:p w14:paraId="2067F02F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</w:t>
      </w:r>
    </w:p>
    <w:p w14:paraId="4E760E78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No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null</w:t>
      </w:r>
      <w:r>
        <w:rPr>
          <w:rFonts w:ascii="Consolas" w:eastAsia="Consolas" w:hAnsi="Consolas" w:cs="Consolas"/>
        </w:rPr>
        <w:t>:</w:t>
      </w:r>
    </w:p>
    <w:p w14:paraId="2215F1CE" w14:textId="77777777" w:rsidR="007F7D9E" w:rsidRDefault="007F7D9E">
      <w:pPr>
        <w:spacing w:before="7" w:line="260" w:lineRule="exact"/>
        <w:rPr>
          <w:sz w:val="26"/>
          <w:szCs w:val="26"/>
        </w:rPr>
      </w:pPr>
    </w:p>
    <w:p w14:paraId="3EEA2801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I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bject</w:t>
      </w:r>
    </w:p>
    <w:p w14:paraId="380D82BC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-1735</w:t>
      </w:r>
      <w:r>
        <w:rPr>
          <w:rFonts w:ascii="Consolas" w:eastAsia="Consolas" w:hAnsi="Consolas" w:cs="Consolas"/>
          <w:spacing w:val="3"/>
        </w:rPr>
        <w:t>8</w:t>
      </w:r>
      <w:r>
        <w:rPr>
          <w:rFonts w:ascii="Consolas" w:eastAsia="Consolas" w:hAnsi="Consolas" w:cs="Consolas"/>
          <w:spacing w:val="2"/>
        </w:rPr>
        <w:t>0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81</w:t>
      </w:r>
      <w:r>
        <w:rPr>
          <w:rFonts w:ascii="Consolas" w:eastAsia="Consolas" w:hAnsi="Consolas" w:cs="Consolas"/>
        </w:rPr>
        <w:t>6</w:t>
      </w:r>
      <w:r>
        <w:rPr>
          <w:rFonts w:ascii="Consolas" w:eastAsia="Consolas" w:hAnsi="Consolas" w:cs="Consolas"/>
          <w:spacing w:val="-23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ys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2"/>
        </w:rPr>
        <w:t>m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proofErr w:type="spellEnd"/>
    </w:p>
    <w:p w14:paraId="795D2E00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4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System.Int32</w:t>
      </w:r>
    </w:p>
    <w:p w14:paraId="06BAAFB0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False</w:t>
      </w:r>
    </w:p>
    <w:p w14:paraId="42F2A5D0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2"/>
        </w:rPr>
        <w:t xml:space="preserve"> 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 xml:space="preserve">1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</w:rPr>
        <w:t>1</w:t>
      </w:r>
    </w:p>
    <w:p w14:paraId="71D00336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  <w:sectPr w:rsidR="007F7D9E">
          <w:pgSz w:w="12240" w:h="15840"/>
          <w:pgMar w:top="960" w:right="1200" w:bottom="280" w:left="1220" w:header="761" w:footer="751" w:gutter="0"/>
          <w:cols w:space="720"/>
        </w:sectPr>
      </w:pP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2"/>
        </w:rPr>
        <w:t xml:space="preserve"> 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 xml:space="preserve">1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1</w:t>
      </w:r>
    </w:p>
    <w:p w14:paraId="541828F9" w14:textId="77777777" w:rsidR="007F7D9E" w:rsidRDefault="007F7D9E">
      <w:pPr>
        <w:spacing w:line="200" w:lineRule="exact"/>
      </w:pPr>
    </w:p>
    <w:p w14:paraId="3DE8CA20" w14:textId="77777777" w:rsidR="007F7D9E" w:rsidRDefault="007F7D9E">
      <w:pPr>
        <w:spacing w:before="12" w:line="240" w:lineRule="exact"/>
        <w:rPr>
          <w:sz w:val="24"/>
          <w:szCs w:val="24"/>
        </w:rPr>
      </w:pPr>
    </w:p>
    <w:p w14:paraId="269EF628" w14:textId="77777777" w:rsidR="007F7D9E" w:rsidRDefault="00431B02">
      <w:pPr>
        <w:spacing w:before="24"/>
        <w:ind w:left="220" w:right="6913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c:\Ne</w:t>
      </w:r>
      <w:r>
        <w:rPr>
          <w:rFonts w:ascii="Consolas" w:eastAsia="Consolas" w:hAnsi="Consolas" w:cs="Consolas"/>
          <w:spacing w:val="3"/>
        </w:rPr>
        <w:t>w</w:t>
      </w:r>
      <w:r>
        <w:rPr>
          <w:rFonts w:ascii="Consolas" w:eastAsia="Consolas" w:hAnsi="Consolas" w:cs="Consolas"/>
          <w:spacing w:val="2"/>
        </w:rPr>
        <w:t>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lde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1"/>
        </w:rPr>
        <w:t>\Hel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P1.c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c:\Ne</w:t>
      </w:r>
      <w:r>
        <w:rPr>
          <w:rFonts w:ascii="Consolas" w:eastAsia="Consolas" w:hAnsi="Consolas" w:cs="Consolas"/>
          <w:spacing w:val="3"/>
        </w:rPr>
        <w:t>w</w:t>
      </w:r>
      <w:r>
        <w:rPr>
          <w:rFonts w:ascii="Consolas" w:eastAsia="Consolas" w:hAnsi="Consolas" w:cs="Consolas"/>
          <w:spacing w:val="2"/>
        </w:rPr>
        <w:t>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lde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1"/>
        </w:rPr>
        <w:t>\Hel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P1.c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a</w:t>
      </w:r>
      <w:r>
        <w:rPr>
          <w:rFonts w:ascii="Consolas" w:eastAsia="Consolas" w:hAnsi="Consolas" w:cs="Consolas"/>
          <w:spacing w:val="1"/>
        </w:rPr>
        <w:t>ls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rite</w:t>
      </w:r>
    </w:p>
    <w:p w14:paraId="3B562FC7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ik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</w:p>
    <w:p w14:paraId="7473B790" w14:textId="77777777" w:rsidR="007F7D9E" w:rsidRDefault="007F7D9E">
      <w:pPr>
        <w:spacing w:before="9" w:line="120" w:lineRule="exact"/>
        <w:rPr>
          <w:sz w:val="12"/>
          <w:szCs w:val="12"/>
        </w:rPr>
      </w:pPr>
    </w:p>
    <w:p w14:paraId="1655FA17" w14:textId="77777777" w:rsidR="007F7D9E" w:rsidRDefault="007F7D9E">
      <w:pPr>
        <w:spacing w:line="200" w:lineRule="exact"/>
      </w:pPr>
    </w:p>
    <w:p w14:paraId="7B67F1AF" w14:textId="77777777" w:rsidR="007F7D9E" w:rsidRDefault="007F7D9E">
      <w:pPr>
        <w:spacing w:line="200" w:lineRule="exact"/>
      </w:pPr>
    </w:p>
    <w:p w14:paraId="5DAFC2A7" w14:textId="77777777" w:rsidR="007F7D9E" w:rsidRDefault="00431B02">
      <w:pPr>
        <w:ind w:left="220" w:right="7588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Flo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Control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  <w:spacing w:val="3"/>
        </w:rPr>
        <w:t>(</w:t>
      </w:r>
      <w:r>
        <w:rPr>
          <w:rFonts w:ascii="Consolas" w:eastAsia="Consolas" w:hAnsi="Consolas" w:cs="Consolas"/>
          <w:spacing w:val="1"/>
        </w:rPr>
        <w:t>if</w:t>
      </w:r>
      <w:r>
        <w:rPr>
          <w:rFonts w:ascii="Consolas" w:eastAsia="Consolas" w:hAnsi="Consolas" w:cs="Consolas"/>
        </w:rPr>
        <w:t>)</w:t>
      </w:r>
    </w:p>
    <w:p w14:paraId="3ACB7914" w14:textId="77777777" w:rsidR="007F7D9E" w:rsidRDefault="00431B02">
      <w:pPr>
        <w:spacing w:line="220" w:lineRule="exact"/>
        <w:ind w:left="220" w:right="8797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25</w:t>
      </w:r>
    </w:p>
    <w:p w14:paraId="2AF0CA23" w14:textId="77777777" w:rsidR="007F7D9E" w:rsidRDefault="00431B02">
      <w:pPr>
        <w:spacing w:line="220" w:lineRule="exact"/>
        <w:ind w:left="220" w:right="7919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- </w:t>
      </w:r>
      <w:r>
        <w:rPr>
          <w:rFonts w:ascii="Consolas" w:eastAsia="Consolas" w:hAnsi="Consolas" w:cs="Consolas"/>
          <w:spacing w:val="1"/>
        </w:rPr>
        <w:t>z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o</w:t>
      </w:r>
    </w:p>
    <w:p w14:paraId="72875A55" w14:textId="77777777" w:rsidR="007F7D9E" w:rsidRDefault="007F7D9E">
      <w:pPr>
        <w:spacing w:before="7" w:line="220" w:lineRule="exact"/>
        <w:rPr>
          <w:sz w:val="22"/>
          <w:szCs w:val="22"/>
        </w:rPr>
      </w:pPr>
    </w:p>
    <w:p w14:paraId="4DA162DE" w14:textId="77777777" w:rsidR="007F7D9E" w:rsidRDefault="00431B02">
      <w:pPr>
        <w:ind w:left="220" w:right="7693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Typ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a </w:t>
      </w:r>
      <w:r>
        <w:rPr>
          <w:rFonts w:ascii="Consolas" w:eastAsia="Consolas" w:hAnsi="Consolas" w:cs="Consolas"/>
          <w:spacing w:val="1"/>
        </w:rPr>
        <w:t>string:</w:t>
      </w:r>
    </w:p>
    <w:p w14:paraId="435ABF62" w14:textId="77777777" w:rsidR="007F7D9E" w:rsidRDefault="00431B02">
      <w:pPr>
        <w:spacing w:before="1"/>
        <w:ind w:left="220" w:right="8907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darsht</w:t>
      </w:r>
      <w:proofErr w:type="spellEnd"/>
    </w:p>
    <w:p w14:paraId="0B6CD930" w14:textId="77777777" w:rsidR="007F7D9E" w:rsidRDefault="00431B02">
      <w:pPr>
        <w:spacing w:before="1"/>
        <w:ind w:left="220" w:right="374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 xml:space="preserve">5 </w:t>
      </w:r>
      <w:r>
        <w:rPr>
          <w:rFonts w:ascii="Consolas" w:eastAsia="Consolas" w:hAnsi="Consolas" w:cs="Consolas"/>
          <w:spacing w:val="1"/>
        </w:rPr>
        <w:t>bu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les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tha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</w:rPr>
        <w:t>0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harac</w:t>
      </w:r>
      <w:r>
        <w:rPr>
          <w:rFonts w:ascii="Consolas" w:eastAsia="Consolas" w:hAnsi="Consolas" w:cs="Consolas"/>
          <w:spacing w:val="3"/>
        </w:rPr>
        <w:t>te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s</w:t>
      </w:r>
    </w:p>
    <w:p w14:paraId="69D4BDF5" w14:textId="77777777" w:rsidR="007F7D9E" w:rsidRDefault="00431B02">
      <w:pPr>
        <w:spacing w:line="220" w:lineRule="exact"/>
        <w:ind w:left="220" w:right="7259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wa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darsht</w:t>
      </w:r>
      <w:proofErr w:type="spellEnd"/>
    </w:p>
    <w:p w14:paraId="218850B3" w14:textId="77777777" w:rsidR="007F7D9E" w:rsidRDefault="007F7D9E">
      <w:pPr>
        <w:spacing w:before="7" w:line="220" w:lineRule="exact"/>
        <w:rPr>
          <w:sz w:val="22"/>
          <w:szCs w:val="22"/>
        </w:rPr>
      </w:pPr>
    </w:p>
    <w:p w14:paraId="058C9DB3" w14:textId="77777777" w:rsidR="007F7D9E" w:rsidRDefault="00431B02">
      <w:pPr>
        <w:ind w:left="220" w:right="879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Switc</w:t>
      </w:r>
      <w:r>
        <w:rPr>
          <w:rFonts w:ascii="Consolas" w:eastAsia="Consolas" w:hAnsi="Consolas" w:cs="Consolas"/>
          <w:spacing w:val="3"/>
        </w:rPr>
        <w:t>h</w:t>
      </w:r>
      <w:r>
        <w:rPr>
          <w:rFonts w:ascii="Consolas" w:eastAsia="Consolas" w:hAnsi="Consolas" w:cs="Consolas"/>
        </w:rPr>
        <w:t>:</w:t>
      </w:r>
    </w:p>
    <w:p w14:paraId="7E8A981E" w14:textId="77777777" w:rsidR="007F7D9E" w:rsidRDefault="00431B02">
      <w:pPr>
        <w:spacing w:before="1"/>
        <w:ind w:left="220" w:right="8253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integ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2"/>
        </w:rPr>
        <w:t>r</w:t>
      </w:r>
      <w:r>
        <w:rPr>
          <w:rFonts w:ascii="Consolas" w:eastAsia="Consolas" w:hAnsi="Consolas" w:cs="Consolas"/>
        </w:rPr>
        <w:t>A</w:t>
      </w:r>
      <w:proofErr w:type="spellEnd"/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</w:rPr>
        <w:t>= 2</w:t>
      </w:r>
    </w:p>
    <w:p w14:paraId="25FAAAAA" w14:textId="77777777" w:rsidR="007F7D9E" w:rsidRDefault="00431B02">
      <w:pPr>
        <w:spacing w:line="220" w:lineRule="exact"/>
        <w:ind w:left="220" w:right="8136"/>
        <w:jc w:val="both"/>
        <w:rPr>
          <w:rFonts w:ascii="Consolas" w:eastAsia="Consolas" w:hAnsi="Consolas" w:cs="Consolas"/>
        </w:rPr>
        <w:sectPr w:rsidR="007F7D9E">
          <w:pgSz w:w="12240" w:h="15840"/>
          <w:pgMar w:top="960" w:right="1200" w:bottom="280" w:left="1220" w:header="761" w:footer="751" w:gutter="0"/>
          <w:cols w:space="720"/>
        </w:sectPr>
      </w:pPr>
      <w:r>
        <w:rPr>
          <w:rFonts w:ascii="Consolas" w:eastAsia="Consolas" w:hAnsi="Consolas" w:cs="Consolas"/>
          <w:spacing w:val="1"/>
        </w:rPr>
        <w:t>Goo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mornin</w:t>
      </w:r>
      <w:r>
        <w:rPr>
          <w:rFonts w:ascii="Consolas" w:eastAsia="Consolas" w:hAnsi="Consolas" w:cs="Consolas"/>
          <w:spacing w:val="3"/>
        </w:rPr>
        <w:t>g</w:t>
      </w:r>
      <w:r>
        <w:rPr>
          <w:rFonts w:ascii="Consolas" w:eastAsia="Consolas" w:hAnsi="Consolas" w:cs="Consolas"/>
        </w:rPr>
        <w:t>!</w:t>
      </w:r>
    </w:p>
    <w:p w14:paraId="1C7207AA" w14:textId="77777777" w:rsidR="007F7D9E" w:rsidRDefault="007F7D9E">
      <w:pPr>
        <w:spacing w:before="18" w:line="200" w:lineRule="exact"/>
        <w:sectPr w:rsidR="007F7D9E">
          <w:headerReference w:type="default" r:id="rId14"/>
          <w:pgSz w:w="12240" w:h="15840"/>
          <w:pgMar w:top="960" w:right="1220" w:bottom="280" w:left="1220" w:header="761" w:footer="751" w:gutter="0"/>
          <w:cols w:space="720"/>
        </w:sectPr>
      </w:pPr>
    </w:p>
    <w:p w14:paraId="5D9CB84F" w14:textId="77777777" w:rsidR="007F7D9E" w:rsidRDefault="007F7D9E">
      <w:pPr>
        <w:spacing w:before="5" w:line="180" w:lineRule="exact"/>
        <w:rPr>
          <w:sz w:val="18"/>
          <w:szCs w:val="18"/>
        </w:rPr>
      </w:pPr>
    </w:p>
    <w:p w14:paraId="60578756" w14:textId="77777777" w:rsidR="007F7D9E" w:rsidRDefault="007F7D9E">
      <w:pPr>
        <w:spacing w:line="200" w:lineRule="exact"/>
      </w:pPr>
    </w:p>
    <w:p w14:paraId="18EFE9E0" w14:textId="77777777" w:rsidR="007F7D9E" w:rsidRDefault="00431B02">
      <w:pPr>
        <w:ind w:left="22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6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14:paraId="46EC04FA" w14:textId="77777777" w:rsidR="007F7D9E" w:rsidRDefault="007F7D9E">
      <w:pPr>
        <w:spacing w:line="220" w:lineRule="exact"/>
        <w:rPr>
          <w:sz w:val="22"/>
          <w:szCs w:val="22"/>
        </w:rPr>
      </w:pPr>
    </w:p>
    <w:p w14:paraId="6787B30D" w14:textId="77777777" w:rsidR="007F7D9E" w:rsidRDefault="00431B02" w:rsidP="009E2357">
      <w:pPr>
        <w:pStyle w:val="Style3"/>
        <w:numPr>
          <w:ilvl w:val="0"/>
          <w:numId w:val="0"/>
        </w:numPr>
        <w:ind w:left="720" w:hanging="720"/>
      </w:pPr>
      <w:bookmarkStart w:id="2" w:name="_Toc4786684"/>
      <w:r>
        <w:rPr>
          <w:spacing w:val="-1"/>
        </w:rPr>
        <w:t>GT</w:t>
      </w:r>
      <w:r>
        <w:t>U</w:t>
      </w:r>
      <w:r>
        <w:rPr>
          <w:spacing w:val="-2"/>
        </w:rPr>
        <w:t xml:space="preserve"> </w:t>
      </w:r>
      <w:r>
        <w:t>Pr</w:t>
      </w:r>
      <w:r>
        <w:rPr>
          <w:spacing w:val="1"/>
        </w:rPr>
        <w:t>o</w:t>
      </w:r>
      <w:r>
        <w:rPr>
          <w:spacing w:val="-1"/>
        </w:rPr>
        <w:t>g</w:t>
      </w:r>
      <w:r>
        <w:t>ra</w:t>
      </w:r>
      <w:r>
        <w:rPr>
          <w:spacing w:val="-10"/>
        </w:rPr>
        <w:t>m</w:t>
      </w:r>
      <w:r>
        <w:t>s</w:t>
      </w:r>
      <w:bookmarkEnd w:id="2"/>
    </w:p>
    <w:p w14:paraId="5BECD775" w14:textId="77777777" w:rsidR="007F7D9E" w:rsidRDefault="00431B02">
      <w:pPr>
        <w:spacing w:before="18"/>
        <w:rPr>
          <w:sz w:val="32"/>
          <w:szCs w:val="32"/>
        </w:rPr>
        <w:sectPr w:rsidR="007F7D9E">
          <w:type w:val="continuous"/>
          <w:pgSz w:w="12240" w:h="15840"/>
          <w:pgMar w:top="1480" w:right="1220" w:bottom="0" w:left="1220" w:header="720" w:footer="720" w:gutter="0"/>
          <w:cols w:num="2" w:space="720" w:equalWidth="0">
            <w:col w:w="1931" w:space="2226"/>
            <w:col w:w="5643"/>
          </w:cols>
        </w:sectPr>
      </w:pPr>
      <w:r>
        <w:br w:type="column"/>
      </w:r>
      <w:r>
        <w:rPr>
          <w:b/>
          <w:sz w:val="32"/>
          <w:szCs w:val="32"/>
        </w:rPr>
        <w:t>Practic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2</w:t>
      </w:r>
    </w:p>
    <w:p w14:paraId="28128643" w14:textId="77777777" w:rsidR="007F7D9E" w:rsidRDefault="007F7D9E">
      <w:pPr>
        <w:spacing w:before="5" w:line="140" w:lineRule="exact"/>
        <w:rPr>
          <w:sz w:val="14"/>
          <w:szCs w:val="14"/>
        </w:rPr>
      </w:pPr>
    </w:p>
    <w:p w14:paraId="69B57B40" w14:textId="77777777" w:rsidR="007F7D9E" w:rsidRDefault="007F7D9E">
      <w:pPr>
        <w:spacing w:line="200" w:lineRule="exact"/>
      </w:pPr>
    </w:p>
    <w:p w14:paraId="724627F4" w14:textId="77777777" w:rsidR="007F7D9E" w:rsidRDefault="007F7D9E">
      <w:pPr>
        <w:spacing w:line="200" w:lineRule="exact"/>
      </w:pPr>
    </w:p>
    <w:p w14:paraId="0877B674" w14:textId="77777777" w:rsidR="007F7D9E" w:rsidRDefault="00431B02">
      <w:pPr>
        <w:spacing w:before="24" w:line="259" w:lineRule="auto"/>
        <w:ind w:left="220" w:right="704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</w:t>
      </w:r>
      <w:proofErr w:type="gramStart"/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on</w:t>
      </w:r>
      <w:r>
        <w:rPr>
          <w:spacing w:val="1"/>
          <w:sz w:val="28"/>
          <w:szCs w:val="28"/>
        </w:rPr>
        <w:t>so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s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d</w:t>
      </w:r>
      <w:proofErr w:type="gramEnd"/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pacing w:val="-5"/>
          <w:sz w:val="28"/>
          <w:szCs w:val="28"/>
        </w:rPr>
        <w:t>r</w:t>
      </w:r>
      <w:r>
        <w:rPr>
          <w:sz w:val="28"/>
          <w:szCs w:val="28"/>
        </w:rPr>
        <w:t>am</w:t>
      </w:r>
      <w:r>
        <w:rPr>
          <w:spacing w:val="-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pacing w:val="-2"/>
          <w:sz w:val="28"/>
          <w:szCs w:val="28"/>
        </w:rPr>
        <w:t>e</w:t>
      </w:r>
      <w:r>
        <w:rPr>
          <w:spacing w:val="-1"/>
          <w:sz w:val="28"/>
          <w:szCs w:val="28"/>
        </w:rPr>
        <w:t>hin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l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gu</w:t>
      </w:r>
      <w:r>
        <w:rPr>
          <w:spacing w:val="-5"/>
          <w:sz w:val="28"/>
          <w:szCs w:val="28"/>
        </w:rPr>
        <w:t>a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 xml:space="preserve">e </w:t>
      </w:r>
      <w:r>
        <w:rPr>
          <w:spacing w:val="-3"/>
          <w:sz w:val="28"/>
          <w:szCs w:val="28"/>
        </w:rPr>
        <w:t>V</w:t>
      </w:r>
      <w:r>
        <w:rPr>
          <w:sz w:val="28"/>
          <w:szCs w:val="28"/>
        </w:rPr>
        <w:t xml:space="preserve">B or </w:t>
      </w:r>
      <w:r>
        <w:rPr>
          <w:spacing w:val="-5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t f</w:t>
      </w:r>
      <w:r>
        <w:rPr>
          <w:spacing w:val="-1"/>
          <w:sz w:val="28"/>
          <w:szCs w:val="28"/>
        </w:rPr>
        <w:t>oll</w:t>
      </w:r>
      <w:r>
        <w:rPr>
          <w:spacing w:val="1"/>
          <w:sz w:val="28"/>
          <w:szCs w:val="28"/>
        </w:rPr>
        <w:t>o</w:t>
      </w:r>
      <w:r>
        <w:rPr>
          <w:spacing w:val="-4"/>
          <w:sz w:val="28"/>
          <w:szCs w:val="28"/>
        </w:rPr>
        <w:t>w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</w:t>
      </w:r>
      <w:r>
        <w:rPr>
          <w:spacing w:val="-5"/>
          <w:sz w:val="28"/>
          <w:szCs w:val="28"/>
        </w:rPr>
        <w:t>a</w:t>
      </w:r>
      <w:r>
        <w:rPr>
          <w:spacing w:val="1"/>
          <w:sz w:val="28"/>
          <w:szCs w:val="28"/>
        </w:rPr>
        <w:t>tt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>r</w:t>
      </w:r>
      <w:r>
        <w:rPr>
          <w:spacing w:val="2"/>
          <w:sz w:val="28"/>
          <w:szCs w:val="28"/>
        </w:rPr>
        <w:t>n</w:t>
      </w:r>
      <w:r>
        <w:rPr>
          <w:sz w:val="28"/>
          <w:szCs w:val="28"/>
        </w:rPr>
        <w:t>.</w:t>
      </w:r>
    </w:p>
    <w:p w14:paraId="739F2886" w14:textId="77777777" w:rsidR="007F7D9E" w:rsidRDefault="007F7D9E">
      <w:pPr>
        <w:spacing w:before="7" w:line="160" w:lineRule="exact"/>
        <w:rPr>
          <w:sz w:val="16"/>
          <w:szCs w:val="16"/>
        </w:rPr>
      </w:pPr>
    </w:p>
    <w:p w14:paraId="3BE29936" w14:textId="77777777" w:rsidR="007F7D9E" w:rsidRDefault="00431B02">
      <w:pPr>
        <w:ind w:left="220"/>
        <w:rPr>
          <w:sz w:val="28"/>
          <w:szCs w:val="28"/>
        </w:rPr>
      </w:pPr>
      <w:r>
        <w:rPr>
          <w:spacing w:val="-2"/>
          <w:sz w:val="28"/>
          <w:szCs w:val="28"/>
        </w:rPr>
        <w:t>@</w:t>
      </w:r>
      <w:r>
        <w:rPr>
          <w:spacing w:val="1"/>
          <w:sz w:val="28"/>
          <w:szCs w:val="28"/>
        </w:rPr>
        <w:t>@</w:t>
      </w:r>
      <w:r>
        <w:rPr>
          <w:spacing w:val="-2"/>
          <w:sz w:val="28"/>
          <w:szCs w:val="28"/>
        </w:rPr>
        <w:t>@@</w:t>
      </w:r>
      <w:r>
        <w:rPr>
          <w:sz w:val="28"/>
          <w:szCs w:val="28"/>
        </w:rPr>
        <w:t>@</w:t>
      </w:r>
    </w:p>
    <w:p w14:paraId="7F1C8242" w14:textId="77777777" w:rsidR="007F7D9E" w:rsidRDefault="00431B02">
      <w:pPr>
        <w:spacing w:before="2"/>
        <w:ind w:left="220"/>
        <w:rPr>
          <w:sz w:val="28"/>
          <w:szCs w:val="28"/>
        </w:rPr>
      </w:pPr>
      <w:r>
        <w:rPr>
          <w:spacing w:val="-2"/>
          <w:sz w:val="28"/>
          <w:szCs w:val="28"/>
        </w:rPr>
        <w:t>@</w:t>
      </w:r>
      <w:r>
        <w:rPr>
          <w:spacing w:val="1"/>
          <w:sz w:val="28"/>
          <w:szCs w:val="28"/>
        </w:rPr>
        <w:t>@</w:t>
      </w:r>
      <w:r>
        <w:rPr>
          <w:spacing w:val="-2"/>
          <w:sz w:val="28"/>
          <w:szCs w:val="28"/>
        </w:rPr>
        <w:t>@@</w:t>
      </w:r>
    </w:p>
    <w:p w14:paraId="03BE0F6C" w14:textId="77777777" w:rsidR="007F7D9E" w:rsidRDefault="00431B02">
      <w:pPr>
        <w:spacing w:line="320" w:lineRule="exact"/>
        <w:ind w:left="220"/>
        <w:rPr>
          <w:sz w:val="28"/>
          <w:szCs w:val="28"/>
        </w:rPr>
      </w:pPr>
      <w:r>
        <w:rPr>
          <w:spacing w:val="-2"/>
          <w:sz w:val="28"/>
          <w:szCs w:val="28"/>
        </w:rPr>
        <w:t>@</w:t>
      </w:r>
      <w:r>
        <w:rPr>
          <w:spacing w:val="1"/>
          <w:sz w:val="28"/>
          <w:szCs w:val="28"/>
        </w:rPr>
        <w:t>@</w:t>
      </w:r>
      <w:r>
        <w:rPr>
          <w:sz w:val="28"/>
          <w:szCs w:val="28"/>
        </w:rPr>
        <w:t>@</w:t>
      </w:r>
    </w:p>
    <w:p w14:paraId="2D625603" w14:textId="77777777" w:rsidR="007F7D9E" w:rsidRDefault="00431B02">
      <w:pPr>
        <w:spacing w:line="300" w:lineRule="exact"/>
        <w:ind w:left="220"/>
        <w:rPr>
          <w:sz w:val="28"/>
          <w:szCs w:val="28"/>
        </w:rPr>
      </w:pPr>
      <w:r>
        <w:rPr>
          <w:spacing w:val="1"/>
          <w:sz w:val="28"/>
          <w:szCs w:val="28"/>
        </w:rPr>
        <w:t>@@</w:t>
      </w:r>
    </w:p>
    <w:p w14:paraId="308A7846" w14:textId="77777777" w:rsidR="007F7D9E" w:rsidRDefault="00431B02">
      <w:pPr>
        <w:spacing w:before="2"/>
        <w:ind w:left="220"/>
        <w:rPr>
          <w:sz w:val="28"/>
          <w:szCs w:val="28"/>
        </w:rPr>
      </w:pPr>
      <w:r>
        <w:rPr>
          <w:sz w:val="28"/>
          <w:szCs w:val="28"/>
        </w:rPr>
        <w:t>@</w:t>
      </w:r>
    </w:p>
    <w:p w14:paraId="4B34DE56" w14:textId="77777777" w:rsidR="007F7D9E" w:rsidRDefault="007F7D9E">
      <w:pPr>
        <w:spacing w:before="7" w:line="100" w:lineRule="exact"/>
        <w:rPr>
          <w:sz w:val="10"/>
          <w:szCs w:val="10"/>
        </w:rPr>
      </w:pPr>
    </w:p>
    <w:p w14:paraId="464258F7" w14:textId="77777777" w:rsidR="007F7D9E" w:rsidRDefault="007F7D9E">
      <w:pPr>
        <w:spacing w:line="200" w:lineRule="exact"/>
      </w:pPr>
    </w:p>
    <w:p w14:paraId="7A5BDFC2" w14:textId="77777777" w:rsidR="007F7D9E" w:rsidRDefault="007F7D9E">
      <w:pPr>
        <w:spacing w:line="200" w:lineRule="exact"/>
      </w:pPr>
    </w:p>
    <w:p w14:paraId="31A40220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System;</w:t>
      </w:r>
    </w:p>
    <w:p w14:paraId="7BF247C9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System.Col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ctions.Ge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ric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;</w:t>
      </w:r>
    </w:p>
    <w:p w14:paraId="18B8D2C6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System.Lin</w:t>
      </w:r>
      <w:r>
        <w:rPr>
          <w:rFonts w:ascii="Consolas" w:eastAsia="Consolas" w:hAnsi="Consolas" w:cs="Consolas"/>
          <w:spacing w:val="3"/>
        </w:rPr>
        <w:t>q</w:t>
      </w:r>
      <w:proofErr w:type="spellEnd"/>
      <w:r>
        <w:rPr>
          <w:rFonts w:ascii="Consolas" w:eastAsia="Consolas" w:hAnsi="Consolas" w:cs="Consolas"/>
        </w:rPr>
        <w:t>;</w:t>
      </w:r>
    </w:p>
    <w:p w14:paraId="057AA703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System.Tex</w:t>
      </w:r>
      <w:r>
        <w:rPr>
          <w:rFonts w:ascii="Consolas" w:eastAsia="Consolas" w:hAnsi="Consolas" w:cs="Consolas"/>
          <w:spacing w:val="3"/>
        </w:rPr>
        <w:t>t</w:t>
      </w:r>
      <w:proofErr w:type="spellEnd"/>
      <w:r>
        <w:rPr>
          <w:rFonts w:ascii="Consolas" w:eastAsia="Consolas" w:hAnsi="Consolas" w:cs="Consolas"/>
        </w:rPr>
        <w:t>;</w:t>
      </w:r>
    </w:p>
    <w:p w14:paraId="4D65D097" w14:textId="77777777" w:rsidR="007F7D9E" w:rsidRDefault="007F7D9E">
      <w:pPr>
        <w:spacing w:before="14" w:line="220" w:lineRule="exact"/>
        <w:rPr>
          <w:sz w:val="22"/>
          <w:szCs w:val="22"/>
        </w:rPr>
      </w:pPr>
    </w:p>
    <w:p w14:paraId="56001B07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14:paraId="5D19C424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408688CC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Pa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</w:rPr>
        <w:t>1</w:t>
      </w:r>
    </w:p>
    <w:p w14:paraId="043ACD49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5EE20E75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n(</w:t>
      </w:r>
      <w:proofErr w:type="gram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2"/>
        </w:rPr>
        <w:t>i</w:t>
      </w:r>
      <w:r>
        <w:rPr>
          <w:rFonts w:ascii="Consolas" w:eastAsia="Consolas" w:hAnsi="Consolas" w:cs="Consolas"/>
          <w:spacing w:val="1"/>
        </w:rPr>
        <w:t>ng[</w:t>
      </w:r>
      <w:proofErr w:type="gramEnd"/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7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rgs</w:t>
      </w:r>
      <w:proofErr w:type="spellEnd"/>
      <w:r>
        <w:rPr>
          <w:rFonts w:ascii="Consolas" w:eastAsia="Consolas" w:hAnsi="Consolas" w:cs="Consolas"/>
        </w:rPr>
        <w:t>)</w:t>
      </w:r>
    </w:p>
    <w:p w14:paraId="21518D66" w14:textId="77777777" w:rsidR="007F7D9E" w:rsidRDefault="00431B02">
      <w:pPr>
        <w:spacing w:before="1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50AA554D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5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8"/>
        </w:rPr>
        <w:t>i</w:t>
      </w:r>
      <w:proofErr w:type="spellEnd"/>
      <w:r>
        <w:rPr>
          <w:rFonts w:ascii="Consolas" w:eastAsia="Consolas" w:hAnsi="Consolas" w:cs="Consolas"/>
          <w:spacing w:val="1"/>
        </w:rPr>
        <w:t>--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{</w:t>
      </w:r>
    </w:p>
    <w:p w14:paraId="31973D3F" w14:textId="77777777" w:rsidR="007F7D9E" w:rsidRDefault="00431B02">
      <w:pPr>
        <w:spacing w:line="220" w:lineRule="exact"/>
        <w:ind w:left="1947" w:right="4608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j = </w:t>
      </w:r>
      <w:proofErr w:type="spellStart"/>
      <w:r>
        <w:rPr>
          <w:rFonts w:ascii="Consolas" w:eastAsia="Consolas" w:hAnsi="Consolas" w:cs="Consolas"/>
          <w:spacing w:val="-2"/>
        </w:rPr>
        <w:t>i</w:t>
      </w:r>
      <w:proofErr w:type="spellEnd"/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8"/>
        </w:rPr>
        <w:t>j</w:t>
      </w:r>
      <w:r>
        <w:rPr>
          <w:rFonts w:ascii="Consolas" w:eastAsia="Consolas" w:hAnsi="Consolas" w:cs="Consolas"/>
          <w:spacing w:val="-2"/>
        </w:rPr>
        <w:t>-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w w:val="99"/>
        </w:rPr>
        <w:t>{</w:t>
      </w:r>
    </w:p>
    <w:p w14:paraId="12155E4D" w14:textId="77777777" w:rsidR="007F7D9E" w:rsidRDefault="00431B02">
      <w:pPr>
        <w:spacing w:line="220" w:lineRule="exact"/>
        <w:ind w:left="2386" w:right="5247"/>
        <w:jc w:val="center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  <w:w w:val="99"/>
        </w:rPr>
        <w:t>C</w:t>
      </w:r>
      <w:r>
        <w:rPr>
          <w:rFonts w:ascii="Consolas" w:eastAsia="Consolas" w:hAnsi="Consolas" w:cs="Consolas"/>
          <w:spacing w:val="-1"/>
          <w:w w:val="99"/>
        </w:rPr>
        <w:t>o</w:t>
      </w:r>
      <w:r>
        <w:rPr>
          <w:rFonts w:ascii="Consolas" w:eastAsia="Consolas" w:hAnsi="Consolas" w:cs="Consolas"/>
          <w:spacing w:val="1"/>
          <w:w w:val="99"/>
        </w:rPr>
        <w:t>nsol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.</w:t>
      </w:r>
      <w:r>
        <w:rPr>
          <w:rFonts w:ascii="Consolas" w:eastAsia="Consolas" w:hAnsi="Consolas" w:cs="Consolas"/>
          <w:spacing w:val="2"/>
          <w:w w:val="99"/>
        </w:rPr>
        <w:t>W</w:t>
      </w:r>
      <w:r>
        <w:rPr>
          <w:rFonts w:ascii="Consolas" w:eastAsia="Consolas" w:hAnsi="Consolas" w:cs="Consolas"/>
          <w:spacing w:val="-2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e</w:t>
      </w:r>
      <w:proofErr w:type="spellEnd"/>
      <w:r>
        <w:rPr>
          <w:rFonts w:ascii="Consolas" w:eastAsia="Consolas" w:hAnsi="Consolas" w:cs="Consolas"/>
          <w:spacing w:val="2"/>
          <w:w w:val="99"/>
        </w:rPr>
        <w:t>(</w:t>
      </w:r>
      <w:r>
        <w:rPr>
          <w:rFonts w:ascii="Consolas" w:eastAsia="Consolas" w:hAnsi="Consolas" w:cs="Consolas"/>
          <w:spacing w:val="-2"/>
          <w:w w:val="99"/>
        </w:rPr>
        <w:t>'</w:t>
      </w:r>
      <w:r>
        <w:rPr>
          <w:rFonts w:ascii="Consolas" w:eastAsia="Consolas" w:hAnsi="Consolas" w:cs="Consolas"/>
          <w:spacing w:val="1"/>
          <w:w w:val="99"/>
        </w:rPr>
        <w:t>@</w:t>
      </w:r>
      <w:r>
        <w:rPr>
          <w:rFonts w:ascii="Consolas" w:eastAsia="Consolas" w:hAnsi="Consolas" w:cs="Consolas"/>
          <w:spacing w:val="3"/>
          <w:w w:val="99"/>
        </w:rPr>
        <w:t>'</w:t>
      </w:r>
      <w:r>
        <w:rPr>
          <w:rFonts w:ascii="Consolas" w:eastAsia="Consolas" w:hAnsi="Consolas" w:cs="Consolas"/>
          <w:spacing w:val="1"/>
          <w:w w:val="99"/>
        </w:rPr>
        <w:t>)</w:t>
      </w:r>
      <w:r>
        <w:rPr>
          <w:rFonts w:ascii="Consolas" w:eastAsia="Consolas" w:hAnsi="Consolas" w:cs="Consolas"/>
          <w:w w:val="99"/>
        </w:rPr>
        <w:t>;</w:t>
      </w:r>
    </w:p>
    <w:p w14:paraId="58CF5D3A" w14:textId="77777777" w:rsidR="007F7D9E" w:rsidRDefault="00431B02">
      <w:pPr>
        <w:spacing w:before="2" w:line="220" w:lineRule="exact"/>
        <w:ind w:left="1982" w:right="557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} </w:t>
      </w:r>
      <w:proofErr w:type="spellStart"/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Wri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3"/>
        </w:rPr>
        <w:t>e</w:t>
      </w:r>
      <w:proofErr w:type="spellEnd"/>
      <w:r>
        <w:rPr>
          <w:rFonts w:ascii="Consolas" w:eastAsia="Consolas" w:hAnsi="Consolas" w:cs="Consolas"/>
          <w:spacing w:val="2"/>
        </w:rPr>
        <w:t>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26386F2F" w14:textId="77777777" w:rsidR="007F7D9E" w:rsidRDefault="00431B02">
      <w:pPr>
        <w:spacing w:before="5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5E0E343E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ad</w:t>
      </w:r>
      <w:r>
        <w:rPr>
          <w:rFonts w:ascii="Consolas" w:eastAsia="Consolas" w:hAnsi="Consolas" w:cs="Consolas"/>
          <w:spacing w:val="3"/>
        </w:rPr>
        <w:t>K</w:t>
      </w:r>
      <w:r>
        <w:rPr>
          <w:rFonts w:ascii="Consolas" w:eastAsia="Consolas" w:hAnsi="Consolas" w:cs="Consolas"/>
          <w:spacing w:val="1"/>
        </w:rPr>
        <w:t>ey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2"/>
        </w:rPr>
        <w:t>)</w:t>
      </w:r>
      <w:r>
        <w:rPr>
          <w:rFonts w:ascii="Consolas" w:eastAsia="Consolas" w:hAnsi="Consolas" w:cs="Consolas"/>
        </w:rPr>
        <w:t>;</w:t>
      </w:r>
    </w:p>
    <w:p w14:paraId="61F70404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5C61F0F5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465C93C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FE5E1A8" w14:textId="77777777" w:rsidR="007F7D9E" w:rsidRDefault="007F7D9E">
      <w:pPr>
        <w:spacing w:line="200" w:lineRule="exact"/>
      </w:pPr>
    </w:p>
    <w:p w14:paraId="710EC238" w14:textId="77777777" w:rsidR="007F7D9E" w:rsidRDefault="007F7D9E">
      <w:pPr>
        <w:spacing w:before="17" w:line="220" w:lineRule="exact"/>
        <w:rPr>
          <w:sz w:val="22"/>
          <w:szCs w:val="22"/>
        </w:rPr>
      </w:pPr>
    </w:p>
    <w:p w14:paraId="5E3DD687" w14:textId="77777777" w:rsidR="007F7D9E" w:rsidRDefault="00431B02">
      <w:pPr>
        <w:spacing w:before="24"/>
        <w:ind w:left="22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55BE05F" w14:textId="77777777" w:rsidR="007F7D9E" w:rsidRDefault="007F7D9E">
      <w:pPr>
        <w:spacing w:before="8" w:line="260" w:lineRule="exact"/>
        <w:rPr>
          <w:sz w:val="26"/>
          <w:szCs w:val="26"/>
        </w:rPr>
      </w:pPr>
    </w:p>
    <w:p w14:paraId="30BB627F" w14:textId="77777777" w:rsidR="007F7D9E" w:rsidRDefault="00431B02">
      <w:pPr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:\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6\</w:t>
      </w:r>
      <w:r>
        <w:rPr>
          <w:rFonts w:ascii="Calibri" w:eastAsia="Calibri" w:hAnsi="Calibri" w:cs="Calibri"/>
          <w:spacing w:val="-3"/>
          <w:sz w:val="22"/>
          <w:szCs w:val="22"/>
        </w:rPr>
        <w:t>VS</w:t>
      </w:r>
      <w:r>
        <w:rPr>
          <w:rFonts w:ascii="Calibri" w:eastAsia="Calibri" w:hAnsi="Calibri" w:cs="Calibri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>\p</w:t>
      </w:r>
      <w:r>
        <w:rPr>
          <w:rFonts w:ascii="Calibri" w:eastAsia="Calibri" w:hAnsi="Calibri" w:cs="Calibri"/>
          <w:spacing w:val="-2"/>
          <w:sz w:val="22"/>
          <w:szCs w:val="22"/>
        </w:rPr>
        <w:t>2&gt;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.exe</w:t>
      </w:r>
    </w:p>
    <w:p w14:paraId="1FBE6EA4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@@@@@</w:t>
      </w:r>
    </w:p>
    <w:p w14:paraId="67A74E83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@@@@</w:t>
      </w:r>
    </w:p>
    <w:p w14:paraId="187BD5A1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@@@</w:t>
      </w:r>
    </w:p>
    <w:p w14:paraId="61BF3364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@@</w:t>
      </w:r>
    </w:p>
    <w:p w14:paraId="7F235C1D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  <w:sectPr w:rsidR="007F7D9E">
          <w:type w:val="continuous"/>
          <w:pgSz w:w="12240" w:h="15840"/>
          <w:pgMar w:top="1480" w:right="1220" w:bottom="0" w:left="1220" w:header="720" w:footer="720" w:gutter="0"/>
          <w:cols w:space="720"/>
        </w:sectPr>
      </w:pPr>
      <w:r>
        <w:rPr>
          <w:rFonts w:ascii="Consolas" w:eastAsia="Consolas" w:hAnsi="Consolas" w:cs="Consolas"/>
        </w:rPr>
        <w:t>@</w:t>
      </w:r>
    </w:p>
    <w:p w14:paraId="0A91CE1B" w14:textId="77777777" w:rsidR="007F7D9E" w:rsidRDefault="007F7D9E">
      <w:pPr>
        <w:spacing w:line="200" w:lineRule="exact"/>
      </w:pPr>
    </w:p>
    <w:p w14:paraId="169CA82B" w14:textId="77777777" w:rsidR="007F7D9E" w:rsidRDefault="007F7D9E">
      <w:pPr>
        <w:spacing w:before="14" w:line="220" w:lineRule="exact"/>
        <w:rPr>
          <w:sz w:val="22"/>
          <w:szCs w:val="22"/>
        </w:rPr>
      </w:pPr>
    </w:p>
    <w:p w14:paraId="12EC429B" w14:textId="77777777" w:rsidR="007F7D9E" w:rsidRDefault="00431B02">
      <w:pPr>
        <w:spacing w:before="24" w:line="259" w:lineRule="auto"/>
        <w:ind w:left="220" w:right="704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</w:t>
      </w:r>
      <w:proofErr w:type="gramStart"/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on</w:t>
      </w:r>
      <w:r>
        <w:rPr>
          <w:spacing w:val="1"/>
          <w:sz w:val="28"/>
          <w:szCs w:val="28"/>
        </w:rPr>
        <w:t>so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s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d</w:t>
      </w:r>
      <w:proofErr w:type="gramEnd"/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pacing w:val="-5"/>
          <w:sz w:val="28"/>
          <w:szCs w:val="28"/>
        </w:rPr>
        <w:t>r</w:t>
      </w:r>
      <w:r>
        <w:rPr>
          <w:sz w:val="28"/>
          <w:szCs w:val="28"/>
        </w:rPr>
        <w:t>am</w:t>
      </w:r>
      <w:r>
        <w:rPr>
          <w:spacing w:val="-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pacing w:val="-2"/>
          <w:sz w:val="28"/>
          <w:szCs w:val="28"/>
        </w:rPr>
        <w:t>e</w:t>
      </w:r>
      <w:r>
        <w:rPr>
          <w:spacing w:val="-1"/>
          <w:sz w:val="28"/>
          <w:szCs w:val="28"/>
        </w:rPr>
        <w:t>hin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l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gu</w:t>
      </w:r>
      <w:r>
        <w:rPr>
          <w:spacing w:val="-5"/>
          <w:sz w:val="28"/>
          <w:szCs w:val="28"/>
        </w:rPr>
        <w:t>a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 xml:space="preserve">e </w:t>
      </w:r>
      <w:r>
        <w:rPr>
          <w:spacing w:val="-3"/>
          <w:sz w:val="28"/>
          <w:szCs w:val="28"/>
        </w:rPr>
        <w:t>V</w:t>
      </w:r>
      <w:r>
        <w:rPr>
          <w:sz w:val="28"/>
          <w:szCs w:val="28"/>
        </w:rPr>
        <w:t xml:space="preserve">B or </w:t>
      </w:r>
      <w:r>
        <w:rPr>
          <w:spacing w:val="-5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t f</w:t>
      </w:r>
      <w:r>
        <w:rPr>
          <w:spacing w:val="-1"/>
          <w:sz w:val="28"/>
          <w:szCs w:val="28"/>
        </w:rPr>
        <w:t>oll</w:t>
      </w:r>
      <w:r>
        <w:rPr>
          <w:spacing w:val="1"/>
          <w:sz w:val="28"/>
          <w:szCs w:val="28"/>
        </w:rPr>
        <w:t>o</w:t>
      </w:r>
      <w:r>
        <w:rPr>
          <w:spacing w:val="-4"/>
          <w:sz w:val="28"/>
          <w:szCs w:val="28"/>
        </w:rPr>
        <w:t>w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</w:t>
      </w:r>
      <w:r>
        <w:rPr>
          <w:spacing w:val="-5"/>
          <w:sz w:val="28"/>
          <w:szCs w:val="28"/>
        </w:rPr>
        <w:t>a</w:t>
      </w:r>
      <w:r>
        <w:rPr>
          <w:spacing w:val="1"/>
          <w:sz w:val="28"/>
          <w:szCs w:val="28"/>
        </w:rPr>
        <w:t>tt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>r</w:t>
      </w:r>
      <w:r>
        <w:rPr>
          <w:spacing w:val="2"/>
          <w:sz w:val="28"/>
          <w:szCs w:val="28"/>
        </w:rPr>
        <w:t>n</w:t>
      </w:r>
      <w:r>
        <w:rPr>
          <w:sz w:val="28"/>
          <w:szCs w:val="28"/>
        </w:rPr>
        <w:t>.</w:t>
      </w:r>
    </w:p>
    <w:p w14:paraId="0CC3E4A4" w14:textId="77777777" w:rsidR="007F7D9E" w:rsidRDefault="007F7D9E">
      <w:pPr>
        <w:spacing w:before="4" w:line="160" w:lineRule="exact"/>
        <w:rPr>
          <w:sz w:val="16"/>
          <w:szCs w:val="16"/>
        </w:rPr>
      </w:pPr>
    </w:p>
    <w:p w14:paraId="5227211F" w14:textId="77777777" w:rsidR="007F7D9E" w:rsidRDefault="00431B02">
      <w:pPr>
        <w:ind w:left="220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422E8F48" w14:textId="77777777" w:rsidR="007F7D9E" w:rsidRDefault="00431B02">
      <w:pPr>
        <w:spacing w:before="4"/>
        <w:ind w:left="220"/>
        <w:rPr>
          <w:sz w:val="28"/>
          <w:szCs w:val="28"/>
        </w:rPr>
      </w:pPr>
      <w:r>
        <w:rPr>
          <w:spacing w:val="1"/>
          <w:sz w:val="28"/>
          <w:szCs w:val="28"/>
        </w:rPr>
        <w:t>12</w:t>
      </w:r>
    </w:p>
    <w:p w14:paraId="0F3BA203" w14:textId="77777777" w:rsidR="007F7D9E" w:rsidRDefault="00431B02">
      <w:pPr>
        <w:spacing w:line="300" w:lineRule="exact"/>
        <w:ind w:left="220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pacing w:val="-1"/>
          <w:sz w:val="28"/>
          <w:szCs w:val="28"/>
        </w:rPr>
        <w:t>2</w:t>
      </w:r>
      <w:r>
        <w:rPr>
          <w:sz w:val="28"/>
          <w:szCs w:val="28"/>
        </w:rPr>
        <w:t>3</w:t>
      </w:r>
    </w:p>
    <w:p w14:paraId="7DC3134B" w14:textId="77777777" w:rsidR="007F7D9E" w:rsidRDefault="00431B02">
      <w:pPr>
        <w:spacing w:before="4"/>
        <w:ind w:left="220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pacing w:val="-1"/>
          <w:sz w:val="28"/>
          <w:szCs w:val="28"/>
        </w:rPr>
        <w:t>23</w:t>
      </w:r>
      <w:r>
        <w:rPr>
          <w:sz w:val="28"/>
          <w:szCs w:val="28"/>
        </w:rPr>
        <w:t>4</w:t>
      </w:r>
    </w:p>
    <w:p w14:paraId="3FC82C04" w14:textId="77777777" w:rsidR="007F7D9E" w:rsidRDefault="007F7D9E">
      <w:pPr>
        <w:spacing w:before="9" w:line="120" w:lineRule="exact"/>
        <w:rPr>
          <w:sz w:val="12"/>
          <w:szCs w:val="12"/>
        </w:rPr>
      </w:pPr>
    </w:p>
    <w:p w14:paraId="7D4D7462" w14:textId="77777777" w:rsidR="007F7D9E" w:rsidRDefault="007F7D9E">
      <w:pPr>
        <w:spacing w:line="200" w:lineRule="exact"/>
      </w:pPr>
    </w:p>
    <w:p w14:paraId="1F76D920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System;</w:t>
      </w:r>
    </w:p>
    <w:p w14:paraId="2D746E7A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System.Col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ctions.Ge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ric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;</w:t>
      </w:r>
    </w:p>
    <w:p w14:paraId="66BF0D98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System.Lin</w:t>
      </w:r>
      <w:r>
        <w:rPr>
          <w:rFonts w:ascii="Consolas" w:eastAsia="Consolas" w:hAnsi="Consolas" w:cs="Consolas"/>
          <w:spacing w:val="3"/>
        </w:rPr>
        <w:t>q</w:t>
      </w:r>
      <w:proofErr w:type="spellEnd"/>
      <w:r>
        <w:rPr>
          <w:rFonts w:ascii="Consolas" w:eastAsia="Consolas" w:hAnsi="Consolas" w:cs="Consolas"/>
        </w:rPr>
        <w:t>;</w:t>
      </w:r>
    </w:p>
    <w:p w14:paraId="4A7960CD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System.Tex</w:t>
      </w:r>
      <w:r>
        <w:rPr>
          <w:rFonts w:ascii="Consolas" w:eastAsia="Consolas" w:hAnsi="Consolas" w:cs="Consolas"/>
          <w:spacing w:val="3"/>
        </w:rPr>
        <w:t>t</w:t>
      </w:r>
      <w:proofErr w:type="spellEnd"/>
      <w:r>
        <w:rPr>
          <w:rFonts w:ascii="Consolas" w:eastAsia="Consolas" w:hAnsi="Consolas" w:cs="Consolas"/>
        </w:rPr>
        <w:t>;</w:t>
      </w:r>
    </w:p>
    <w:p w14:paraId="2D83777C" w14:textId="77777777" w:rsidR="007F7D9E" w:rsidRDefault="007F7D9E">
      <w:pPr>
        <w:spacing w:before="14" w:line="220" w:lineRule="exact"/>
        <w:rPr>
          <w:sz w:val="22"/>
          <w:szCs w:val="22"/>
        </w:rPr>
      </w:pPr>
    </w:p>
    <w:p w14:paraId="278B8FD0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14:paraId="3018E825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468E9527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Pa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</w:rPr>
        <w:t>2</w:t>
      </w:r>
    </w:p>
    <w:p w14:paraId="66FCDE78" w14:textId="77777777" w:rsidR="007F7D9E" w:rsidRDefault="00431B02">
      <w:pPr>
        <w:spacing w:before="1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0DEF919D" w14:textId="77777777" w:rsidR="007F7D9E" w:rsidRDefault="00431B02">
      <w:pPr>
        <w:spacing w:line="220" w:lineRule="exact"/>
        <w:ind w:left="1071" w:right="5381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n(</w:t>
      </w:r>
      <w:proofErr w:type="gramEnd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2"/>
        </w:rPr>
        <w:t>i</w:t>
      </w:r>
      <w:r>
        <w:rPr>
          <w:rFonts w:ascii="Consolas" w:eastAsia="Consolas" w:hAnsi="Consolas" w:cs="Consolas"/>
          <w:spacing w:val="1"/>
        </w:rPr>
        <w:t>ng[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7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  <w:w w:val="97"/>
        </w:rPr>
        <w:t>ar</w:t>
      </w:r>
      <w:proofErr w:type="spellEnd"/>
      <w:r>
        <w:rPr>
          <w:rFonts w:ascii="Consolas" w:eastAsia="Consolas" w:hAnsi="Consolas" w:cs="Consolas"/>
          <w:spacing w:val="3"/>
          <w:w w:val="97"/>
        </w:rPr>
        <w:t>)</w:t>
      </w:r>
      <w:r>
        <w:rPr>
          <w:rFonts w:ascii="Consolas" w:eastAsia="Consolas" w:hAnsi="Consolas" w:cs="Consolas"/>
          <w:w w:val="97"/>
        </w:rPr>
        <w:t>{</w:t>
      </w:r>
    </w:p>
    <w:p w14:paraId="3AB1FCB7" w14:textId="77777777" w:rsidR="007F7D9E" w:rsidRDefault="00431B02">
      <w:pPr>
        <w:spacing w:line="220" w:lineRule="exact"/>
        <w:ind w:left="1510" w:right="5928"/>
        <w:jc w:val="center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or(</w:t>
      </w:r>
      <w:proofErr w:type="gramEnd"/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4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  <w:w w:val="97"/>
        </w:rPr>
        <w:t>i</w:t>
      </w:r>
      <w:proofErr w:type="spellEnd"/>
      <w:r>
        <w:rPr>
          <w:rFonts w:ascii="Consolas" w:eastAsia="Consolas" w:hAnsi="Consolas" w:cs="Consolas"/>
          <w:spacing w:val="1"/>
          <w:w w:val="97"/>
        </w:rPr>
        <w:t>=</w:t>
      </w:r>
      <w:r>
        <w:rPr>
          <w:rFonts w:ascii="Consolas" w:eastAsia="Consolas" w:hAnsi="Consolas" w:cs="Consolas"/>
          <w:spacing w:val="3"/>
          <w:w w:val="97"/>
        </w:rPr>
        <w:t>1;</w:t>
      </w:r>
      <w:r>
        <w:rPr>
          <w:rFonts w:ascii="Consolas" w:eastAsia="Consolas" w:hAnsi="Consolas" w:cs="Consolas"/>
          <w:spacing w:val="1"/>
          <w:w w:val="97"/>
        </w:rPr>
        <w:t>i</w:t>
      </w:r>
      <w:r>
        <w:rPr>
          <w:rFonts w:ascii="Consolas" w:eastAsia="Consolas" w:hAnsi="Consolas" w:cs="Consolas"/>
          <w:spacing w:val="3"/>
          <w:w w:val="97"/>
        </w:rPr>
        <w:t>&lt;5;</w:t>
      </w:r>
      <w:r>
        <w:rPr>
          <w:rFonts w:ascii="Consolas" w:eastAsia="Consolas" w:hAnsi="Consolas" w:cs="Consolas"/>
          <w:spacing w:val="2"/>
          <w:w w:val="97"/>
        </w:rPr>
        <w:t>i</w:t>
      </w:r>
      <w:r>
        <w:rPr>
          <w:rFonts w:ascii="Consolas" w:eastAsia="Consolas" w:hAnsi="Consolas" w:cs="Consolas"/>
          <w:spacing w:val="1"/>
          <w:w w:val="97"/>
        </w:rPr>
        <w:t>+</w:t>
      </w:r>
      <w:r>
        <w:rPr>
          <w:rFonts w:ascii="Consolas" w:eastAsia="Consolas" w:hAnsi="Consolas" w:cs="Consolas"/>
          <w:spacing w:val="3"/>
          <w:w w:val="97"/>
        </w:rPr>
        <w:t>+</w:t>
      </w:r>
      <w:r>
        <w:rPr>
          <w:rFonts w:ascii="Consolas" w:eastAsia="Consolas" w:hAnsi="Consolas" w:cs="Consolas"/>
          <w:spacing w:val="1"/>
          <w:w w:val="97"/>
        </w:rPr>
        <w:t>)</w:t>
      </w:r>
      <w:r>
        <w:rPr>
          <w:rFonts w:ascii="Consolas" w:eastAsia="Consolas" w:hAnsi="Consolas" w:cs="Consolas"/>
          <w:w w:val="97"/>
        </w:rPr>
        <w:t>{</w:t>
      </w:r>
    </w:p>
    <w:p w14:paraId="5938D9A9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</w:t>
      </w:r>
      <w:proofErr w:type="gramEnd"/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j=1;j&lt;=</w:t>
      </w:r>
      <w:proofErr w:type="spellStart"/>
      <w:r>
        <w:rPr>
          <w:rFonts w:ascii="Consolas" w:eastAsia="Consolas" w:hAnsi="Consolas" w:cs="Consolas"/>
          <w:spacing w:val="1"/>
        </w:rPr>
        <w:t>i;j</w:t>
      </w:r>
      <w:proofErr w:type="spellEnd"/>
      <w:r>
        <w:rPr>
          <w:rFonts w:ascii="Consolas" w:eastAsia="Consolas" w:hAnsi="Consolas" w:cs="Consolas"/>
          <w:spacing w:val="1"/>
        </w:rPr>
        <w:t>++)</w:t>
      </w:r>
      <w:r>
        <w:rPr>
          <w:rFonts w:ascii="Consolas" w:eastAsia="Consolas" w:hAnsi="Consolas" w:cs="Consolas"/>
        </w:rPr>
        <w:t>{</w:t>
      </w:r>
    </w:p>
    <w:p w14:paraId="750318C9" w14:textId="77777777" w:rsidR="007F7D9E" w:rsidRDefault="00431B02">
      <w:pPr>
        <w:spacing w:line="220" w:lineRule="exact"/>
        <w:ind w:left="2421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nsol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  <w:spacing w:val="2"/>
        </w:rPr>
        <w:t>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1"/>
        </w:rPr>
        <w:t>e</w:t>
      </w:r>
      <w:proofErr w:type="spellEnd"/>
      <w:r>
        <w:rPr>
          <w:rFonts w:ascii="Consolas" w:eastAsia="Consolas" w:hAnsi="Consolas" w:cs="Consolas"/>
          <w:spacing w:val="2"/>
        </w:rPr>
        <w:t>(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12DAC28B" w14:textId="77777777" w:rsidR="007F7D9E" w:rsidRDefault="00431B02">
      <w:pPr>
        <w:spacing w:line="231" w:lineRule="auto"/>
        <w:ind w:left="1982" w:right="557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} </w:t>
      </w:r>
      <w:proofErr w:type="spellStart"/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Wri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3"/>
        </w:rPr>
        <w:t>e</w:t>
      </w:r>
      <w:proofErr w:type="spellEnd"/>
      <w:r>
        <w:rPr>
          <w:rFonts w:ascii="Consolas" w:eastAsia="Consolas" w:hAnsi="Consolas" w:cs="Consolas"/>
          <w:spacing w:val="2"/>
        </w:rPr>
        <w:t>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6D661B25" w14:textId="77777777" w:rsidR="007F7D9E" w:rsidRDefault="00431B02">
      <w:pPr>
        <w:spacing w:before="3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12C53AE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ad</w:t>
      </w:r>
      <w:r>
        <w:rPr>
          <w:rFonts w:ascii="Consolas" w:eastAsia="Consolas" w:hAnsi="Consolas" w:cs="Consolas"/>
          <w:spacing w:val="3"/>
        </w:rPr>
        <w:t>K</w:t>
      </w:r>
      <w:r>
        <w:rPr>
          <w:rFonts w:ascii="Consolas" w:eastAsia="Consolas" w:hAnsi="Consolas" w:cs="Consolas"/>
          <w:spacing w:val="1"/>
        </w:rPr>
        <w:t>ey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2"/>
        </w:rPr>
        <w:t>)</w:t>
      </w:r>
      <w:r>
        <w:rPr>
          <w:rFonts w:ascii="Consolas" w:eastAsia="Consolas" w:hAnsi="Consolas" w:cs="Consolas"/>
        </w:rPr>
        <w:t>;</w:t>
      </w:r>
    </w:p>
    <w:p w14:paraId="1C92E9CB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4B1FD156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EAEA540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2D0651AE" w14:textId="77777777" w:rsidR="007F7D9E" w:rsidRDefault="007F7D9E">
      <w:pPr>
        <w:spacing w:line="200" w:lineRule="exact"/>
      </w:pPr>
    </w:p>
    <w:p w14:paraId="66785A59" w14:textId="77777777" w:rsidR="007F7D9E" w:rsidRDefault="007F7D9E">
      <w:pPr>
        <w:spacing w:before="4" w:line="240" w:lineRule="exact"/>
        <w:rPr>
          <w:sz w:val="24"/>
          <w:szCs w:val="24"/>
        </w:rPr>
      </w:pPr>
    </w:p>
    <w:p w14:paraId="322EF5E1" w14:textId="77777777" w:rsidR="007F7D9E" w:rsidRDefault="00431B02">
      <w:pPr>
        <w:spacing w:before="24"/>
        <w:ind w:left="22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4E9B81A5" w14:textId="77777777" w:rsidR="007F7D9E" w:rsidRDefault="007F7D9E">
      <w:pPr>
        <w:spacing w:before="2" w:line="120" w:lineRule="exact"/>
        <w:rPr>
          <w:sz w:val="12"/>
          <w:szCs w:val="12"/>
        </w:rPr>
      </w:pPr>
    </w:p>
    <w:p w14:paraId="3EC966AA" w14:textId="77777777" w:rsidR="007F7D9E" w:rsidRDefault="007F7D9E">
      <w:pPr>
        <w:spacing w:line="200" w:lineRule="exact"/>
      </w:pPr>
    </w:p>
    <w:p w14:paraId="4F746BC9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1"/>
        </w:rPr>
        <w:t>2&gt;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attern</w:t>
      </w:r>
      <w:r>
        <w:rPr>
          <w:rFonts w:ascii="Consolas" w:eastAsia="Consolas" w:hAnsi="Consolas" w:cs="Consolas"/>
          <w:spacing w:val="3"/>
        </w:rPr>
        <w:t>2</w:t>
      </w:r>
      <w:r>
        <w:rPr>
          <w:rFonts w:ascii="Consolas" w:eastAsia="Consolas" w:hAnsi="Consolas" w:cs="Consolas"/>
          <w:spacing w:val="1"/>
        </w:rPr>
        <w:t>.e</w:t>
      </w:r>
      <w:r>
        <w:rPr>
          <w:rFonts w:ascii="Consolas" w:eastAsia="Consolas" w:hAnsi="Consolas" w:cs="Consolas"/>
          <w:spacing w:val="3"/>
        </w:rPr>
        <w:t>x</w:t>
      </w:r>
      <w:r>
        <w:rPr>
          <w:rFonts w:ascii="Consolas" w:eastAsia="Consolas" w:hAnsi="Consolas" w:cs="Consolas"/>
        </w:rPr>
        <w:t>e</w:t>
      </w:r>
    </w:p>
    <w:p w14:paraId="4057EAAA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14:paraId="07D26423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12</w:t>
      </w:r>
    </w:p>
    <w:p w14:paraId="2D58472B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123</w:t>
      </w:r>
    </w:p>
    <w:p w14:paraId="2EAEF5CB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  <w:sectPr w:rsidR="007F7D9E">
          <w:pgSz w:w="12240" w:h="15840"/>
          <w:pgMar w:top="960" w:right="1220" w:bottom="280" w:left="1220" w:header="761" w:footer="751" w:gutter="0"/>
          <w:cols w:space="720"/>
        </w:sectPr>
      </w:pPr>
      <w:r>
        <w:rPr>
          <w:rFonts w:ascii="Consolas" w:eastAsia="Consolas" w:hAnsi="Consolas" w:cs="Consolas"/>
          <w:spacing w:val="1"/>
        </w:rPr>
        <w:t>1234</w:t>
      </w:r>
    </w:p>
    <w:p w14:paraId="091836EE" w14:textId="77777777" w:rsidR="007F7D9E" w:rsidRDefault="007F7D9E">
      <w:pPr>
        <w:spacing w:line="200" w:lineRule="exact"/>
      </w:pPr>
    </w:p>
    <w:p w14:paraId="00FFF533" w14:textId="77777777" w:rsidR="007F7D9E" w:rsidRDefault="007F7D9E">
      <w:pPr>
        <w:spacing w:before="9" w:line="280" w:lineRule="exact"/>
        <w:rPr>
          <w:sz w:val="28"/>
          <w:szCs w:val="28"/>
        </w:rPr>
      </w:pPr>
    </w:p>
    <w:p w14:paraId="766E437F" w14:textId="77777777" w:rsidR="007F7D9E" w:rsidRDefault="00431B02">
      <w:pPr>
        <w:spacing w:before="28" w:line="320" w:lineRule="exact"/>
        <w:ind w:left="266" w:right="821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 C#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 xml:space="preserve">e </w:t>
      </w:r>
      <w:r>
        <w:rPr>
          <w:spacing w:val="-4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pacing w:val="-10"/>
          <w:sz w:val="28"/>
          <w:szCs w:val="28"/>
        </w:rPr>
        <w:t>m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>
        <w:rPr>
          <w:spacing w:val="1"/>
          <w:sz w:val="28"/>
          <w:szCs w:val="28"/>
        </w:rPr>
        <w:t>us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i</w:t>
      </w:r>
      <w:r>
        <w:rPr>
          <w:spacing w:val="-1"/>
          <w:sz w:val="28"/>
          <w:szCs w:val="28"/>
        </w:rPr>
        <w:t>np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h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s/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er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-10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c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 xml:space="preserve">ry 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-10"/>
          <w:sz w:val="28"/>
          <w:szCs w:val="28"/>
        </w:rPr>
        <w:t>m</w:t>
      </w:r>
      <w:r>
        <w:rPr>
          <w:sz w:val="28"/>
          <w:szCs w:val="28"/>
        </w:rPr>
        <w:t>e 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4"/>
          <w:sz w:val="28"/>
          <w:szCs w:val="28"/>
        </w:rPr>
        <w:t>o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tp</w:t>
      </w:r>
      <w:r>
        <w:rPr>
          <w:spacing w:val="-1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w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sh</w:t>
      </w:r>
      <w:r>
        <w:rPr>
          <w:spacing w:val="1"/>
          <w:sz w:val="28"/>
          <w:szCs w:val="28"/>
        </w:rPr>
        <w:t>o</w:t>
      </w:r>
      <w:r>
        <w:rPr>
          <w:spacing w:val="-6"/>
          <w:sz w:val="28"/>
          <w:szCs w:val="28"/>
        </w:rPr>
        <w:t>w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x</w:t>
      </w:r>
      <w:r>
        <w:rPr>
          <w:sz w:val="28"/>
          <w:szCs w:val="28"/>
        </w:rPr>
        <w:t>a</w:t>
      </w:r>
      <w:r>
        <w:rPr>
          <w:spacing w:val="-10"/>
          <w:sz w:val="28"/>
          <w:szCs w:val="28"/>
        </w:rPr>
        <w:t>m</w:t>
      </w:r>
      <w:r>
        <w:rPr>
          <w:spacing w:val="1"/>
          <w:sz w:val="28"/>
          <w:szCs w:val="28"/>
        </w:rPr>
        <w:t>pl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b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lo</w:t>
      </w:r>
      <w:r>
        <w:rPr>
          <w:spacing w:val="-6"/>
          <w:sz w:val="28"/>
          <w:szCs w:val="28"/>
        </w:rPr>
        <w:t>w</w:t>
      </w:r>
      <w:r>
        <w:rPr>
          <w:sz w:val="28"/>
          <w:szCs w:val="28"/>
        </w:rPr>
        <w:t>:</w:t>
      </w:r>
    </w:p>
    <w:p w14:paraId="7F205226" w14:textId="77777777" w:rsidR="007F7D9E" w:rsidRDefault="00431B02">
      <w:pPr>
        <w:spacing w:line="300" w:lineRule="exact"/>
        <w:ind w:left="266"/>
        <w:rPr>
          <w:sz w:val="28"/>
          <w:szCs w:val="28"/>
        </w:rPr>
      </w:pP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Ram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fr</w:t>
      </w:r>
      <w:r>
        <w:rPr>
          <w:spacing w:val="6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1"/>
          <w:sz w:val="28"/>
          <w:szCs w:val="28"/>
        </w:rPr>
        <w:t>ou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ry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a</w:t>
      </w:r>
    </w:p>
    <w:p w14:paraId="15FC80A8" w14:textId="77777777" w:rsidR="007F7D9E" w:rsidRDefault="007F7D9E">
      <w:pPr>
        <w:spacing w:before="4" w:line="120" w:lineRule="exact"/>
        <w:rPr>
          <w:sz w:val="12"/>
          <w:szCs w:val="12"/>
        </w:rPr>
      </w:pPr>
    </w:p>
    <w:p w14:paraId="12E06275" w14:textId="77777777" w:rsidR="007F7D9E" w:rsidRDefault="007F7D9E">
      <w:pPr>
        <w:spacing w:line="200" w:lineRule="exact"/>
      </w:pPr>
    </w:p>
    <w:p w14:paraId="452DE989" w14:textId="77777777" w:rsidR="007F7D9E" w:rsidRDefault="00431B02">
      <w:pPr>
        <w:ind w:left="26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System;</w:t>
      </w:r>
    </w:p>
    <w:p w14:paraId="0D650E1B" w14:textId="77777777" w:rsidR="007F7D9E" w:rsidRDefault="00431B02">
      <w:pPr>
        <w:spacing w:before="1"/>
        <w:ind w:left="26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System.Col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ctions.Ge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ric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;</w:t>
      </w:r>
    </w:p>
    <w:p w14:paraId="78DAD368" w14:textId="77777777" w:rsidR="007F7D9E" w:rsidRDefault="00431B02">
      <w:pPr>
        <w:spacing w:before="1"/>
        <w:ind w:left="26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System.Lin</w:t>
      </w:r>
      <w:r>
        <w:rPr>
          <w:rFonts w:ascii="Consolas" w:eastAsia="Consolas" w:hAnsi="Consolas" w:cs="Consolas"/>
          <w:spacing w:val="3"/>
        </w:rPr>
        <w:t>q</w:t>
      </w:r>
      <w:proofErr w:type="spellEnd"/>
      <w:r>
        <w:rPr>
          <w:rFonts w:ascii="Consolas" w:eastAsia="Consolas" w:hAnsi="Consolas" w:cs="Consolas"/>
        </w:rPr>
        <w:t>;</w:t>
      </w:r>
    </w:p>
    <w:p w14:paraId="7DED466C" w14:textId="77777777" w:rsidR="007F7D9E" w:rsidRDefault="00431B02">
      <w:pPr>
        <w:spacing w:line="220" w:lineRule="exact"/>
        <w:ind w:left="26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System.Tex</w:t>
      </w:r>
      <w:r>
        <w:rPr>
          <w:rFonts w:ascii="Consolas" w:eastAsia="Consolas" w:hAnsi="Consolas" w:cs="Consolas"/>
          <w:spacing w:val="3"/>
        </w:rPr>
        <w:t>t</w:t>
      </w:r>
      <w:proofErr w:type="spellEnd"/>
      <w:r>
        <w:rPr>
          <w:rFonts w:ascii="Consolas" w:eastAsia="Consolas" w:hAnsi="Consolas" w:cs="Consolas"/>
        </w:rPr>
        <w:t>;</w:t>
      </w:r>
    </w:p>
    <w:p w14:paraId="12B39100" w14:textId="77777777" w:rsidR="007F7D9E" w:rsidRDefault="007F7D9E">
      <w:pPr>
        <w:spacing w:before="7" w:line="220" w:lineRule="exact"/>
        <w:rPr>
          <w:sz w:val="22"/>
          <w:szCs w:val="22"/>
        </w:rPr>
      </w:pPr>
    </w:p>
    <w:p w14:paraId="0DCE78E8" w14:textId="77777777" w:rsidR="007F7D9E" w:rsidRDefault="00431B02">
      <w:pPr>
        <w:ind w:left="26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14:paraId="45010FD5" w14:textId="77777777" w:rsidR="007F7D9E" w:rsidRDefault="00431B02">
      <w:pPr>
        <w:spacing w:line="220" w:lineRule="exact"/>
        <w:ind w:left="26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54C93705" w14:textId="77777777" w:rsidR="007F7D9E" w:rsidRDefault="00431B02">
      <w:pPr>
        <w:spacing w:line="220" w:lineRule="exact"/>
        <w:ind w:left="70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d</w:t>
      </w:r>
    </w:p>
    <w:p w14:paraId="46509016" w14:textId="77777777" w:rsidR="007F7D9E" w:rsidRDefault="00431B02">
      <w:pPr>
        <w:spacing w:line="220" w:lineRule="exact"/>
        <w:ind w:left="70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1BB46A98" w14:textId="77777777" w:rsidR="007F7D9E" w:rsidRDefault="00431B02">
      <w:pPr>
        <w:spacing w:before="3"/>
        <w:ind w:left="1588" w:right="4017" w:hanging="44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n(</w:t>
      </w:r>
      <w:proofErr w:type="gramEnd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2"/>
        </w:rPr>
        <w:t>i</w:t>
      </w:r>
      <w:r>
        <w:rPr>
          <w:rFonts w:ascii="Consolas" w:eastAsia="Consolas" w:hAnsi="Consolas" w:cs="Consolas"/>
          <w:spacing w:val="1"/>
        </w:rPr>
        <w:t>ng[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7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{ </w:t>
      </w: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("En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w w:val="99"/>
        </w:rPr>
        <w:t>r</w:t>
      </w:r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me:")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na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proofErr w:type="spellStart"/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ol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4"/>
        </w:rPr>
        <w:t>.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3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("En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w w:val="99"/>
        </w:rPr>
        <w:t>r</w:t>
      </w:r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ty:")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ci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proofErr w:type="spellStart"/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ol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4"/>
        </w:rPr>
        <w:t>.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8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736A1172" w14:textId="77777777" w:rsidR="007F7D9E" w:rsidRDefault="00431B02">
      <w:pPr>
        <w:spacing w:line="220" w:lineRule="exact"/>
        <w:ind w:left="1588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("He</w:t>
      </w:r>
      <w:r>
        <w:rPr>
          <w:rFonts w:ascii="Consolas" w:eastAsia="Consolas" w:hAnsi="Consolas" w:cs="Consolas"/>
          <w:spacing w:val="3"/>
          <w:w w:val="99"/>
        </w:rPr>
        <w:t>l</w:t>
      </w:r>
      <w:r>
        <w:rPr>
          <w:rFonts w:ascii="Consolas" w:eastAsia="Consolas" w:hAnsi="Consolas" w:cs="Consolas"/>
          <w:spacing w:val="-2"/>
          <w:w w:val="99"/>
        </w:rPr>
        <w:t>l</w:t>
      </w:r>
      <w:r>
        <w:rPr>
          <w:rFonts w:ascii="Consolas" w:eastAsia="Consolas" w:hAnsi="Consolas" w:cs="Consolas"/>
          <w:w w:val="99"/>
        </w:rPr>
        <w:t>o</w:t>
      </w:r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fr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cit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{1}</w:t>
      </w:r>
      <w:proofErr w:type="gramStart"/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  <w:spacing w:val="3"/>
        </w:rPr>
        <w:t>,</w:t>
      </w:r>
      <w:proofErr w:type="spellStart"/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ame</w:t>
      </w:r>
      <w:proofErr w:type="gramEnd"/>
      <w:r>
        <w:rPr>
          <w:rFonts w:ascii="Consolas" w:eastAsia="Consolas" w:hAnsi="Consolas" w:cs="Consolas"/>
          <w:spacing w:val="1"/>
        </w:rPr>
        <w:t>,c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1"/>
        </w:rPr>
        <w:t>y</w:t>
      </w:r>
      <w:proofErr w:type="spellEnd"/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472C4683" w14:textId="77777777" w:rsidR="007F7D9E" w:rsidRDefault="00431B02">
      <w:pPr>
        <w:spacing w:line="220" w:lineRule="exact"/>
        <w:ind w:left="114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899F26D" w14:textId="77777777" w:rsidR="007F7D9E" w:rsidRDefault="00431B02">
      <w:pPr>
        <w:spacing w:before="1"/>
        <w:ind w:left="70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4F5E31E" w14:textId="77777777" w:rsidR="007F7D9E" w:rsidRDefault="00431B02">
      <w:pPr>
        <w:spacing w:line="220" w:lineRule="exact"/>
        <w:ind w:left="26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816AD1F" w14:textId="77777777" w:rsidR="007F7D9E" w:rsidRDefault="007F7D9E">
      <w:pPr>
        <w:spacing w:line="200" w:lineRule="exact"/>
      </w:pPr>
    </w:p>
    <w:p w14:paraId="58FC5314" w14:textId="77777777" w:rsidR="007F7D9E" w:rsidRDefault="007F7D9E">
      <w:pPr>
        <w:spacing w:line="200" w:lineRule="exact"/>
      </w:pPr>
    </w:p>
    <w:p w14:paraId="630C17C8" w14:textId="77777777" w:rsidR="007F7D9E" w:rsidRDefault="007F7D9E">
      <w:pPr>
        <w:spacing w:before="4" w:line="220" w:lineRule="exact"/>
        <w:rPr>
          <w:sz w:val="22"/>
          <w:szCs w:val="22"/>
        </w:rPr>
      </w:pPr>
    </w:p>
    <w:p w14:paraId="61F9349D" w14:textId="77777777" w:rsidR="007F7D9E" w:rsidRDefault="00431B02">
      <w:pPr>
        <w:spacing w:before="24"/>
        <w:ind w:left="22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0644686" w14:textId="77777777" w:rsidR="007F7D9E" w:rsidRDefault="007F7D9E">
      <w:pPr>
        <w:spacing w:before="5" w:line="120" w:lineRule="exact"/>
        <w:rPr>
          <w:sz w:val="12"/>
          <w:szCs w:val="12"/>
        </w:rPr>
      </w:pPr>
    </w:p>
    <w:p w14:paraId="11F25434" w14:textId="77777777" w:rsidR="007F7D9E" w:rsidRDefault="007F7D9E">
      <w:pPr>
        <w:spacing w:line="200" w:lineRule="exact"/>
      </w:pPr>
    </w:p>
    <w:p w14:paraId="18951A59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1"/>
        </w:rPr>
        <w:t>2&gt;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ead.ex</w:t>
      </w:r>
      <w:r>
        <w:rPr>
          <w:rFonts w:ascii="Consolas" w:eastAsia="Consolas" w:hAnsi="Consolas" w:cs="Consolas"/>
        </w:rPr>
        <w:t>e</w:t>
      </w:r>
    </w:p>
    <w:p w14:paraId="2B207870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name:</w:t>
      </w:r>
    </w:p>
    <w:p w14:paraId="17B92BB2" w14:textId="77777777" w:rsidR="007F7D9E" w:rsidRDefault="007F009A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Krunal</w:t>
      </w:r>
    </w:p>
    <w:p w14:paraId="35CDF853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City:</w:t>
      </w:r>
    </w:p>
    <w:p w14:paraId="39BC4585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rajkot</w:t>
      </w:r>
      <w:proofErr w:type="spellEnd"/>
    </w:p>
    <w:p w14:paraId="06C3D018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  <w:sectPr w:rsidR="007F7D9E">
          <w:pgSz w:w="12240" w:h="15840"/>
          <w:pgMar w:top="960" w:right="1220" w:bottom="280" w:left="1220" w:header="761" w:footer="751" w:gutter="0"/>
          <w:cols w:space="720"/>
        </w:sectPr>
      </w:pPr>
      <w:r>
        <w:rPr>
          <w:rFonts w:ascii="Consolas" w:eastAsia="Consolas" w:hAnsi="Consolas" w:cs="Consolas"/>
          <w:spacing w:val="1"/>
        </w:rPr>
        <w:t>Hell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5"/>
        </w:rPr>
        <w:t xml:space="preserve"> </w:t>
      </w:r>
      <w:r w:rsidR="007F009A">
        <w:rPr>
          <w:rFonts w:ascii="Consolas" w:eastAsia="Consolas" w:hAnsi="Consolas" w:cs="Consolas"/>
          <w:spacing w:val="1"/>
        </w:rPr>
        <w:t>Krunal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4"/>
        </w:rPr>
        <w:t>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Rajkot</w:t>
      </w:r>
    </w:p>
    <w:p w14:paraId="2112D4DB" w14:textId="77777777" w:rsidR="007F7D9E" w:rsidRDefault="007F7D9E">
      <w:pPr>
        <w:spacing w:line="200" w:lineRule="exact"/>
      </w:pPr>
    </w:p>
    <w:p w14:paraId="6A7C8882" w14:textId="77777777" w:rsidR="007F7D9E" w:rsidRDefault="007F7D9E">
      <w:pPr>
        <w:spacing w:before="4" w:line="240" w:lineRule="exact"/>
        <w:rPr>
          <w:sz w:val="24"/>
          <w:szCs w:val="24"/>
        </w:rPr>
      </w:pPr>
    </w:p>
    <w:p w14:paraId="468DD0D9" w14:textId="77777777" w:rsidR="007F7D9E" w:rsidRDefault="00431B02">
      <w:pPr>
        <w:spacing w:before="28" w:line="320" w:lineRule="exact"/>
        <w:ind w:left="220" w:right="356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W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at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pacing w:val="2"/>
          <w:sz w:val="28"/>
          <w:szCs w:val="28"/>
        </w:rPr>
        <w:t>n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c</w:t>
      </w:r>
      <w:r>
        <w:rPr>
          <w:spacing w:val="-5"/>
          <w:sz w:val="28"/>
          <w:szCs w:val="28"/>
        </w:rPr>
        <w:t>e</w:t>
      </w:r>
      <w:r>
        <w:rPr>
          <w:sz w:val="28"/>
          <w:szCs w:val="28"/>
        </w:rPr>
        <w:t>?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re</w:t>
      </w:r>
      <w:r>
        <w:rPr>
          <w:spacing w:val="-5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e </w:t>
      </w:r>
      <w:r>
        <w:rPr>
          <w:spacing w:val="-5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c</w:t>
      </w:r>
      <w:r>
        <w:rPr>
          <w:spacing w:val="-4"/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pp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ti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f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 xml:space="preserve">e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 xml:space="preserve">ar 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l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s 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d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>r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e Ma</w:t>
      </w:r>
      <w:r>
        <w:rPr>
          <w:spacing w:val="-5"/>
          <w:sz w:val="28"/>
          <w:szCs w:val="28"/>
        </w:rPr>
        <w:t>r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hi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ra f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10"/>
          <w:sz w:val="28"/>
          <w:szCs w:val="28"/>
        </w:rPr>
        <w:t>m</w:t>
      </w:r>
      <w:r>
        <w:rPr>
          <w:spacing w:val="1"/>
          <w:sz w:val="28"/>
          <w:szCs w:val="28"/>
        </w:rPr>
        <w:t>onst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in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pacing w:val="-5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ce.</w:t>
      </w:r>
    </w:p>
    <w:p w14:paraId="4991E4B5" w14:textId="77777777" w:rsidR="007F7D9E" w:rsidRDefault="007F7D9E">
      <w:pPr>
        <w:spacing w:line="120" w:lineRule="exact"/>
        <w:rPr>
          <w:sz w:val="12"/>
          <w:szCs w:val="12"/>
        </w:rPr>
      </w:pPr>
    </w:p>
    <w:p w14:paraId="7CFFBF5A" w14:textId="77777777" w:rsidR="007F7D9E" w:rsidRDefault="007F7D9E">
      <w:pPr>
        <w:spacing w:line="200" w:lineRule="exact"/>
      </w:pPr>
    </w:p>
    <w:p w14:paraId="7A5CEA76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System;</w:t>
      </w:r>
    </w:p>
    <w:p w14:paraId="599B99FE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System.Col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ctions.Ge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ric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;</w:t>
      </w:r>
    </w:p>
    <w:p w14:paraId="416F791E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System.Lin</w:t>
      </w:r>
      <w:r>
        <w:rPr>
          <w:rFonts w:ascii="Consolas" w:eastAsia="Consolas" w:hAnsi="Consolas" w:cs="Consolas"/>
          <w:spacing w:val="3"/>
        </w:rPr>
        <w:t>q</w:t>
      </w:r>
      <w:proofErr w:type="spellEnd"/>
      <w:r>
        <w:rPr>
          <w:rFonts w:ascii="Consolas" w:eastAsia="Consolas" w:hAnsi="Consolas" w:cs="Consolas"/>
        </w:rPr>
        <w:t>;</w:t>
      </w:r>
    </w:p>
    <w:p w14:paraId="6C86578D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System.Tex</w:t>
      </w:r>
      <w:r>
        <w:rPr>
          <w:rFonts w:ascii="Consolas" w:eastAsia="Consolas" w:hAnsi="Consolas" w:cs="Consolas"/>
          <w:spacing w:val="3"/>
        </w:rPr>
        <w:t>t</w:t>
      </w:r>
      <w:proofErr w:type="spellEnd"/>
      <w:r>
        <w:rPr>
          <w:rFonts w:ascii="Consolas" w:eastAsia="Consolas" w:hAnsi="Consolas" w:cs="Consolas"/>
        </w:rPr>
        <w:t>;</w:t>
      </w:r>
    </w:p>
    <w:p w14:paraId="78D9AC63" w14:textId="77777777" w:rsidR="007F7D9E" w:rsidRDefault="007F7D9E">
      <w:pPr>
        <w:spacing w:before="7" w:line="220" w:lineRule="exact"/>
        <w:rPr>
          <w:sz w:val="22"/>
          <w:szCs w:val="22"/>
        </w:rPr>
      </w:pPr>
    </w:p>
    <w:p w14:paraId="51B74F05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14:paraId="005F52CE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63F85019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3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r</w:t>
      </w:r>
    </w:p>
    <w:p w14:paraId="4825AFD1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68D6B9E4" w14:textId="77777777" w:rsidR="007F7D9E" w:rsidRDefault="00431B02">
      <w:pPr>
        <w:spacing w:before="1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virtua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displa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(</w:t>
      </w:r>
      <w:proofErr w:type="gramEnd"/>
      <w:r>
        <w:rPr>
          <w:rFonts w:ascii="Consolas" w:eastAsia="Consolas" w:hAnsi="Consolas" w:cs="Consolas"/>
        </w:rPr>
        <w:t>)</w:t>
      </w:r>
    </w:p>
    <w:p w14:paraId="10A65F49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59A225DF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("Th</w:t>
      </w:r>
      <w:r>
        <w:rPr>
          <w:rFonts w:ascii="Consolas" w:eastAsia="Consolas" w:hAnsi="Consolas" w:cs="Consolas"/>
          <w:spacing w:val="3"/>
          <w:w w:val="99"/>
        </w:rPr>
        <w:t>i</w:t>
      </w:r>
      <w:r>
        <w:rPr>
          <w:rFonts w:ascii="Consolas" w:eastAsia="Consolas" w:hAnsi="Consolas" w:cs="Consolas"/>
          <w:w w:val="99"/>
        </w:rPr>
        <w:t>s</w:t>
      </w:r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lass..</w:t>
      </w:r>
      <w:r>
        <w:rPr>
          <w:rFonts w:ascii="Consolas" w:eastAsia="Consolas" w:hAnsi="Consolas" w:cs="Consolas"/>
          <w:spacing w:val="2"/>
        </w:rPr>
        <w:t>.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3C93B840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A1039BB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2B83838A" w14:textId="77777777" w:rsidR="007F7D9E" w:rsidRDefault="00431B02">
      <w:pPr>
        <w:spacing w:before="1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3"/>
        </w:rPr>
        <w:t>h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dr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</w:rPr>
        <w:t>:</w:t>
      </w:r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r</w:t>
      </w:r>
    </w:p>
    <w:p w14:paraId="6F5A1F58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6F71677B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overri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displ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y(</w:t>
      </w:r>
      <w:proofErr w:type="gramEnd"/>
      <w:r>
        <w:rPr>
          <w:rFonts w:ascii="Consolas" w:eastAsia="Consolas" w:hAnsi="Consolas" w:cs="Consolas"/>
        </w:rPr>
        <w:t>)</w:t>
      </w:r>
    </w:p>
    <w:p w14:paraId="6C9BC4E7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2EDDCF6D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("Th</w:t>
      </w:r>
      <w:r>
        <w:rPr>
          <w:rFonts w:ascii="Consolas" w:eastAsia="Consolas" w:hAnsi="Consolas" w:cs="Consolas"/>
          <w:spacing w:val="3"/>
          <w:w w:val="99"/>
        </w:rPr>
        <w:t>i</w:t>
      </w:r>
      <w:r>
        <w:rPr>
          <w:rFonts w:ascii="Consolas" w:eastAsia="Consolas" w:hAnsi="Consolas" w:cs="Consolas"/>
          <w:w w:val="99"/>
        </w:rPr>
        <w:t>s</w:t>
      </w:r>
      <w:r>
        <w:rPr>
          <w:rFonts w:ascii="Consolas" w:eastAsia="Consolas" w:hAnsi="Consolas" w:cs="Consolas"/>
          <w:spacing w:val="-19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hi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s.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4"/>
        </w:rPr>
        <w:t>.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0E6B45AB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445C6605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27C2B0CC" w14:textId="77777777" w:rsidR="007F7D9E" w:rsidRDefault="00431B02">
      <w:pPr>
        <w:spacing w:before="1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:</w:t>
      </w:r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</w:rPr>
        <w:t>r</w:t>
      </w:r>
    </w:p>
    <w:p w14:paraId="730559EC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2F57AE71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overri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displ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y(</w:t>
      </w:r>
      <w:proofErr w:type="gramEnd"/>
      <w:r>
        <w:rPr>
          <w:rFonts w:ascii="Consolas" w:eastAsia="Consolas" w:hAnsi="Consolas" w:cs="Consolas"/>
        </w:rPr>
        <w:t>)</w:t>
      </w:r>
    </w:p>
    <w:p w14:paraId="51CBFAB1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195D49BF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("Th</w:t>
      </w:r>
      <w:r>
        <w:rPr>
          <w:rFonts w:ascii="Consolas" w:eastAsia="Consolas" w:hAnsi="Consolas" w:cs="Consolas"/>
          <w:spacing w:val="3"/>
          <w:w w:val="99"/>
        </w:rPr>
        <w:t>i</w:t>
      </w:r>
      <w:r>
        <w:rPr>
          <w:rFonts w:ascii="Consolas" w:eastAsia="Consolas" w:hAnsi="Consolas" w:cs="Consolas"/>
          <w:w w:val="99"/>
        </w:rPr>
        <w:t>s</w:t>
      </w:r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ru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class")</w:t>
      </w:r>
      <w:r>
        <w:rPr>
          <w:rFonts w:ascii="Consolas" w:eastAsia="Consolas" w:hAnsi="Consolas" w:cs="Consolas"/>
        </w:rPr>
        <w:t>;</w:t>
      </w:r>
    </w:p>
    <w:p w14:paraId="2AE2D804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5B85CAB2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6BE062D" w14:textId="77777777" w:rsidR="007F7D9E" w:rsidRDefault="00431B02">
      <w:pPr>
        <w:spacing w:before="1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e</w:t>
      </w:r>
    </w:p>
    <w:p w14:paraId="32FFBB53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17C223DD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6"/>
        </w:rPr>
        <w:t>(</w:t>
      </w:r>
      <w:proofErr w:type="gramEnd"/>
      <w:r>
        <w:rPr>
          <w:rFonts w:ascii="Consolas" w:eastAsia="Consolas" w:hAnsi="Consolas" w:cs="Consolas"/>
          <w:spacing w:val="1"/>
        </w:rPr>
        <w:t>String[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7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</w:t>
      </w:r>
      <w:proofErr w:type="spellEnd"/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{</w:t>
      </w:r>
    </w:p>
    <w:p w14:paraId="0DE69E6B" w14:textId="77777777" w:rsidR="007F7D9E" w:rsidRDefault="00431B02">
      <w:pPr>
        <w:spacing w:before="1"/>
        <w:ind w:left="1101" w:right="548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Maru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m 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6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Maru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2"/>
        </w:rPr>
        <w:t>i</w:t>
      </w:r>
      <w:r>
        <w:rPr>
          <w:rFonts w:ascii="Consolas" w:eastAsia="Consolas" w:hAnsi="Consolas" w:cs="Consolas"/>
          <w:spacing w:val="1"/>
        </w:rPr>
        <w:t>(</w:t>
      </w:r>
      <w:proofErr w:type="gramEnd"/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Mahi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Mah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ndra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  <w:spacing w:val="1"/>
        </w:rPr>
        <w:t>m.di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1"/>
        </w:rPr>
        <w:t>ay</w:t>
      </w:r>
      <w:proofErr w:type="spellEnd"/>
      <w:r>
        <w:rPr>
          <w:rFonts w:ascii="Consolas" w:eastAsia="Consolas" w:hAnsi="Consolas" w:cs="Consolas"/>
          <w:spacing w:val="2"/>
        </w:rPr>
        <w:t>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63582D22" w14:textId="77777777" w:rsidR="007F7D9E" w:rsidRDefault="00431B02">
      <w:pPr>
        <w:spacing w:before="1"/>
        <w:ind w:left="1101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mm.</w:t>
      </w:r>
      <w:proofErr w:type="gramStart"/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1"/>
        </w:rPr>
        <w:t>la</w:t>
      </w:r>
      <w:r>
        <w:rPr>
          <w:rFonts w:ascii="Consolas" w:eastAsia="Consolas" w:hAnsi="Consolas" w:cs="Consolas"/>
          <w:spacing w:val="2"/>
        </w:rPr>
        <w:t>y</w:t>
      </w:r>
      <w:proofErr w:type="spellEnd"/>
      <w:r>
        <w:rPr>
          <w:rFonts w:ascii="Consolas" w:eastAsia="Consolas" w:hAnsi="Consolas" w:cs="Consolas"/>
          <w:spacing w:val="-2"/>
        </w:rPr>
        <w:t>(</w:t>
      </w:r>
      <w:proofErr w:type="gramEnd"/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48C86F61" w14:textId="77777777" w:rsidR="007F7D9E" w:rsidRDefault="00431B02">
      <w:pPr>
        <w:spacing w:before="1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4C65CA02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8038C89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B334D7E" w14:textId="77777777" w:rsidR="007F7D9E" w:rsidRDefault="007F7D9E">
      <w:pPr>
        <w:spacing w:line="200" w:lineRule="exact"/>
      </w:pPr>
    </w:p>
    <w:p w14:paraId="3A30C001" w14:textId="77777777" w:rsidR="007F7D9E" w:rsidRDefault="007F7D9E">
      <w:pPr>
        <w:spacing w:before="4" w:line="240" w:lineRule="exact"/>
        <w:rPr>
          <w:sz w:val="24"/>
          <w:szCs w:val="24"/>
        </w:rPr>
      </w:pPr>
    </w:p>
    <w:p w14:paraId="7B42A90C" w14:textId="77777777" w:rsidR="007F7D9E" w:rsidRDefault="00431B02">
      <w:pPr>
        <w:spacing w:before="24"/>
        <w:ind w:left="22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475C2486" w14:textId="77777777" w:rsidR="007F7D9E" w:rsidRDefault="007F7D9E">
      <w:pPr>
        <w:spacing w:before="4" w:line="120" w:lineRule="exact"/>
        <w:rPr>
          <w:sz w:val="12"/>
          <w:szCs w:val="12"/>
        </w:rPr>
      </w:pPr>
    </w:p>
    <w:p w14:paraId="34F20990" w14:textId="77777777" w:rsidR="007F7D9E" w:rsidRDefault="007F7D9E">
      <w:pPr>
        <w:spacing w:line="200" w:lineRule="exact"/>
      </w:pPr>
    </w:p>
    <w:p w14:paraId="4465ADD5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1"/>
        </w:rPr>
        <w:t>2&gt;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nheritan</w:t>
      </w:r>
      <w:r>
        <w:rPr>
          <w:rFonts w:ascii="Consolas" w:eastAsia="Consolas" w:hAnsi="Consolas" w:cs="Consolas"/>
          <w:spacing w:val="3"/>
        </w:rPr>
        <w:t>c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ex</w:t>
      </w:r>
      <w:r>
        <w:rPr>
          <w:rFonts w:ascii="Consolas" w:eastAsia="Consolas" w:hAnsi="Consolas" w:cs="Consolas"/>
        </w:rPr>
        <w:t>e</w:t>
      </w:r>
    </w:p>
    <w:p w14:paraId="0BCA9A07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Thi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2"/>
        </w:rPr>
        <w:t>u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clas</w:t>
      </w:r>
      <w:r>
        <w:rPr>
          <w:rFonts w:ascii="Consolas" w:eastAsia="Consolas" w:hAnsi="Consolas" w:cs="Consolas"/>
        </w:rPr>
        <w:t>s</w:t>
      </w:r>
    </w:p>
    <w:p w14:paraId="7683A341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  <w:sectPr w:rsidR="007F7D9E">
          <w:pgSz w:w="12240" w:h="15840"/>
          <w:pgMar w:top="960" w:right="1220" w:bottom="280" w:left="1220" w:header="761" w:footer="751" w:gutter="0"/>
          <w:cols w:space="720"/>
        </w:sectPr>
      </w:pPr>
      <w:r>
        <w:rPr>
          <w:rFonts w:ascii="Consolas" w:eastAsia="Consolas" w:hAnsi="Consolas" w:cs="Consolas"/>
          <w:spacing w:val="1"/>
        </w:rPr>
        <w:t>Thi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3"/>
        </w:rPr>
        <w:t>h</w:t>
      </w:r>
      <w:r>
        <w:rPr>
          <w:rFonts w:ascii="Consolas" w:eastAsia="Consolas" w:hAnsi="Consolas" w:cs="Consolas"/>
          <w:spacing w:val="2"/>
        </w:rPr>
        <w:t>i</w:t>
      </w:r>
      <w:r>
        <w:rPr>
          <w:rFonts w:ascii="Consolas" w:eastAsia="Consolas" w:hAnsi="Consolas" w:cs="Consolas"/>
          <w:spacing w:val="1"/>
        </w:rPr>
        <w:t>ndr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class...</w:t>
      </w:r>
    </w:p>
    <w:p w14:paraId="331AF4F7" w14:textId="77777777" w:rsidR="007F7D9E" w:rsidRDefault="007F7D9E">
      <w:pPr>
        <w:spacing w:before="18" w:line="200" w:lineRule="exact"/>
        <w:sectPr w:rsidR="007F7D9E">
          <w:headerReference w:type="default" r:id="rId15"/>
          <w:pgSz w:w="12240" w:h="15840"/>
          <w:pgMar w:top="960" w:right="1220" w:bottom="280" w:left="1220" w:header="761" w:footer="751" w:gutter="0"/>
          <w:cols w:space="720"/>
        </w:sectPr>
      </w:pPr>
    </w:p>
    <w:p w14:paraId="2C34876A" w14:textId="77777777" w:rsidR="007F7D9E" w:rsidRDefault="007F7D9E">
      <w:pPr>
        <w:spacing w:before="5" w:line="180" w:lineRule="exact"/>
        <w:rPr>
          <w:sz w:val="18"/>
          <w:szCs w:val="18"/>
        </w:rPr>
      </w:pPr>
    </w:p>
    <w:p w14:paraId="763BC59F" w14:textId="77777777" w:rsidR="007F7D9E" w:rsidRDefault="007F7D9E">
      <w:pPr>
        <w:spacing w:line="200" w:lineRule="exact"/>
      </w:pPr>
    </w:p>
    <w:p w14:paraId="6E1955FA" w14:textId="77777777" w:rsidR="007F7D9E" w:rsidRDefault="00431B02">
      <w:pPr>
        <w:ind w:left="22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6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14:paraId="5D044357" w14:textId="77777777" w:rsidR="007F7D9E" w:rsidRDefault="007F7D9E">
      <w:pPr>
        <w:spacing w:line="220" w:lineRule="exact"/>
        <w:rPr>
          <w:sz w:val="22"/>
          <w:szCs w:val="22"/>
        </w:rPr>
      </w:pPr>
    </w:p>
    <w:p w14:paraId="079853A0" w14:textId="77777777" w:rsidR="007F7D9E" w:rsidRDefault="00431B02" w:rsidP="001F5EDA">
      <w:pPr>
        <w:pStyle w:val="Style3"/>
        <w:numPr>
          <w:ilvl w:val="0"/>
          <w:numId w:val="0"/>
        </w:numPr>
        <w:ind w:left="720" w:hanging="720"/>
      </w:pPr>
      <w:bookmarkStart w:id="3" w:name="_Toc4786685"/>
      <w:r>
        <w:t>O</w:t>
      </w:r>
      <w:r>
        <w:rPr>
          <w:spacing w:val="1"/>
        </w:rPr>
        <w:t>v</w:t>
      </w:r>
      <w:r>
        <w:t>e</w:t>
      </w:r>
      <w:r>
        <w:rPr>
          <w:spacing w:val="-2"/>
        </w:rPr>
        <w:t>r</w:t>
      </w:r>
      <w:r>
        <w:rPr>
          <w:spacing w:val="1"/>
        </w:rPr>
        <w:t>lo</w:t>
      </w:r>
      <w:r>
        <w:rPr>
          <w:spacing w:val="-2"/>
        </w:rPr>
        <w:t>a</w:t>
      </w:r>
      <w:r>
        <w:t>ding</w:t>
      </w:r>
      <w:bookmarkEnd w:id="3"/>
    </w:p>
    <w:p w14:paraId="79CCCDA1" w14:textId="77777777" w:rsidR="007F7D9E" w:rsidRDefault="00431B02">
      <w:pPr>
        <w:spacing w:before="18"/>
        <w:rPr>
          <w:sz w:val="32"/>
          <w:szCs w:val="32"/>
        </w:rPr>
        <w:sectPr w:rsidR="007F7D9E">
          <w:type w:val="continuous"/>
          <w:pgSz w:w="12240" w:h="15840"/>
          <w:pgMar w:top="1480" w:right="1220" w:bottom="0" w:left="1220" w:header="720" w:footer="720" w:gutter="0"/>
          <w:cols w:num="2" w:space="720" w:equalWidth="0">
            <w:col w:w="1619" w:space="2536"/>
            <w:col w:w="5645"/>
          </w:cols>
        </w:sectPr>
      </w:pPr>
      <w:r>
        <w:br w:type="column"/>
      </w:r>
      <w:r>
        <w:rPr>
          <w:b/>
          <w:sz w:val="32"/>
          <w:szCs w:val="32"/>
        </w:rPr>
        <w:t>Practic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3</w:t>
      </w:r>
    </w:p>
    <w:p w14:paraId="40F995A5" w14:textId="77777777" w:rsidR="007F7D9E" w:rsidRDefault="007F7D9E">
      <w:pPr>
        <w:spacing w:line="140" w:lineRule="exact"/>
        <w:rPr>
          <w:sz w:val="14"/>
          <w:szCs w:val="14"/>
        </w:rPr>
      </w:pPr>
    </w:p>
    <w:p w14:paraId="41EEB408" w14:textId="77777777" w:rsidR="007F7D9E" w:rsidRDefault="007F7D9E">
      <w:pPr>
        <w:spacing w:line="200" w:lineRule="exact"/>
      </w:pPr>
    </w:p>
    <w:p w14:paraId="7D7D6F9E" w14:textId="77777777" w:rsidR="007F7D9E" w:rsidRDefault="007F7D9E">
      <w:pPr>
        <w:spacing w:line="200" w:lineRule="exact"/>
      </w:pPr>
    </w:p>
    <w:p w14:paraId="503002FF" w14:textId="77777777" w:rsidR="007F7D9E" w:rsidRDefault="00431B02">
      <w:pPr>
        <w:spacing w:before="28" w:line="320" w:lineRule="exact"/>
        <w:ind w:left="220" w:right="669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1</w:t>
      </w:r>
      <w:r>
        <w:rPr>
          <w:sz w:val="28"/>
          <w:szCs w:val="28"/>
        </w:rPr>
        <w:t>:</w:t>
      </w:r>
      <w:r>
        <w:rPr>
          <w:spacing w:val="-1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 a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c#</w:t>
      </w:r>
      <w:proofErr w:type="spellEnd"/>
      <w:r>
        <w:rPr>
          <w:spacing w:val="1"/>
          <w:sz w:val="28"/>
          <w:szCs w:val="28"/>
        </w:rPr>
        <w:t xml:space="preserve"> p</w:t>
      </w:r>
      <w:r>
        <w:rPr>
          <w:spacing w:val="-5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z w:val="28"/>
          <w:szCs w:val="28"/>
        </w:rPr>
        <w:t>ram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t</w:t>
      </w:r>
      <w:r>
        <w:rPr>
          <w:spacing w:val="-4"/>
          <w:sz w:val="28"/>
          <w:szCs w:val="28"/>
        </w:rPr>
        <w:t>w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2"/>
          <w:sz w:val="28"/>
          <w:szCs w:val="28"/>
        </w:rPr>
        <w:t>t</w:t>
      </w:r>
      <w:r>
        <w:rPr>
          <w:spacing w:val="-2"/>
          <w:sz w:val="28"/>
          <w:szCs w:val="28"/>
        </w:rPr>
        <w:t>e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er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4"/>
          <w:sz w:val="28"/>
          <w:szCs w:val="28"/>
        </w:rPr>
        <w:t>w</w:t>
      </w:r>
      <w:r>
        <w:rPr>
          <w:sz w:val="28"/>
          <w:szCs w:val="28"/>
        </w:rPr>
        <w:t>o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to</w:t>
      </w:r>
      <w:r>
        <w:rPr>
          <w:spacing w:val="-5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t</w:t>
      </w:r>
      <w:r>
        <w:rPr>
          <w:spacing w:val="-4"/>
          <w:sz w:val="28"/>
          <w:szCs w:val="28"/>
        </w:rPr>
        <w:t>w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 xml:space="preserve">c 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si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tho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ov</w:t>
      </w:r>
      <w:r>
        <w:rPr>
          <w:spacing w:val="-5"/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lo</w:t>
      </w:r>
      <w:r>
        <w:rPr>
          <w:spacing w:val="-4"/>
          <w:sz w:val="28"/>
          <w:szCs w:val="28"/>
        </w:rPr>
        <w:t>a</w:t>
      </w:r>
      <w:r>
        <w:rPr>
          <w:spacing w:val="1"/>
          <w:sz w:val="28"/>
          <w:szCs w:val="28"/>
        </w:rPr>
        <w:t>d</w:t>
      </w:r>
      <w:r>
        <w:rPr>
          <w:spacing w:val="-1"/>
          <w:sz w:val="28"/>
          <w:szCs w:val="28"/>
        </w:rPr>
        <w:t>in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.</w:t>
      </w:r>
    </w:p>
    <w:p w14:paraId="5CEFE18D" w14:textId="77777777" w:rsidR="007F7D9E" w:rsidRDefault="007F7D9E">
      <w:pPr>
        <w:spacing w:before="8" w:line="120" w:lineRule="exact"/>
        <w:rPr>
          <w:sz w:val="12"/>
          <w:szCs w:val="12"/>
        </w:rPr>
      </w:pPr>
    </w:p>
    <w:p w14:paraId="79ACD428" w14:textId="77777777" w:rsidR="007F7D9E" w:rsidRDefault="007F7D9E">
      <w:pPr>
        <w:spacing w:line="200" w:lineRule="exact"/>
      </w:pPr>
    </w:p>
    <w:p w14:paraId="7653FEFC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System;</w:t>
      </w:r>
    </w:p>
    <w:p w14:paraId="0F69FE83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System.Col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ctions.Ge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ric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;</w:t>
      </w:r>
    </w:p>
    <w:p w14:paraId="7055AFE5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System.Lin</w:t>
      </w:r>
      <w:r>
        <w:rPr>
          <w:rFonts w:ascii="Consolas" w:eastAsia="Consolas" w:hAnsi="Consolas" w:cs="Consolas"/>
          <w:spacing w:val="3"/>
        </w:rPr>
        <w:t>q</w:t>
      </w:r>
      <w:proofErr w:type="spellEnd"/>
      <w:r>
        <w:rPr>
          <w:rFonts w:ascii="Consolas" w:eastAsia="Consolas" w:hAnsi="Consolas" w:cs="Consolas"/>
        </w:rPr>
        <w:t>;</w:t>
      </w:r>
    </w:p>
    <w:p w14:paraId="2249C8E6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2"/>
        </w:rPr>
        <w:t>m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Text</w:t>
      </w:r>
      <w:proofErr w:type="spellEnd"/>
      <w:r>
        <w:rPr>
          <w:rFonts w:ascii="Consolas" w:eastAsia="Consolas" w:hAnsi="Consolas" w:cs="Consolas"/>
        </w:rPr>
        <w:t>;</w:t>
      </w:r>
    </w:p>
    <w:p w14:paraId="03ACD7D4" w14:textId="77777777" w:rsidR="007F7D9E" w:rsidRDefault="007F7D9E">
      <w:pPr>
        <w:spacing w:before="17" w:line="220" w:lineRule="exact"/>
        <w:rPr>
          <w:sz w:val="22"/>
          <w:szCs w:val="22"/>
        </w:rPr>
      </w:pPr>
    </w:p>
    <w:p w14:paraId="18E0A34E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14:paraId="7CE59F27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1017A7BD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_</w:t>
      </w:r>
      <w:r>
        <w:rPr>
          <w:rFonts w:ascii="Consolas" w:eastAsia="Consolas" w:hAnsi="Consolas" w:cs="Consolas"/>
        </w:rPr>
        <w:t>1</w:t>
      </w:r>
    </w:p>
    <w:p w14:paraId="768AA7D7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4055ED6C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6"/>
        </w:rPr>
        <w:t xml:space="preserve"> </w:t>
      </w:r>
      <w:proofErr w:type="gramStart"/>
      <w:r>
        <w:rPr>
          <w:rFonts w:ascii="Consolas" w:eastAsia="Consolas" w:hAnsi="Consolas" w:cs="Consolas"/>
          <w:spacing w:val="3"/>
        </w:rPr>
        <w:t>a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(</w:t>
      </w:r>
      <w:proofErr w:type="gramEnd"/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{</w:t>
      </w:r>
    </w:p>
    <w:p w14:paraId="3B822E10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etur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a 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;</w:t>
      </w:r>
    </w:p>
    <w:p w14:paraId="0C2DEFE3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5958834C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stati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Vecto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3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add(</w:t>
      </w:r>
      <w:proofErr w:type="gramEnd"/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1,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ct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v2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14:paraId="33B1DE6A" w14:textId="77777777" w:rsidR="007F7D9E" w:rsidRDefault="00431B02">
      <w:pPr>
        <w:spacing w:line="220" w:lineRule="exact"/>
        <w:ind w:left="1543" w:right="5703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or(</w:t>
      </w:r>
      <w:proofErr w:type="gramEnd"/>
      <w:r>
        <w:rPr>
          <w:rFonts w:ascii="Consolas" w:eastAsia="Consolas" w:hAnsi="Consolas" w:cs="Consolas"/>
          <w:spacing w:val="3"/>
        </w:rPr>
        <w:t>)</w:t>
      </w:r>
      <w:r>
        <w:rPr>
          <w:rFonts w:ascii="Consolas" w:eastAsia="Consolas" w:hAnsi="Consolas" w:cs="Consolas"/>
        </w:rPr>
        <w:t>;</w:t>
      </w:r>
    </w:p>
    <w:p w14:paraId="49AE6040" w14:textId="77777777" w:rsidR="007F7D9E" w:rsidRDefault="00431B02">
      <w:pPr>
        <w:spacing w:before="1"/>
        <w:ind w:left="1543" w:right="6211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</w:rPr>
        <w:t>a</w:t>
      </w:r>
      <w:proofErr w:type="spellEnd"/>
      <w:r>
        <w:rPr>
          <w:rFonts w:ascii="Consolas" w:eastAsia="Consolas" w:hAnsi="Consolas" w:cs="Consolas"/>
          <w:spacing w:val="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7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1.</w:t>
      </w:r>
      <w:r>
        <w:rPr>
          <w:rFonts w:ascii="Consolas" w:eastAsia="Consolas" w:hAnsi="Consolas" w:cs="Consolas"/>
        </w:rPr>
        <w:t>a +</w:t>
      </w:r>
      <w:r>
        <w:rPr>
          <w:rFonts w:ascii="Consolas" w:eastAsia="Consolas" w:hAnsi="Consolas" w:cs="Consolas"/>
          <w:spacing w:val="5"/>
        </w:rPr>
        <w:t xml:space="preserve"> </w:t>
      </w:r>
      <w:r>
        <w:rPr>
          <w:rFonts w:ascii="Consolas" w:eastAsia="Consolas" w:hAnsi="Consolas" w:cs="Consolas"/>
          <w:spacing w:val="1"/>
        </w:rPr>
        <w:t>v2.a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</w:rPr>
        <w:t>b</w:t>
      </w:r>
      <w:proofErr w:type="spellEnd"/>
      <w:r>
        <w:rPr>
          <w:rFonts w:ascii="Consolas" w:eastAsia="Consolas" w:hAnsi="Consolas" w:cs="Consolas"/>
          <w:spacing w:val="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7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1.</w:t>
      </w:r>
      <w:r>
        <w:rPr>
          <w:rFonts w:ascii="Consolas" w:eastAsia="Consolas" w:hAnsi="Consolas" w:cs="Consolas"/>
        </w:rPr>
        <w:t>b +</w:t>
      </w:r>
      <w:r>
        <w:rPr>
          <w:rFonts w:ascii="Consolas" w:eastAsia="Consolas" w:hAnsi="Consolas" w:cs="Consolas"/>
          <w:spacing w:val="5"/>
        </w:rPr>
        <w:t xml:space="preserve"> </w:t>
      </w:r>
      <w:r>
        <w:rPr>
          <w:rFonts w:ascii="Consolas" w:eastAsia="Consolas" w:hAnsi="Consolas" w:cs="Consolas"/>
          <w:spacing w:val="1"/>
        </w:rPr>
        <w:t>v2.b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etur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</w:rPr>
        <w:t>;</w:t>
      </w:r>
    </w:p>
    <w:p w14:paraId="41AF45A0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C0EE4D0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stati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2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int[</w:t>
      </w:r>
      <w:proofErr w:type="gramEnd"/>
      <w:r>
        <w:rPr>
          <w:rFonts w:ascii="Consolas" w:eastAsia="Consolas" w:hAnsi="Consolas" w:cs="Consolas"/>
          <w:spacing w:val="1"/>
        </w:rPr>
        <w:t>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add(i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3"/>
        </w:rPr>
        <w:t>[</w:t>
      </w:r>
      <w:r>
        <w:rPr>
          <w:rFonts w:ascii="Consolas" w:eastAsia="Consolas" w:hAnsi="Consolas" w:cs="Consolas"/>
          <w:spacing w:val="1"/>
        </w:rPr>
        <w:t>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i</w:t>
      </w:r>
      <w:r>
        <w:rPr>
          <w:rFonts w:ascii="Consolas" w:eastAsia="Consolas" w:hAnsi="Consolas" w:cs="Consolas"/>
          <w:spacing w:val="1"/>
        </w:rPr>
        <w:t>nt[,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{</w:t>
      </w:r>
    </w:p>
    <w:p w14:paraId="626CE9A9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nt[</w:t>
      </w:r>
      <w:proofErr w:type="gramEnd"/>
      <w:r>
        <w:rPr>
          <w:rFonts w:ascii="Consolas" w:eastAsia="Consolas" w:hAnsi="Consolas" w:cs="Consolas"/>
          <w:spacing w:val="1"/>
        </w:rPr>
        <w:t>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s 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[2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]</w:t>
      </w:r>
      <w:r>
        <w:rPr>
          <w:rFonts w:ascii="Consolas" w:eastAsia="Consolas" w:hAnsi="Consolas" w:cs="Consolas"/>
        </w:rPr>
        <w:t>;</w:t>
      </w:r>
    </w:p>
    <w:p w14:paraId="074CDA08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i</w:t>
      </w:r>
      <w:proofErr w:type="spellEnd"/>
      <w:r>
        <w:rPr>
          <w:rFonts w:ascii="Consolas" w:eastAsia="Consolas" w:hAnsi="Consolas" w:cs="Consolas"/>
          <w:spacing w:val="1"/>
        </w:rPr>
        <w:t>++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{</w:t>
      </w:r>
    </w:p>
    <w:p w14:paraId="2A550C05" w14:textId="77777777" w:rsidR="007F7D9E" w:rsidRDefault="00431B02">
      <w:pPr>
        <w:spacing w:line="220" w:lineRule="exact"/>
        <w:ind w:left="1954" w:right="4611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j = 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  <w:spacing w:val="-2"/>
        </w:rPr>
        <w:t>+</w:t>
      </w:r>
      <w:r>
        <w:rPr>
          <w:rFonts w:ascii="Consolas" w:eastAsia="Consolas" w:hAnsi="Consolas" w:cs="Consolas"/>
          <w:spacing w:val="1"/>
        </w:rPr>
        <w:t>+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w w:val="97"/>
        </w:rPr>
        <w:t>{</w:t>
      </w:r>
    </w:p>
    <w:p w14:paraId="1BBAEE9D" w14:textId="77777777" w:rsidR="007F7D9E" w:rsidRDefault="00431B02">
      <w:pPr>
        <w:spacing w:before="1"/>
        <w:ind w:left="2421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[</w:t>
      </w:r>
      <w:proofErr w:type="spellStart"/>
      <w:proofErr w:type="gramEnd"/>
      <w:r>
        <w:rPr>
          <w:rFonts w:ascii="Consolas" w:eastAsia="Consolas" w:hAnsi="Consolas" w:cs="Consolas"/>
          <w:spacing w:val="1"/>
        </w:rPr>
        <w:t>i</w:t>
      </w:r>
      <w:proofErr w:type="spellEnd"/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a[</w:t>
      </w:r>
      <w:proofErr w:type="spellStart"/>
      <w:r>
        <w:rPr>
          <w:rFonts w:ascii="Consolas" w:eastAsia="Consolas" w:hAnsi="Consolas" w:cs="Consolas"/>
          <w:spacing w:val="1"/>
        </w:rPr>
        <w:t>i</w:t>
      </w:r>
      <w:proofErr w:type="spellEnd"/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[</w:t>
      </w:r>
      <w:proofErr w:type="spellStart"/>
      <w:r>
        <w:rPr>
          <w:rFonts w:ascii="Consolas" w:eastAsia="Consolas" w:hAnsi="Consolas" w:cs="Consolas"/>
          <w:spacing w:val="1"/>
        </w:rPr>
        <w:t>i</w:t>
      </w:r>
      <w:proofErr w:type="spellEnd"/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j]</w:t>
      </w:r>
      <w:r>
        <w:rPr>
          <w:rFonts w:ascii="Consolas" w:eastAsia="Consolas" w:hAnsi="Consolas" w:cs="Consolas"/>
        </w:rPr>
        <w:t>;</w:t>
      </w:r>
    </w:p>
    <w:p w14:paraId="6D60CBDB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579940F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431D4E6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;</w:t>
      </w:r>
    </w:p>
    <w:p w14:paraId="56C1400A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4EC29A38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stati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Main(</w:t>
      </w:r>
      <w:proofErr w:type="gramEnd"/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  <w:spacing w:val="2"/>
        </w:rPr>
        <w:t>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7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ar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{</w:t>
      </w:r>
    </w:p>
    <w:p w14:paraId="1AA34757" w14:textId="77777777" w:rsidR="007F7D9E" w:rsidRDefault="00431B02">
      <w:pPr>
        <w:spacing w:line="220" w:lineRule="exact"/>
        <w:ind w:left="1543" w:right="680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n,</w:t>
      </w:r>
      <w:r>
        <w:rPr>
          <w:rFonts w:ascii="Consolas" w:eastAsia="Consolas" w:hAnsi="Consolas" w:cs="Consolas"/>
          <w:spacing w:val="-2"/>
        </w:rPr>
        <w:t>n</w:t>
      </w:r>
      <w:proofErr w:type="gramEnd"/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n2</w:t>
      </w:r>
      <w:r>
        <w:rPr>
          <w:rFonts w:ascii="Consolas" w:eastAsia="Consolas" w:hAnsi="Consolas" w:cs="Consolas"/>
        </w:rPr>
        <w:t>;</w:t>
      </w:r>
    </w:p>
    <w:p w14:paraId="04F484CA" w14:textId="77777777" w:rsidR="007F7D9E" w:rsidRDefault="00431B02">
      <w:pPr>
        <w:spacing w:before="1"/>
        <w:ind w:left="1543" w:right="5595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v 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Ve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tor</w:t>
      </w:r>
      <w:r>
        <w:rPr>
          <w:rFonts w:ascii="Consolas" w:eastAsia="Consolas" w:hAnsi="Consolas" w:cs="Consolas"/>
          <w:spacing w:val="3"/>
        </w:rPr>
        <w:t>(</w:t>
      </w:r>
      <w:proofErr w:type="gramEnd"/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3396E4FE" w14:textId="77777777" w:rsidR="007F7D9E" w:rsidRDefault="007F7D9E">
      <w:pPr>
        <w:spacing w:before="16" w:line="220" w:lineRule="exact"/>
        <w:rPr>
          <w:sz w:val="22"/>
          <w:szCs w:val="22"/>
        </w:rPr>
      </w:pPr>
    </w:p>
    <w:p w14:paraId="3EDBB32C" w14:textId="77777777" w:rsidR="007F7D9E" w:rsidRDefault="00431B02">
      <w:pPr>
        <w:ind w:left="1543" w:right="4176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</w:t>
      </w:r>
      <w:r>
        <w:rPr>
          <w:rFonts w:ascii="Consolas" w:eastAsia="Consolas" w:hAnsi="Consolas" w:cs="Consolas"/>
          <w:spacing w:val="2"/>
          <w:w w:val="99"/>
        </w:rPr>
        <w:t>n</w:t>
      </w:r>
      <w:r>
        <w:rPr>
          <w:rFonts w:ascii="Consolas" w:eastAsia="Consolas" w:hAnsi="Consolas" w:cs="Consolas"/>
          <w:spacing w:val="6"/>
          <w:w w:val="99"/>
        </w:rPr>
        <w:t>e</w:t>
      </w:r>
      <w:proofErr w:type="spellEnd"/>
      <w:r>
        <w:rPr>
          <w:rFonts w:ascii="Consolas" w:eastAsia="Consolas" w:hAnsi="Consolas" w:cs="Consolas"/>
          <w:spacing w:val="-2"/>
          <w:w w:val="99"/>
        </w:rPr>
        <w:t>(</w:t>
      </w:r>
      <w:r>
        <w:rPr>
          <w:rFonts w:ascii="Consolas" w:eastAsia="Consolas" w:hAnsi="Consolas" w:cs="Consolas"/>
          <w:spacing w:val="1"/>
          <w:w w:val="99"/>
        </w:rPr>
        <w:t>"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n</w:t>
      </w:r>
      <w:r>
        <w:rPr>
          <w:rFonts w:ascii="Consolas" w:eastAsia="Consolas" w:hAnsi="Consolas" w:cs="Consolas"/>
          <w:spacing w:val="4"/>
          <w:w w:val="99"/>
        </w:rPr>
        <w:t>t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w w:val="99"/>
        </w:rPr>
        <w:t>r</w:t>
      </w:r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Num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1:")</w:t>
      </w:r>
      <w:r>
        <w:rPr>
          <w:rFonts w:ascii="Consolas" w:eastAsia="Consolas" w:hAnsi="Consolas" w:cs="Consolas"/>
        </w:rPr>
        <w:t>;</w:t>
      </w:r>
    </w:p>
    <w:p w14:paraId="0D758318" w14:textId="77777777" w:rsidR="007F7D9E" w:rsidRDefault="00431B02">
      <w:pPr>
        <w:spacing w:line="231" w:lineRule="auto"/>
        <w:ind w:left="1543" w:right="370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rt.ToInt32(</w:t>
      </w:r>
      <w:proofErr w:type="spellStart"/>
      <w:r>
        <w:rPr>
          <w:rFonts w:ascii="Consolas" w:eastAsia="Consolas" w:hAnsi="Consolas" w:cs="Consolas"/>
          <w:spacing w:val="3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ne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3"/>
        </w:rPr>
        <w:t>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("En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w w:val="99"/>
        </w:rPr>
        <w:t>r</w:t>
      </w:r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Num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2:")</w:t>
      </w:r>
      <w:r>
        <w:rPr>
          <w:rFonts w:ascii="Consolas" w:eastAsia="Consolas" w:hAnsi="Consolas" w:cs="Consolas"/>
        </w:rPr>
        <w:t>;</w:t>
      </w:r>
    </w:p>
    <w:p w14:paraId="7032D69B" w14:textId="77777777" w:rsidR="007F7D9E" w:rsidRDefault="00431B02">
      <w:pPr>
        <w:spacing w:line="220" w:lineRule="exact"/>
        <w:ind w:left="1543" w:right="3708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rt.ToInt32(</w:t>
      </w:r>
      <w:proofErr w:type="spellStart"/>
      <w:r>
        <w:rPr>
          <w:rFonts w:ascii="Consolas" w:eastAsia="Consolas" w:hAnsi="Consolas" w:cs="Consolas"/>
          <w:spacing w:val="3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ne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3"/>
        </w:rPr>
        <w:t>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695FDC8F" w14:textId="77777777" w:rsidR="007F7D9E" w:rsidRDefault="00431B02">
      <w:pPr>
        <w:spacing w:line="220" w:lineRule="exact"/>
        <w:ind w:left="1543" w:right="691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</w:p>
    <w:p w14:paraId="1D9D5BA7" w14:textId="77777777" w:rsidR="007F7D9E" w:rsidRDefault="00431B02">
      <w:pPr>
        <w:spacing w:before="1"/>
        <w:ind w:left="1543" w:right="3082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("Ad</w:t>
      </w:r>
      <w:r>
        <w:rPr>
          <w:rFonts w:ascii="Consolas" w:eastAsia="Consolas" w:hAnsi="Consolas" w:cs="Consolas"/>
          <w:spacing w:val="3"/>
          <w:w w:val="99"/>
        </w:rPr>
        <w:t>d</w:t>
      </w:r>
      <w:r>
        <w:rPr>
          <w:rFonts w:ascii="Consolas" w:eastAsia="Consolas" w:hAnsi="Consolas" w:cs="Consolas"/>
          <w:spacing w:val="-2"/>
          <w:w w:val="99"/>
        </w:rPr>
        <w:t>i</w:t>
      </w:r>
      <w:r>
        <w:rPr>
          <w:rFonts w:ascii="Consolas" w:eastAsia="Consolas" w:hAnsi="Consolas" w:cs="Consolas"/>
          <w:spacing w:val="1"/>
          <w:w w:val="99"/>
        </w:rPr>
        <w:t>tio</w:t>
      </w:r>
      <w:r>
        <w:rPr>
          <w:rFonts w:ascii="Consolas" w:eastAsia="Consolas" w:hAnsi="Consolas" w:cs="Consolas"/>
          <w:w w:val="99"/>
        </w:rPr>
        <w:t>n</w:t>
      </w:r>
      <w:r>
        <w:rPr>
          <w:rFonts w:ascii="Consolas" w:eastAsia="Consolas" w:hAnsi="Consolas" w:cs="Consolas"/>
          <w:spacing w:val="-29"/>
          <w:w w:val="99"/>
        </w:rPr>
        <w:t xml:space="preserve">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N</w:t>
      </w:r>
      <w:r>
        <w:rPr>
          <w:rFonts w:ascii="Consolas" w:eastAsia="Consolas" w:hAnsi="Consolas" w:cs="Consolas"/>
          <w:spacing w:val="1"/>
        </w:rPr>
        <w:t>um</w:t>
      </w:r>
      <w:r>
        <w:rPr>
          <w:rFonts w:ascii="Consolas" w:eastAsia="Consolas" w:hAnsi="Consolas" w:cs="Consolas"/>
          <w:spacing w:val="3"/>
        </w:rPr>
        <w:t>b</w:t>
      </w:r>
      <w:r>
        <w:rPr>
          <w:rFonts w:ascii="Consolas" w:eastAsia="Consolas" w:hAnsi="Consolas" w:cs="Consolas"/>
          <w:spacing w:val="1"/>
        </w:rPr>
        <w:t>er:</w:t>
      </w:r>
      <w:r>
        <w:rPr>
          <w:rFonts w:ascii="Consolas" w:eastAsia="Consolas" w:hAnsi="Consolas" w:cs="Consolas"/>
          <w:spacing w:val="3"/>
        </w:rPr>
        <w:t>{</w:t>
      </w:r>
      <w:r>
        <w:rPr>
          <w:rFonts w:ascii="Consolas" w:eastAsia="Consolas" w:hAnsi="Consolas" w:cs="Consolas"/>
          <w:spacing w:val="8"/>
        </w:rPr>
        <w:t>0</w:t>
      </w:r>
      <w:r>
        <w:rPr>
          <w:rFonts w:ascii="Consolas" w:eastAsia="Consolas" w:hAnsi="Consolas" w:cs="Consolas"/>
          <w:spacing w:val="1"/>
        </w:rPr>
        <w:t>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38D1D941" w14:textId="77777777" w:rsidR="007F7D9E" w:rsidRDefault="007F7D9E">
      <w:pPr>
        <w:spacing w:line="120" w:lineRule="exact"/>
        <w:rPr>
          <w:sz w:val="12"/>
          <w:szCs w:val="12"/>
        </w:rPr>
      </w:pPr>
    </w:p>
    <w:p w14:paraId="6588664E" w14:textId="77777777" w:rsidR="007F7D9E" w:rsidRDefault="007F7D9E">
      <w:pPr>
        <w:spacing w:line="200" w:lineRule="exact"/>
      </w:pPr>
    </w:p>
    <w:p w14:paraId="3CC9BA6B" w14:textId="77777777" w:rsidR="007F7D9E" w:rsidRDefault="00431B02">
      <w:pPr>
        <w:ind w:left="1543" w:right="4181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("En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w w:val="99"/>
        </w:rPr>
        <w:t>r</w:t>
      </w:r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1:")</w:t>
      </w:r>
      <w:r>
        <w:rPr>
          <w:rFonts w:ascii="Consolas" w:eastAsia="Consolas" w:hAnsi="Consolas" w:cs="Consolas"/>
        </w:rPr>
        <w:t>;</w:t>
      </w:r>
    </w:p>
    <w:p w14:paraId="22016CEB" w14:textId="77777777" w:rsidR="007F7D9E" w:rsidRDefault="00431B02">
      <w:pPr>
        <w:spacing w:before="1"/>
        <w:ind w:left="1543" w:right="3691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1 =</w:t>
      </w:r>
      <w:r>
        <w:rPr>
          <w:rFonts w:ascii="Consolas" w:eastAsia="Consolas" w:hAnsi="Consolas" w:cs="Consolas"/>
          <w:spacing w:val="4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rt.T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  <w:spacing w:val="3"/>
        </w:rPr>
        <w:t>2</w:t>
      </w:r>
      <w:r>
        <w:rPr>
          <w:rFonts w:ascii="Consolas" w:eastAsia="Consolas" w:hAnsi="Consolas" w:cs="Consolas"/>
          <w:spacing w:val="1"/>
        </w:rPr>
        <w:t>(</w:t>
      </w:r>
      <w:proofErr w:type="spellStart"/>
      <w:r>
        <w:rPr>
          <w:rFonts w:ascii="Consolas" w:eastAsia="Consolas" w:hAnsi="Consolas" w:cs="Consolas"/>
          <w:spacing w:val="4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ne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3"/>
        </w:rPr>
        <w:t>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2 =</w:t>
      </w:r>
      <w:r>
        <w:rPr>
          <w:rFonts w:ascii="Consolas" w:eastAsia="Consolas" w:hAnsi="Consolas" w:cs="Consolas"/>
          <w:spacing w:val="4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rt.T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  <w:spacing w:val="3"/>
        </w:rPr>
        <w:t>2</w:t>
      </w:r>
      <w:r>
        <w:rPr>
          <w:rFonts w:ascii="Consolas" w:eastAsia="Consolas" w:hAnsi="Consolas" w:cs="Consolas"/>
          <w:spacing w:val="1"/>
        </w:rPr>
        <w:t>(</w:t>
      </w:r>
      <w:proofErr w:type="spellStart"/>
      <w:r>
        <w:rPr>
          <w:rFonts w:ascii="Consolas" w:eastAsia="Consolas" w:hAnsi="Consolas" w:cs="Consolas"/>
          <w:spacing w:val="4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ne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3"/>
        </w:rPr>
        <w:t>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ctor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n</w:t>
      </w:r>
      <w:proofErr w:type="gramStart"/>
      <w:r>
        <w:rPr>
          <w:rFonts w:ascii="Consolas" w:eastAsia="Consolas" w:hAnsi="Consolas" w:cs="Consolas"/>
          <w:spacing w:val="1"/>
        </w:rPr>
        <w:t>1,n</w:t>
      </w:r>
      <w:proofErr w:type="gramEnd"/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2BBC493E" w14:textId="77777777" w:rsidR="007F7D9E" w:rsidRDefault="007F7D9E">
      <w:pPr>
        <w:spacing w:before="14" w:line="220" w:lineRule="exact"/>
        <w:rPr>
          <w:sz w:val="22"/>
          <w:szCs w:val="22"/>
        </w:rPr>
      </w:pPr>
    </w:p>
    <w:p w14:paraId="71528924" w14:textId="77777777" w:rsidR="007F7D9E" w:rsidRDefault="00431B02">
      <w:pPr>
        <w:ind w:left="1543" w:right="4173"/>
        <w:jc w:val="both"/>
        <w:rPr>
          <w:rFonts w:ascii="Consolas" w:eastAsia="Consolas" w:hAnsi="Consolas" w:cs="Consolas"/>
        </w:rPr>
        <w:sectPr w:rsidR="007F7D9E">
          <w:type w:val="continuous"/>
          <w:pgSz w:w="12240" w:h="15840"/>
          <w:pgMar w:top="1480" w:right="1220" w:bottom="0" w:left="1220" w:header="720" w:footer="720" w:gutter="0"/>
          <w:cols w:space="720"/>
        </w:sect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("En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w w:val="99"/>
        </w:rPr>
        <w:t>r</w:t>
      </w:r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2:");</w:t>
      </w:r>
    </w:p>
    <w:p w14:paraId="06641E12" w14:textId="77777777" w:rsidR="007F7D9E" w:rsidRDefault="007F7D9E">
      <w:pPr>
        <w:spacing w:line="200" w:lineRule="exact"/>
      </w:pPr>
    </w:p>
    <w:p w14:paraId="49E252E8" w14:textId="77777777" w:rsidR="007F7D9E" w:rsidRDefault="007F7D9E">
      <w:pPr>
        <w:spacing w:before="12" w:line="240" w:lineRule="exact"/>
        <w:rPr>
          <w:sz w:val="24"/>
          <w:szCs w:val="24"/>
        </w:rPr>
      </w:pPr>
    </w:p>
    <w:p w14:paraId="0A937B3B" w14:textId="77777777" w:rsidR="007F7D9E" w:rsidRDefault="00431B02">
      <w:pPr>
        <w:spacing w:before="24"/>
        <w:ind w:left="1543" w:right="370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=Co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ve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ToI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2"/>
        </w:rPr>
        <w:t>t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2(</w:t>
      </w:r>
      <w:proofErr w:type="spellStart"/>
      <w:r>
        <w:rPr>
          <w:rFonts w:ascii="Consolas" w:eastAsia="Consolas" w:hAnsi="Consolas" w:cs="Consolas"/>
          <w:spacing w:val="3"/>
        </w:rPr>
        <w:t>C</w:t>
      </w:r>
      <w:r>
        <w:rPr>
          <w:rFonts w:ascii="Consolas" w:eastAsia="Consolas" w:hAnsi="Consolas" w:cs="Consolas"/>
          <w:spacing w:val="4"/>
        </w:rPr>
        <w:t>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sole.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Li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1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()</w:t>
      </w:r>
      <w:r>
        <w:rPr>
          <w:rFonts w:ascii="Consolas" w:eastAsia="Consolas" w:hAnsi="Consolas" w:cs="Consolas"/>
          <w:spacing w:val="3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rt.ToInt32(</w:t>
      </w:r>
      <w:proofErr w:type="spellStart"/>
      <w:r>
        <w:rPr>
          <w:rFonts w:ascii="Consolas" w:eastAsia="Consolas" w:hAnsi="Consolas" w:cs="Consolas"/>
          <w:spacing w:val="3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ne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3"/>
        </w:rPr>
        <w:t>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ctor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n</w:t>
      </w:r>
      <w:proofErr w:type="gramStart"/>
      <w:r>
        <w:rPr>
          <w:rFonts w:ascii="Consolas" w:eastAsia="Consolas" w:hAnsi="Consolas" w:cs="Consolas"/>
          <w:spacing w:val="1"/>
        </w:rPr>
        <w:t>1,n</w:t>
      </w:r>
      <w:proofErr w:type="gramEnd"/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56EB3DF4" w14:textId="77777777" w:rsidR="007F7D9E" w:rsidRDefault="007F7D9E">
      <w:pPr>
        <w:spacing w:before="3" w:line="120" w:lineRule="exact"/>
        <w:rPr>
          <w:sz w:val="12"/>
          <w:szCs w:val="12"/>
        </w:rPr>
      </w:pPr>
    </w:p>
    <w:p w14:paraId="19B4AA56" w14:textId="77777777" w:rsidR="007F7D9E" w:rsidRDefault="007F7D9E">
      <w:pPr>
        <w:spacing w:line="200" w:lineRule="exact"/>
      </w:pPr>
    </w:p>
    <w:p w14:paraId="42F75FE9" w14:textId="77777777" w:rsidR="007F7D9E" w:rsidRDefault="00431B02">
      <w:pPr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proofErr w:type="gramStart"/>
      <w:r>
        <w:rPr>
          <w:rFonts w:ascii="Consolas" w:eastAsia="Consolas" w:hAnsi="Consolas" w:cs="Consolas"/>
          <w:spacing w:val="1"/>
        </w:rPr>
        <w:t>ad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(</w:t>
      </w:r>
      <w:proofErr w:type="gramEnd"/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1"/>
        </w:rPr>
        <w:t>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v2)</w:t>
      </w:r>
      <w:r>
        <w:rPr>
          <w:rFonts w:ascii="Consolas" w:eastAsia="Consolas" w:hAnsi="Consolas" w:cs="Consolas"/>
        </w:rPr>
        <w:t>;</w:t>
      </w:r>
    </w:p>
    <w:p w14:paraId="2727501A" w14:textId="77777777" w:rsidR="007F7D9E" w:rsidRDefault="007F7D9E">
      <w:pPr>
        <w:spacing w:before="3" w:line="120" w:lineRule="exact"/>
        <w:rPr>
          <w:sz w:val="12"/>
          <w:szCs w:val="12"/>
        </w:rPr>
      </w:pPr>
    </w:p>
    <w:p w14:paraId="2A38C2D9" w14:textId="77777777" w:rsidR="007F7D9E" w:rsidRDefault="007F7D9E">
      <w:pPr>
        <w:spacing w:line="200" w:lineRule="exact"/>
      </w:pPr>
    </w:p>
    <w:p w14:paraId="5E97CAA8" w14:textId="77777777" w:rsidR="007F7D9E" w:rsidRDefault="00431B02">
      <w:pPr>
        <w:ind w:left="1569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  <w:w w:val="99"/>
        </w:rPr>
        <w:t>Conso</w:t>
      </w:r>
      <w:r>
        <w:rPr>
          <w:rFonts w:ascii="Consolas" w:eastAsia="Consolas" w:hAnsi="Consolas" w:cs="Consolas"/>
          <w:spacing w:val="3"/>
          <w:w w:val="99"/>
        </w:rPr>
        <w:t>l</w:t>
      </w:r>
      <w:r>
        <w:rPr>
          <w:rFonts w:ascii="Consolas" w:eastAsia="Consolas" w:hAnsi="Consolas" w:cs="Consolas"/>
          <w:spacing w:val="1"/>
          <w:w w:val="99"/>
        </w:rPr>
        <w:t>e.W</w:t>
      </w:r>
      <w:r>
        <w:rPr>
          <w:rFonts w:ascii="Consolas" w:eastAsia="Consolas" w:hAnsi="Consolas" w:cs="Consolas"/>
          <w:spacing w:val="4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ite</w:t>
      </w:r>
      <w:r>
        <w:rPr>
          <w:rFonts w:ascii="Consolas" w:eastAsia="Consolas" w:hAnsi="Consolas" w:cs="Consolas"/>
          <w:spacing w:val="3"/>
          <w:w w:val="99"/>
        </w:rPr>
        <w:t>L</w:t>
      </w:r>
      <w:r>
        <w:rPr>
          <w:rFonts w:ascii="Consolas" w:eastAsia="Consolas" w:hAnsi="Consolas" w:cs="Consolas"/>
          <w:spacing w:val="2"/>
          <w:w w:val="99"/>
        </w:rPr>
        <w:t>i</w:t>
      </w:r>
      <w:r>
        <w:rPr>
          <w:rFonts w:ascii="Consolas" w:eastAsia="Consolas" w:hAnsi="Consolas" w:cs="Consolas"/>
          <w:spacing w:val="1"/>
          <w:w w:val="99"/>
        </w:rPr>
        <w:t>ne</w:t>
      </w:r>
      <w:proofErr w:type="spellEnd"/>
      <w:r>
        <w:rPr>
          <w:rFonts w:ascii="Consolas" w:eastAsia="Consolas" w:hAnsi="Consolas" w:cs="Consolas"/>
          <w:spacing w:val="1"/>
          <w:w w:val="99"/>
        </w:rPr>
        <w:t>("A</w:t>
      </w:r>
      <w:r>
        <w:rPr>
          <w:rFonts w:ascii="Consolas" w:eastAsia="Consolas" w:hAnsi="Consolas" w:cs="Consolas"/>
          <w:spacing w:val="3"/>
          <w:w w:val="99"/>
        </w:rPr>
        <w:t>dd</w:t>
      </w:r>
      <w:r>
        <w:rPr>
          <w:rFonts w:ascii="Consolas" w:eastAsia="Consolas" w:hAnsi="Consolas" w:cs="Consolas"/>
          <w:spacing w:val="2"/>
          <w:w w:val="99"/>
        </w:rPr>
        <w:t>i</w:t>
      </w:r>
      <w:r>
        <w:rPr>
          <w:rFonts w:ascii="Consolas" w:eastAsia="Consolas" w:hAnsi="Consolas" w:cs="Consolas"/>
          <w:spacing w:val="1"/>
          <w:w w:val="99"/>
        </w:rPr>
        <w:t>tio</w:t>
      </w:r>
      <w:r>
        <w:rPr>
          <w:rFonts w:ascii="Consolas" w:eastAsia="Consolas" w:hAnsi="Consolas" w:cs="Consolas"/>
          <w:w w:val="99"/>
        </w:rPr>
        <w:t>n</w:t>
      </w:r>
      <w:r>
        <w:rPr>
          <w:rFonts w:ascii="Consolas" w:eastAsia="Consolas" w:hAnsi="Consolas" w:cs="Consolas"/>
          <w:spacing w:val="-25"/>
          <w:w w:val="99"/>
        </w:rPr>
        <w:t xml:space="preserve">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x</w:t>
      </w:r>
      <w:proofErr w:type="gramStart"/>
      <w:r>
        <w:rPr>
          <w:rFonts w:ascii="Consolas" w:eastAsia="Consolas" w:hAnsi="Consolas" w:cs="Consolas"/>
          <w:spacing w:val="3"/>
        </w:rPr>
        <w:t>=</w:t>
      </w:r>
      <w:r>
        <w:rPr>
          <w:rFonts w:ascii="Consolas" w:eastAsia="Consolas" w:hAnsi="Consolas" w:cs="Consolas"/>
          <w:spacing w:val="1"/>
        </w:rPr>
        <w:t>{</w:t>
      </w:r>
      <w:proofErr w:type="gramEnd"/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  <w:spacing w:val="4"/>
        </w:rPr>
        <w:t>}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y={1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  <w:spacing w:val="1"/>
        </w:rPr>
        <w:t>",</w:t>
      </w:r>
      <w:proofErr w:type="spellStart"/>
      <w:r>
        <w:rPr>
          <w:rFonts w:ascii="Consolas" w:eastAsia="Consolas" w:hAnsi="Consolas" w:cs="Consolas"/>
          <w:spacing w:val="1"/>
        </w:rPr>
        <w:t>v.a,v.</w:t>
      </w:r>
      <w:r>
        <w:rPr>
          <w:rFonts w:ascii="Consolas" w:eastAsia="Consolas" w:hAnsi="Consolas" w:cs="Consolas"/>
          <w:spacing w:val="-2"/>
        </w:rPr>
        <w:t>b</w:t>
      </w:r>
      <w:proofErr w:type="spellEnd"/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00468858" w14:textId="77777777" w:rsidR="007F7D9E" w:rsidRDefault="007F7D9E">
      <w:pPr>
        <w:spacing w:before="14" w:line="220" w:lineRule="exact"/>
        <w:rPr>
          <w:sz w:val="22"/>
          <w:szCs w:val="22"/>
        </w:rPr>
      </w:pPr>
    </w:p>
    <w:p w14:paraId="2CE94E5E" w14:textId="77777777" w:rsidR="007F7D9E" w:rsidRDefault="00431B02">
      <w:pPr>
        <w:ind w:left="1543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nt[</w:t>
      </w:r>
      <w:proofErr w:type="gramEnd"/>
      <w:r>
        <w:rPr>
          <w:rFonts w:ascii="Consolas" w:eastAsia="Consolas" w:hAnsi="Consolas" w:cs="Consolas"/>
          <w:spacing w:val="1"/>
        </w:rPr>
        <w:t>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a 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{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 xml:space="preserve">2 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 xml:space="preserve">{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4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</w:rPr>
        <w:t>;</w:t>
      </w:r>
    </w:p>
    <w:p w14:paraId="0D70410C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nt[</w:t>
      </w:r>
      <w:proofErr w:type="gramEnd"/>
      <w:r>
        <w:rPr>
          <w:rFonts w:ascii="Consolas" w:eastAsia="Consolas" w:hAnsi="Consolas" w:cs="Consolas"/>
          <w:spacing w:val="1"/>
        </w:rPr>
        <w:t>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b 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{ </w:t>
      </w:r>
      <w:r>
        <w:rPr>
          <w:rFonts w:ascii="Consolas" w:eastAsia="Consolas" w:hAnsi="Consolas" w:cs="Consolas"/>
          <w:spacing w:val="1"/>
        </w:rPr>
        <w:t>5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 xml:space="preserve">6 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 xml:space="preserve">{ </w:t>
      </w:r>
      <w:r>
        <w:rPr>
          <w:rFonts w:ascii="Consolas" w:eastAsia="Consolas" w:hAnsi="Consolas" w:cs="Consolas"/>
          <w:spacing w:val="1"/>
        </w:rPr>
        <w:t>7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8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</w:rPr>
        <w:t>;</w:t>
      </w:r>
    </w:p>
    <w:p w14:paraId="267C2381" w14:textId="77777777" w:rsidR="007F7D9E" w:rsidRDefault="007F7D9E">
      <w:pPr>
        <w:spacing w:before="7" w:line="220" w:lineRule="exact"/>
        <w:rPr>
          <w:sz w:val="22"/>
          <w:szCs w:val="22"/>
        </w:rPr>
      </w:pPr>
    </w:p>
    <w:p w14:paraId="036AE3E8" w14:textId="77777777" w:rsidR="007F7D9E" w:rsidRDefault="00431B02">
      <w:pPr>
        <w:ind w:left="1543" w:right="3187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nt[</w:t>
      </w:r>
      <w:proofErr w:type="gramEnd"/>
      <w:r>
        <w:rPr>
          <w:rFonts w:ascii="Consolas" w:eastAsia="Consolas" w:hAnsi="Consolas" w:cs="Consolas"/>
          <w:spacing w:val="1"/>
        </w:rPr>
        <w:t>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c 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add(a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b)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("Ad</w:t>
      </w:r>
      <w:r>
        <w:rPr>
          <w:rFonts w:ascii="Consolas" w:eastAsia="Consolas" w:hAnsi="Consolas" w:cs="Consolas"/>
          <w:spacing w:val="3"/>
          <w:w w:val="99"/>
        </w:rPr>
        <w:t>d</w:t>
      </w:r>
      <w:r>
        <w:rPr>
          <w:rFonts w:ascii="Consolas" w:eastAsia="Consolas" w:hAnsi="Consolas" w:cs="Consolas"/>
          <w:spacing w:val="-2"/>
          <w:w w:val="99"/>
        </w:rPr>
        <w:t>i</w:t>
      </w:r>
      <w:r>
        <w:rPr>
          <w:rFonts w:ascii="Consolas" w:eastAsia="Consolas" w:hAnsi="Consolas" w:cs="Consolas"/>
          <w:spacing w:val="1"/>
          <w:w w:val="99"/>
        </w:rPr>
        <w:t>tio</w:t>
      </w:r>
      <w:r>
        <w:rPr>
          <w:rFonts w:ascii="Consolas" w:eastAsia="Consolas" w:hAnsi="Consolas" w:cs="Consolas"/>
          <w:w w:val="99"/>
        </w:rPr>
        <w:t>n</w:t>
      </w:r>
      <w:r>
        <w:rPr>
          <w:rFonts w:ascii="Consolas" w:eastAsia="Consolas" w:hAnsi="Consolas" w:cs="Consolas"/>
          <w:spacing w:val="-29"/>
          <w:w w:val="99"/>
        </w:rPr>
        <w:t xml:space="preserve">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t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matr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3"/>
        </w:rPr>
        <w:t>c</w:t>
      </w:r>
      <w:r>
        <w:rPr>
          <w:rFonts w:ascii="Consolas" w:eastAsia="Consolas" w:hAnsi="Consolas" w:cs="Consolas"/>
          <w:spacing w:val="1"/>
        </w:rPr>
        <w:t>s</w:t>
      </w:r>
      <w:proofErr w:type="spellEnd"/>
      <w:r>
        <w:rPr>
          <w:rFonts w:ascii="Consolas" w:eastAsia="Consolas" w:hAnsi="Consolas" w:cs="Consolas"/>
          <w:spacing w:val="1"/>
        </w:rPr>
        <w:t>:</w:t>
      </w:r>
      <w:r>
        <w:rPr>
          <w:rFonts w:ascii="Consolas" w:eastAsia="Consolas" w:hAnsi="Consolas" w:cs="Consolas"/>
          <w:spacing w:val="4"/>
        </w:rPr>
        <w:t>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z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z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z++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{</w:t>
      </w:r>
    </w:p>
    <w:p w14:paraId="36B5FF2B" w14:textId="77777777" w:rsidR="007F7D9E" w:rsidRDefault="00431B02">
      <w:pPr>
        <w:spacing w:before="1" w:line="231" w:lineRule="auto"/>
        <w:ind w:left="2421" w:right="2858" w:hanging="4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m = 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+</w:t>
      </w:r>
      <w:r>
        <w:rPr>
          <w:rFonts w:ascii="Consolas" w:eastAsia="Consolas" w:hAnsi="Consolas" w:cs="Consolas"/>
          <w:spacing w:val="1"/>
        </w:rPr>
        <w:t>+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7"/>
        </w:rPr>
        <w:t xml:space="preserve"> </w:t>
      </w:r>
      <w:proofErr w:type="gramStart"/>
      <w:r>
        <w:rPr>
          <w:rFonts w:ascii="Consolas" w:eastAsia="Consolas" w:hAnsi="Consolas" w:cs="Consolas"/>
        </w:rPr>
        <w:t xml:space="preserve">{ </w:t>
      </w:r>
      <w:proofErr w:type="spellStart"/>
      <w:r>
        <w:rPr>
          <w:rFonts w:ascii="Consolas" w:eastAsia="Consolas" w:hAnsi="Consolas" w:cs="Consolas"/>
          <w:spacing w:val="1"/>
          <w:w w:val="99"/>
        </w:rPr>
        <w:t>C</w:t>
      </w:r>
      <w:r>
        <w:rPr>
          <w:rFonts w:ascii="Consolas" w:eastAsia="Consolas" w:hAnsi="Consolas" w:cs="Consolas"/>
          <w:spacing w:val="-1"/>
          <w:w w:val="99"/>
        </w:rPr>
        <w:t>o</w:t>
      </w:r>
      <w:r>
        <w:rPr>
          <w:rFonts w:ascii="Consolas" w:eastAsia="Consolas" w:hAnsi="Consolas" w:cs="Consolas"/>
          <w:spacing w:val="1"/>
          <w:w w:val="99"/>
        </w:rPr>
        <w:t>nsol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.</w:t>
      </w:r>
      <w:r>
        <w:rPr>
          <w:rFonts w:ascii="Consolas" w:eastAsia="Consolas" w:hAnsi="Consolas" w:cs="Consolas"/>
          <w:spacing w:val="2"/>
          <w:w w:val="99"/>
        </w:rPr>
        <w:t>W</w:t>
      </w:r>
      <w:r>
        <w:rPr>
          <w:rFonts w:ascii="Consolas" w:eastAsia="Consolas" w:hAnsi="Consolas" w:cs="Consolas"/>
          <w:spacing w:val="-2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e</w:t>
      </w:r>
      <w:r>
        <w:rPr>
          <w:rFonts w:ascii="Consolas" w:eastAsia="Consolas" w:hAnsi="Consolas" w:cs="Consolas"/>
          <w:spacing w:val="2"/>
          <w:w w:val="99"/>
        </w:rPr>
        <w:t>L</w:t>
      </w:r>
      <w:r>
        <w:rPr>
          <w:rFonts w:ascii="Consolas" w:eastAsia="Consolas" w:hAnsi="Consolas" w:cs="Consolas"/>
          <w:spacing w:val="-2"/>
          <w:w w:val="99"/>
        </w:rPr>
        <w:t>i</w:t>
      </w:r>
      <w:r>
        <w:rPr>
          <w:rFonts w:ascii="Consolas" w:eastAsia="Consolas" w:hAnsi="Consolas" w:cs="Consolas"/>
          <w:spacing w:val="1"/>
          <w:w w:val="99"/>
        </w:rPr>
        <w:t>n</w:t>
      </w:r>
      <w:r>
        <w:rPr>
          <w:rFonts w:ascii="Consolas" w:eastAsia="Consolas" w:hAnsi="Consolas" w:cs="Consolas"/>
          <w:spacing w:val="3"/>
          <w:w w:val="99"/>
        </w:rPr>
        <w:t>e</w:t>
      </w:r>
      <w:proofErr w:type="spellEnd"/>
      <w:proofErr w:type="gramEnd"/>
      <w:r>
        <w:rPr>
          <w:rFonts w:ascii="Consolas" w:eastAsia="Consolas" w:hAnsi="Consolas" w:cs="Consolas"/>
          <w:spacing w:val="1"/>
          <w:w w:val="99"/>
        </w:rPr>
        <w:t>("</w:t>
      </w:r>
      <w:r>
        <w:rPr>
          <w:rFonts w:ascii="Consolas" w:eastAsia="Consolas" w:hAnsi="Consolas" w:cs="Consolas"/>
          <w:spacing w:val="2"/>
          <w:w w:val="99"/>
        </w:rPr>
        <w:t>A</w:t>
      </w:r>
      <w:r>
        <w:rPr>
          <w:rFonts w:ascii="Consolas" w:eastAsia="Consolas" w:hAnsi="Consolas" w:cs="Consolas"/>
          <w:spacing w:val="-2"/>
          <w:w w:val="99"/>
        </w:rPr>
        <w:t>d</w:t>
      </w:r>
      <w:r>
        <w:rPr>
          <w:rFonts w:ascii="Consolas" w:eastAsia="Consolas" w:hAnsi="Consolas" w:cs="Consolas"/>
          <w:spacing w:val="3"/>
          <w:w w:val="99"/>
        </w:rPr>
        <w:t>d</w:t>
      </w:r>
      <w:r>
        <w:rPr>
          <w:rFonts w:ascii="Consolas" w:eastAsia="Consolas" w:hAnsi="Consolas" w:cs="Consolas"/>
          <w:spacing w:val="1"/>
          <w:w w:val="99"/>
        </w:rPr>
        <w:t>i</w:t>
      </w:r>
      <w:r>
        <w:rPr>
          <w:rFonts w:ascii="Consolas" w:eastAsia="Consolas" w:hAnsi="Consolas" w:cs="Consolas"/>
          <w:spacing w:val="-2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ion</w:t>
      </w:r>
      <w:r>
        <w:rPr>
          <w:rFonts w:ascii="Consolas" w:eastAsia="Consolas" w:hAnsi="Consolas" w:cs="Consolas"/>
          <w:w w:val="99"/>
        </w:rPr>
        <w:t>:</w:t>
      </w:r>
      <w:r>
        <w:rPr>
          <w:rFonts w:ascii="Consolas" w:eastAsia="Consolas" w:hAnsi="Consolas" w:cs="Consolas"/>
          <w:spacing w:val="-29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c[z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m])</w:t>
      </w:r>
      <w:r>
        <w:rPr>
          <w:rFonts w:ascii="Consolas" w:eastAsia="Consolas" w:hAnsi="Consolas" w:cs="Consolas"/>
        </w:rPr>
        <w:t>;</w:t>
      </w:r>
    </w:p>
    <w:p w14:paraId="7F0ADDD3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5EECD33F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E7111CC" w14:textId="77777777" w:rsidR="007F7D9E" w:rsidRDefault="00431B02">
      <w:pPr>
        <w:spacing w:before="1"/>
        <w:ind w:left="1982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Rea</w:t>
      </w:r>
      <w:r>
        <w:rPr>
          <w:rFonts w:ascii="Consolas" w:eastAsia="Consolas" w:hAnsi="Consolas" w:cs="Consolas"/>
          <w:spacing w:val="3"/>
        </w:rPr>
        <w:t>d</w:t>
      </w:r>
      <w:r>
        <w:rPr>
          <w:rFonts w:ascii="Consolas" w:eastAsia="Consolas" w:hAnsi="Consolas" w:cs="Consolas"/>
          <w:spacing w:val="2"/>
        </w:rPr>
        <w:t>K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y</w:t>
      </w:r>
      <w:proofErr w:type="spellEnd"/>
      <w:r>
        <w:rPr>
          <w:rFonts w:ascii="Consolas" w:eastAsia="Consolas" w:hAnsi="Consolas" w:cs="Consolas"/>
          <w:spacing w:val="1"/>
        </w:rPr>
        <w:t>()</w:t>
      </w:r>
      <w:r>
        <w:rPr>
          <w:rFonts w:ascii="Consolas" w:eastAsia="Consolas" w:hAnsi="Consolas" w:cs="Consolas"/>
        </w:rPr>
        <w:t>;</w:t>
      </w:r>
    </w:p>
    <w:p w14:paraId="12C486E5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877B31F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431F5B04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c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{</w:t>
      </w:r>
    </w:p>
    <w:p w14:paraId="24F38F7B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;</w:t>
      </w:r>
    </w:p>
    <w:p w14:paraId="2ED43228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Vector</w:t>
      </w:r>
      <w:r>
        <w:rPr>
          <w:rFonts w:ascii="Consolas" w:eastAsia="Consolas" w:hAnsi="Consolas" w:cs="Consolas"/>
          <w:spacing w:val="-1"/>
        </w:rPr>
        <w:t>(</w:t>
      </w:r>
      <w:proofErr w:type="gramEnd"/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</w:rPr>
        <w:t>{ }</w:t>
      </w:r>
    </w:p>
    <w:p w14:paraId="1D950585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Vector</w:t>
      </w:r>
      <w:r>
        <w:rPr>
          <w:rFonts w:ascii="Consolas" w:eastAsia="Consolas" w:hAnsi="Consolas" w:cs="Consolas"/>
          <w:spacing w:val="-1"/>
        </w:rPr>
        <w:t>(</w:t>
      </w:r>
      <w:proofErr w:type="gramEnd"/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9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)</w:t>
      </w:r>
    </w:p>
    <w:p w14:paraId="790182C0" w14:textId="77777777" w:rsidR="007F7D9E" w:rsidRDefault="00431B02">
      <w:pPr>
        <w:spacing w:before="1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4A01EBDF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</w:t>
      </w:r>
      <w:r>
        <w:rPr>
          <w:rFonts w:ascii="Consolas" w:eastAsia="Consolas" w:hAnsi="Consolas" w:cs="Consolas"/>
        </w:rPr>
        <w:t>a</w:t>
      </w:r>
      <w:proofErr w:type="spellEnd"/>
      <w:proofErr w:type="gramEnd"/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</w:rPr>
        <w:t>;</w:t>
      </w:r>
    </w:p>
    <w:p w14:paraId="46C2A80C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</w:t>
      </w:r>
      <w:r>
        <w:rPr>
          <w:rFonts w:ascii="Consolas" w:eastAsia="Consolas" w:hAnsi="Consolas" w:cs="Consolas"/>
        </w:rPr>
        <w:t>b</w:t>
      </w:r>
      <w:proofErr w:type="spellEnd"/>
      <w:proofErr w:type="gramEnd"/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</w:rPr>
        <w:t>;</w:t>
      </w:r>
    </w:p>
    <w:p w14:paraId="34B5ACA0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8AC4EEA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455C4A36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097E658" w14:textId="77777777" w:rsidR="007F7D9E" w:rsidRDefault="007F7D9E">
      <w:pPr>
        <w:spacing w:before="4" w:line="200" w:lineRule="exact"/>
      </w:pPr>
    </w:p>
    <w:p w14:paraId="5E6C6096" w14:textId="77777777" w:rsidR="007F7D9E" w:rsidRDefault="00431B02">
      <w:pPr>
        <w:spacing w:before="24"/>
        <w:ind w:left="22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EC2312F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1"/>
        </w:rPr>
        <w:t>2&gt;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3.1.ex</w:t>
      </w:r>
      <w:r>
        <w:rPr>
          <w:rFonts w:ascii="Consolas" w:eastAsia="Consolas" w:hAnsi="Consolas" w:cs="Consolas"/>
        </w:rPr>
        <w:t>e</w:t>
      </w:r>
    </w:p>
    <w:p w14:paraId="7AE5C371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Numbe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1:</w:t>
      </w:r>
    </w:p>
    <w:p w14:paraId="5B87D17E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14:paraId="047CA9F7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Numbe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2:</w:t>
      </w:r>
    </w:p>
    <w:p w14:paraId="3D911E61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</w:t>
      </w:r>
    </w:p>
    <w:p w14:paraId="03474B2E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Addit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umber</w:t>
      </w:r>
      <w:r>
        <w:rPr>
          <w:rFonts w:ascii="Consolas" w:eastAsia="Consolas" w:hAnsi="Consolas" w:cs="Consolas"/>
          <w:spacing w:val="-2"/>
        </w:rPr>
        <w:t>:</w:t>
      </w:r>
      <w:r>
        <w:rPr>
          <w:rFonts w:ascii="Consolas" w:eastAsia="Consolas" w:hAnsi="Consolas" w:cs="Consolas"/>
        </w:rPr>
        <w:t>3</w:t>
      </w:r>
    </w:p>
    <w:p w14:paraId="611BD251" w14:textId="77777777" w:rsidR="007F7D9E" w:rsidRDefault="007F7D9E">
      <w:pPr>
        <w:spacing w:before="14" w:line="220" w:lineRule="exact"/>
        <w:rPr>
          <w:sz w:val="22"/>
          <w:szCs w:val="22"/>
        </w:rPr>
      </w:pPr>
    </w:p>
    <w:p w14:paraId="03604686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1:</w:t>
      </w:r>
    </w:p>
    <w:p w14:paraId="1F7E25AC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14:paraId="45780AA8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</w:t>
      </w:r>
    </w:p>
    <w:p w14:paraId="293D9A56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2:</w:t>
      </w:r>
    </w:p>
    <w:p w14:paraId="3B569DC6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3</w:t>
      </w:r>
    </w:p>
    <w:p w14:paraId="04EF882E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14:paraId="7447F89E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Addit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2"/>
        </w:rPr>
        <w:t>r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x=4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y=3</w:t>
      </w:r>
    </w:p>
    <w:p w14:paraId="0819B02D" w14:textId="77777777" w:rsidR="007F7D9E" w:rsidRDefault="007F7D9E">
      <w:pPr>
        <w:spacing w:before="7" w:line="220" w:lineRule="exact"/>
        <w:rPr>
          <w:sz w:val="22"/>
          <w:szCs w:val="22"/>
        </w:rPr>
      </w:pPr>
    </w:p>
    <w:p w14:paraId="5C885BAE" w14:textId="77777777" w:rsidR="007F7D9E" w:rsidRDefault="00431B02">
      <w:pPr>
        <w:spacing w:line="220" w:lineRule="exact"/>
        <w:ind w:left="220" w:right="690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Addit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rics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  <w:spacing w:val="1"/>
        </w:rPr>
        <w:t>Addit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</w:rPr>
        <w:t>6</w:t>
      </w:r>
    </w:p>
    <w:p w14:paraId="7631F7ED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Addit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</w:rPr>
        <w:t>8</w:t>
      </w:r>
    </w:p>
    <w:p w14:paraId="76013781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Addit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10</w:t>
      </w:r>
    </w:p>
    <w:p w14:paraId="27BB4C2C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  <w:sectPr w:rsidR="007F7D9E">
          <w:pgSz w:w="12240" w:h="15840"/>
          <w:pgMar w:top="960" w:right="1220" w:bottom="280" w:left="1220" w:header="761" w:footer="751" w:gutter="0"/>
          <w:cols w:space="720"/>
        </w:sectPr>
      </w:pPr>
      <w:r>
        <w:rPr>
          <w:rFonts w:ascii="Consolas" w:eastAsia="Consolas" w:hAnsi="Consolas" w:cs="Consolas"/>
          <w:spacing w:val="1"/>
        </w:rPr>
        <w:t>Addit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12</w:t>
      </w:r>
    </w:p>
    <w:p w14:paraId="5765F4A5" w14:textId="77777777" w:rsidR="007F7D9E" w:rsidRDefault="007F7D9E">
      <w:pPr>
        <w:spacing w:line="200" w:lineRule="exact"/>
      </w:pPr>
    </w:p>
    <w:p w14:paraId="7D6754C6" w14:textId="77777777" w:rsidR="007F7D9E" w:rsidRDefault="007F7D9E">
      <w:pPr>
        <w:spacing w:before="4" w:line="240" w:lineRule="exact"/>
        <w:rPr>
          <w:sz w:val="24"/>
          <w:szCs w:val="24"/>
        </w:rPr>
      </w:pPr>
    </w:p>
    <w:p w14:paraId="002C3349" w14:textId="77777777" w:rsidR="007F7D9E" w:rsidRDefault="00431B02">
      <w:pPr>
        <w:spacing w:before="28" w:line="320" w:lineRule="exact"/>
        <w:ind w:left="220" w:right="387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>:</w:t>
      </w:r>
      <w:r>
        <w:rPr>
          <w:spacing w:val="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 a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#</w:t>
      </w:r>
      <w:proofErr w:type="spellEnd"/>
      <w:r>
        <w:rPr>
          <w:spacing w:val="1"/>
          <w:sz w:val="28"/>
          <w:szCs w:val="28"/>
        </w:rPr>
        <w:t xml:space="preserve"> p</w:t>
      </w:r>
      <w:r>
        <w:rPr>
          <w:spacing w:val="-5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z w:val="28"/>
          <w:szCs w:val="28"/>
        </w:rPr>
        <w:t>ram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th</w:t>
      </w:r>
      <w:r>
        <w:rPr>
          <w:sz w:val="28"/>
          <w:szCs w:val="28"/>
        </w:rPr>
        <w:t>at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rea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tu</w:t>
      </w:r>
      <w:r>
        <w:rPr>
          <w:spacing w:val="1"/>
          <w:sz w:val="28"/>
          <w:szCs w:val="28"/>
        </w:rPr>
        <w:t>de</w:t>
      </w:r>
      <w:r>
        <w:rPr>
          <w:spacing w:val="-4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b</w:t>
      </w:r>
      <w:r>
        <w:rPr>
          <w:spacing w:val="-1"/>
          <w:sz w:val="28"/>
          <w:szCs w:val="28"/>
        </w:rPr>
        <w:t>j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.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>r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4"/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t</w:t>
      </w:r>
      <w:r>
        <w:rPr>
          <w:spacing w:val="2"/>
          <w:sz w:val="28"/>
          <w:szCs w:val="28"/>
        </w:rPr>
        <w:t>r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to</w:t>
      </w:r>
      <w:r>
        <w:rPr>
          <w:sz w:val="28"/>
          <w:szCs w:val="28"/>
        </w:rPr>
        <w:t>r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 create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ew</w:t>
      </w:r>
      <w:r>
        <w:rPr>
          <w:spacing w:val="-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ins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w</w:t>
      </w:r>
      <w:r>
        <w:rPr>
          <w:spacing w:val="-1"/>
          <w:sz w:val="28"/>
          <w:szCs w:val="28"/>
        </w:rPr>
        <w:t>it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1"/>
          <w:sz w:val="28"/>
          <w:szCs w:val="28"/>
        </w:rPr>
        <w:t>ol</w:t>
      </w:r>
      <w:r>
        <w:rPr>
          <w:spacing w:val="1"/>
          <w:sz w:val="28"/>
          <w:szCs w:val="28"/>
        </w:rPr>
        <w:t>lo</w:t>
      </w:r>
      <w:r>
        <w:rPr>
          <w:spacing w:val="-4"/>
          <w:sz w:val="28"/>
          <w:szCs w:val="28"/>
        </w:rPr>
        <w:t>w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d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t</w:t>
      </w:r>
      <w:r>
        <w:rPr>
          <w:spacing w:val="-5"/>
          <w:sz w:val="28"/>
          <w:szCs w:val="28"/>
        </w:rPr>
        <w:t>a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ls</w:t>
      </w:r>
      <w:r>
        <w:rPr>
          <w:sz w:val="28"/>
          <w:szCs w:val="28"/>
        </w:rPr>
        <w:t>.</w:t>
      </w:r>
    </w:p>
    <w:p w14:paraId="3AB814AB" w14:textId="77777777" w:rsidR="007F7D9E" w:rsidRDefault="00431B02">
      <w:pPr>
        <w:spacing w:line="300" w:lineRule="exact"/>
        <w:ind w:left="580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spacing w:val="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5"/>
          <w:sz w:val="28"/>
          <w:szCs w:val="28"/>
        </w:rPr>
        <w:t>a</w:t>
      </w:r>
      <w:r>
        <w:rPr>
          <w:spacing w:val="-10"/>
          <w:sz w:val="28"/>
          <w:szCs w:val="28"/>
        </w:rPr>
        <w:t>m</w:t>
      </w:r>
      <w:r>
        <w:rPr>
          <w:sz w:val="28"/>
          <w:szCs w:val="28"/>
        </w:rPr>
        <w:t>e</w:t>
      </w:r>
    </w:p>
    <w:p w14:paraId="42FDB0D9" w14:textId="77777777" w:rsidR="007F7D9E" w:rsidRDefault="00431B02">
      <w:pPr>
        <w:spacing w:line="300" w:lineRule="exact"/>
        <w:ind w:left="580"/>
        <w:rPr>
          <w:sz w:val="28"/>
          <w:szCs w:val="28"/>
        </w:rPr>
      </w:pP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pacing w:val="6"/>
          <w:sz w:val="28"/>
          <w:szCs w:val="28"/>
        </w:rPr>
        <w:t xml:space="preserve"> </w:t>
      </w:r>
      <w:proofErr w:type="gramStart"/>
      <w:r>
        <w:rPr>
          <w:spacing w:val="-1"/>
          <w:sz w:val="28"/>
          <w:szCs w:val="28"/>
        </w:rPr>
        <w:t>N</w:t>
      </w:r>
      <w:r>
        <w:rPr>
          <w:spacing w:val="5"/>
          <w:sz w:val="28"/>
          <w:szCs w:val="28"/>
        </w:rPr>
        <w:t>a</w:t>
      </w:r>
      <w:r>
        <w:rPr>
          <w:spacing w:val="-10"/>
          <w:sz w:val="28"/>
          <w:szCs w:val="28"/>
        </w:rPr>
        <w:t>m</w:t>
      </w:r>
      <w:r>
        <w:rPr>
          <w:sz w:val="28"/>
          <w:szCs w:val="28"/>
        </w:rPr>
        <w:t>e ,</w:t>
      </w:r>
      <w:proofErr w:type="gramEnd"/>
      <w:r>
        <w:rPr>
          <w:spacing w:val="-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ol</w:t>
      </w:r>
      <w:r>
        <w:rPr>
          <w:spacing w:val="3"/>
          <w:sz w:val="28"/>
          <w:szCs w:val="28"/>
        </w:rPr>
        <w:t>l</w:t>
      </w:r>
      <w:r>
        <w:rPr>
          <w:spacing w:val="-9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</w:p>
    <w:p w14:paraId="19765D0F" w14:textId="77777777" w:rsidR="007F7D9E" w:rsidRDefault="00431B02">
      <w:pPr>
        <w:spacing w:line="300" w:lineRule="exact"/>
        <w:ind w:left="580"/>
        <w:rPr>
          <w:sz w:val="28"/>
          <w:szCs w:val="28"/>
        </w:rPr>
      </w:pPr>
      <w:r>
        <w:rPr>
          <w:spacing w:val="1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spacing w:val="6"/>
          <w:sz w:val="28"/>
          <w:szCs w:val="28"/>
        </w:rPr>
        <w:t xml:space="preserve"> </w:t>
      </w:r>
      <w:proofErr w:type="gramStart"/>
      <w:r>
        <w:rPr>
          <w:spacing w:val="-1"/>
          <w:sz w:val="28"/>
          <w:szCs w:val="28"/>
        </w:rPr>
        <w:t>N</w:t>
      </w:r>
      <w:r>
        <w:rPr>
          <w:spacing w:val="5"/>
          <w:sz w:val="28"/>
          <w:szCs w:val="28"/>
        </w:rPr>
        <w:t>a</w:t>
      </w:r>
      <w:r>
        <w:rPr>
          <w:spacing w:val="-10"/>
          <w:sz w:val="28"/>
          <w:szCs w:val="28"/>
        </w:rPr>
        <w:t>m</w:t>
      </w:r>
      <w:r>
        <w:rPr>
          <w:sz w:val="28"/>
          <w:szCs w:val="28"/>
        </w:rPr>
        <w:t>e ,</w:t>
      </w:r>
      <w:proofErr w:type="gramEnd"/>
      <w:r>
        <w:rPr>
          <w:spacing w:val="-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ol</w:t>
      </w:r>
      <w:r>
        <w:rPr>
          <w:spacing w:val="3"/>
          <w:sz w:val="28"/>
          <w:szCs w:val="28"/>
        </w:rPr>
        <w:t>l</w:t>
      </w:r>
      <w:r>
        <w:rPr>
          <w:spacing w:val="-9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nt</w:t>
      </w:r>
      <w:r>
        <w:rPr>
          <w:sz w:val="28"/>
          <w:szCs w:val="28"/>
        </w:rPr>
        <w:t>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Bra</w:t>
      </w:r>
      <w:r>
        <w:rPr>
          <w:spacing w:val="1"/>
          <w:sz w:val="28"/>
          <w:szCs w:val="28"/>
        </w:rPr>
        <w:t>n</w:t>
      </w:r>
      <w:r>
        <w:rPr>
          <w:spacing w:val="-5"/>
          <w:sz w:val="28"/>
          <w:szCs w:val="28"/>
        </w:rPr>
        <w:t>c</w:t>
      </w:r>
      <w:r>
        <w:rPr>
          <w:sz w:val="28"/>
          <w:szCs w:val="28"/>
        </w:rPr>
        <w:t>h</w:t>
      </w:r>
    </w:p>
    <w:p w14:paraId="6CDCD553" w14:textId="77777777" w:rsidR="007F7D9E" w:rsidRDefault="007F7D9E">
      <w:pPr>
        <w:spacing w:before="4" w:line="120" w:lineRule="exact"/>
        <w:rPr>
          <w:sz w:val="13"/>
          <w:szCs w:val="13"/>
        </w:rPr>
      </w:pPr>
    </w:p>
    <w:p w14:paraId="6EF0B8ED" w14:textId="77777777" w:rsidR="007F7D9E" w:rsidRDefault="007F7D9E">
      <w:pPr>
        <w:spacing w:line="200" w:lineRule="exact"/>
      </w:pPr>
    </w:p>
    <w:p w14:paraId="23F34BF8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System;</w:t>
      </w:r>
    </w:p>
    <w:p w14:paraId="47B623EA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System.Col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ctions.Ge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ric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;</w:t>
      </w:r>
    </w:p>
    <w:p w14:paraId="318C920A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System.Lin</w:t>
      </w:r>
      <w:r>
        <w:rPr>
          <w:rFonts w:ascii="Consolas" w:eastAsia="Consolas" w:hAnsi="Consolas" w:cs="Consolas"/>
          <w:spacing w:val="3"/>
        </w:rPr>
        <w:t>q</w:t>
      </w:r>
      <w:proofErr w:type="spellEnd"/>
      <w:r>
        <w:rPr>
          <w:rFonts w:ascii="Consolas" w:eastAsia="Consolas" w:hAnsi="Consolas" w:cs="Consolas"/>
        </w:rPr>
        <w:t>;</w:t>
      </w:r>
    </w:p>
    <w:p w14:paraId="78CB4ECA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System.Tex</w:t>
      </w:r>
      <w:r>
        <w:rPr>
          <w:rFonts w:ascii="Consolas" w:eastAsia="Consolas" w:hAnsi="Consolas" w:cs="Consolas"/>
          <w:spacing w:val="3"/>
        </w:rPr>
        <w:t>t</w:t>
      </w:r>
      <w:proofErr w:type="spellEnd"/>
      <w:r>
        <w:rPr>
          <w:rFonts w:ascii="Consolas" w:eastAsia="Consolas" w:hAnsi="Consolas" w:cs="Consolas"/>
        </w:rPr>
        <w:t>;</w:t>
      </w:r>
    </w:p>
    <w:p w14:paraId="2A9A8E53" w14:textId="77777777" w:rsidR="007F7D9E" w:rsidRDefault="007F7D9E">
      <w:pPr>
        <w:spacing w:before="16" w:line="220" w:lineRule="exact"/>
        <w:rPr>
          <w:sz w:val="22"/>
          <w:szCs w:val="22"/>
        </w:rPr>
      </w:pPr>
    </w:p>
    <w:p w14:paraId="0652D235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14:paraId="3256FCBE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4E2AD56C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3"/>
        </w:rPr>
        <w:t>u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</w:p>
    <w:p w14:paraId="5C4A6640" w14:textId="77777777" w:rsidR="007F7D9E" w:rsidRDefault="00431B02">
      <w:pPr>
        <w:spacing w:before="1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2D41932C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nam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1"/>
        </w:rPr>
        <w:t>oll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nt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anch</w:t>
      </w:r>
      <w:r>
        <w:rPr>
          <w:rFonts w:ascii="Consolas" w:eastAsia="Consolas" w:hAnsi="Consolas" w:cs="Consolas"/>
        </w:rPr>
        <w:t>;</w:t>
      </w:r>
    </w:p>
    <w:p w14:paraId="47B7C45E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Studen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(</w:t>
      </w:r>
      <w:proofErr w:type="gramEnd"/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tri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28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{</w:t>
      </w:r>
    </w:p>
    <w:p w14:paraId="6FF52BA1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0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na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</w:rPr>
        <w:t>;</w:t>
      </w:r>
    </w:p>
    <w:p w14:paraId="2B97A564" w14:textId="77777777" w:rsidR="007F7D9E" w:rsidRDefault="00431B02">
      <w:pPr>
        <w:spacing w:line="220" w:lineRule="exact"/>
        <w:ind w:left="160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  <w:w w:val="99"/>
        </w:rPr>
        <w:t>C</w:t>
      </w:r>
      <w:r>
        <w:rPr>
          <w:rFonts w:ascii="Consolas" w:eastAsia="Consolas" w:hAnsi="Consolas" w:cs="Consolas"/>
          <w:spacing w:val="-2"/>
          <w:w w:val="99"/>
        </w:rPr>
        <w:t>o</w:t>
      </w:r>
      <w:r>
        <w:rPr>
          <w:rFonts w:ascii="Consolas" w:eastAsia="Consolas" w:hAnsi="Consolas" w:cs="Consolas"/>
          <w:spacing w:val="1"/>
          <w:w w:val="99"/>
        </w:rPr>
        <w:t>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Wri</w:t>
      </w:r>
      <w:r>
        <w:rPr>
          <w:rFonts w:ascii="Consolas" w:eastAsia="Consolas" w:hAnsi="Consolas" w:cs="Consolas"/>
          <w:spacing w:val="2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eLi</w:t>
      </w:r>
      <w:r>
        <w:rPr>
          <w:rFonts w:ascii="Consolas" w:eastAsia="Consolas" w:hAnsi="Consolas" w:cs="Consolas"/>
          <w:spacing w:val="-2"/>
          <w:w w:val="99"/>
        </w:rPr>
        <w:t>n</w:t>
      </w:r>
      <w:r>
        <w:rPr>
          <w:rFonts w:ascii="Consolas" w:eastAsia="Consolas" w:hAnsi="Consolas" w:cs="Consolas"/>
          <w:spacing w:val="1"/>
          <w:w w:val="99"/>
        </w:rPr>
        <w:t>e</w:t>
      </w:r>
      <w:proofErr w:type="spellEnd"/>
      <w:r>
        <w:rPr>
          <w:rFonts w:ascii="Consolas" w:eastAsia="Consolas" w:hAnsi="Consolas" w:cs="Consolas"/>
          <w:spacing w:val="3"/>
          <w:w w:val="99"/>
        </w:rPr>
        <w:t>(</w:t>
      </w:r>
      <w:r>
        <w:rPr>
          <w:rFonts w:ascii="Consolas" w:eastAsia="Consolas" w:hAnsi="Consolas" w:cs="Consolas"/>
          <w:spacing w:val="1"/>
          <w:w w:val="99"/>
        </w:rPr>
        <w:t>“Fi</w:t>
      </w:r>
      <w:r>
        <w:rPr>
          <w:rFonts w:ascii="Consolas" w:eastAsia="Consolas" w:hAnsi="Consolas" w:cs="Consolas"/>
          <w:spacing w:val="3"/>
          <w:w w:val="99"/>
        </w:rPr>
        <w:t>r</w:t>
      </w:r>
      <w:r>
        <w:rPr>
          <w:rFonts w:ascii="Consolas" w:eastAsia="Consolas" w:hAnsi="Consolas" w:cs="Consolas"/>
          <w:spacing w:val="2"/>
          <w:w w:val="99"/>
        </w:rPr>
        <w:t>s</w:t>
      </w:r>
      <w:r>
        <w:rPr>
          <w:rFonts w:ascii="Consolas" w:eastAsia="Consolas" w:hAnsi="Consolas" w:cs="Consolas"/>
          <w:w w:val="99"/>
        </w:rPr>
        <w:t>t</w:t>
      </w:r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tru</w:t>
      </w:r>
      <w:r>
        <w:rPr>
          <w:rFonts w:ascii="Consolas" w:eastAsia="Consolas" w:hAnsi="Consolas" w:cs="Consolas"/>
          <w:spacing w:val="3"/>
        </w:rPr>
        <w:t>c</w:t>
      </w:r>
      <w:r>
        <w:rPr>
          <w:rFonts w:ascii="Consolas" w:eastAsia="Consolas" w:hAnsi="Consolas" w:cs="Consolas"/>
          <w:spacing w:val="2"/>
        </w:rPr>
        <w:t>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3"/>
        </w:rPr>
        <w:t xml:space="preserve"> </w:t>
      </w:r>
      <w:proofErr w:type="gramStart"/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niti</w:t>
      </w:r>
      <w:r>
        <w:rPr>
          <w:rFonts w:ascii="Consolas" w:eastAsia="Consolas" w:hAnsi="Consolas" w:cs="Consolas"/>
          <w:spacing w:val="3"/>
        </w:rPr>
        <w:t>at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..</w:t>
      </w:r>
      <w:proofErr w:type="gramEnd"/>
      <w:r>
        <w:rPr>
          <w:rFonts w:ascii="Consolas" w:eastAsia="Consolas" w:hAnsi="Consolas" w:cs="Consolas"/>
          <w:spacing w:val="1"/>
        </w:rPr>
        <w:t>”)</w:t>
      </w:r>
      <w:r>
        <w:rPr>
          <w:rFonts w:ascii="Consolas" w:eastAsia="Consolas" w:hAnsi="Consolas" w:cs="Consolas"/>
        </w:rPr>
        <w:t>;</w:t>
      </w:r>
    </w:p>
    <w:p w14:paraId="73B0C85D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60038C39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Studen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(</w:t>
      </w:r>
      <w:proofErr w:type="gramEnd"/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tri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28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  <w:spacing w:val="2"/>
        </w:rPr>
        <w:t>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nr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1"/>
        </w:rPr>
        <w:t>llm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nt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</w:rPr>
        <w:t>{</w:t>
      </w:r>
    </w:p>
    <w:p w14:paraId="03274B0A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0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na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</w:rPr>
        <w:t>;</w:t>
      </w:r>
    </w:p>
    <w:p w14:paraId="15767A6E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lm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</w:rPr>
        <w:t>t</w:t>
      </w:r>
      <w:proofErr w:type="spellEnd"/>
      <w:proofErr w:type="gramEnd"/>
      <w:r>
        <w:rPr>
          <w:rFonts w:ascii="Consolas" w:eastAsia="Consolas" w:hAnsi="Consolas" w:cs="Consolas"/>
          <w:spacing w:val="-3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6"/>
        </w:rPr>
        <w:t>e</w:t>
      </w:r>
      <w:r>
        <w:rPr>
          <w:rFonts w:ascii="Consolas" w:eastAsia="Consolas" w:hAnsi="Consolas" w:cs="Consolas"/>
          <w:spacing w:val="1"/>
        </w:rPr>
        <w:t>nr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lment</w:t>
      </w:r>
      <w:r>
        <w:rPr>
          <w:rFonts w:ascii="Consolas" w:eastAsia="Consolas" w:hAnsi="Consolas" w:cs="Consolas"/>
        </w:rPr>
        <w:t>;</w:t>
      </w:r>
    </w:p>
    <w:p w14:paraId="7D437F7D" w14:textId="77777777" w:rsidR="007F7D9E" w:rsidRDefault="00431B02">
      <w:pPr>
        <w:spacing w:line="220" w:lineRule="exact"/>
        <w:ind w:left="166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  <w:w w:val="99"/>
        </w:rPr>
        <w:t>Conso</w:t>
      </w:r>
      <w:r>
        <w:rPr>
          <w:rFonts w:ascii="Consolas" w:eastAsia="Consolas" w:hAnsi="Consolas" w:cs="Consolas"/>
          <w:spacing w:val="3"/>
          <w:w w:val="99"/>
        </w:rPr>
        <w:t>l</w:t>
      </w:r>
      <w:r>
        <w:rPr>
          <w:rFonts w:ascii="Consolas" w:eastAsia="Consolas" w:hAnsi="Consolas" w:cs="Consolas"/>
          <w:spacing w:val="2"/>
          <w:w w:val="99"/>
        </w:rPr>
        <w:t>e</w:t>
      </w:r>
      <w:r>
        <w:rPr>
          <w:rFonts w:ascii="Consolas" w:eastAsia="Consolas" w:hAnsi="Consolas" w:cs="Consolas"/>
          <w:spacing w:val="-2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Wr</w:t>
      </w:r>
      <w:r>
        <w:rPr>
          <w:rFonts w:ascii="Consolas" w:eastAsia="Consolas" w:hAnsi="Consolas" w:cs="Consolas"/>
          <w:spacing w:val="3"/>
          <w:w w:val="99"/>
        </w:rPr>
        <w:t>i</w:t>
      </w:r>
      <w:r>
        <w:rPr>
          <w:rFonts w:ascii="Consolas" w:eastAsia="Consolas" w:hAnsi="Consolas" w:cs="Consolas"/>
          <w:spacing w:val="2"/>
          <w:w w:val="99"/>
        </w:rPr>
        <w:t>t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</w:t>
      </w:r>
      <w:r>
        <w:rPr>
          <w:rFonts w:ascii="Consolas" w:eastAsia="Consolas" w:hAnsi="Consolas" w:cs="Consolas"/>
          <w:spacing w:val="3"/>
          <w:w w:val="99"/>
        </w:rPr>
        <w:t>n</w:t>
      </w:r>
      <w:r>
        <w:rPr>
          <w:rFonts w:ascii="Consolas" w:eastAsia="Consolas" w:hAnsi="Consolas" w:cs="Consolas"/>
          <w:spacing w:val="1"/>
          <w:w w:val="99"/>
        </w:rPr>
        <w:t>e</w:t>
      </w:r>
      <w:proofErr w:type="spellEnd"/>
      <w:r>
        <w:rPr>
          <w:rFonts w:ascii="Consolas" w:eastAsia="Consolas" w:hAnsi="Consolas" w:cs="Consolas"/>
          <w:spacing w:val="2"/>
          <w:w w:val="99"/>
        </w:rPr>
        <w:t>(</w:t>
      </w:r>
      <w:r>
        <w:rPr>
          <w:rFonts w:ascii="Consolas" w:eastAsia="Consolas" w:hAnsi="Consolas" w:cs="Consolas"/>
          <w:spacing w:val="-2"/>
          <w:w w:val="99"/>
        </w:rPr>
        <w:t>“</w:t>
      </w:r>
      <w:r>
        <w:rPr>
          <w:rFonts w:ascii="Consolas" w:eastAsia="Consolas" w:hAnsi="Consolas" w:cs="Consolas"/>
          <w:spacing w:val="1"/>
          <w:w w:val="99"/>
        </w:rPr>
        <w:t>Secon</w:t>
      </w:r>
      <w:r>
        <w:rPr>
          <w:rFonts w:ascii="Consolas" w:eastAsia="Consolas" w:hAnsi="Consolas" w:cs="Consolas"/>
          <w:w w:val="99"/>
        </w:rPr>
        <w:t>d</w:t>
      </w:r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  <w:spacing w:val="2"/>
        </w:rPr>
        <w:t>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3"/>
        </w:rPr>
        <w:t xml:space="preserve"> </w:t>
      </w:r>
      <w:proofErr w:type="gramStart"/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tiated..</w:t>
      </w:r>
      <w:proofErr w:type="gramEnd"/>
      <w:r>
        <w:rPr>
          <w:rFonts w:ascii="Consolas" w:eastAsia="Consolas" w:hAnsi="Consolas" w:cs="Consolas"/>
          <w:spacing w:val="3"/>
        </w:rPr>
        <w:t>”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217ED1BA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9409507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Studen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(</w:t>
      </w:r>
      <w:proofErr w:type="gramEnd"/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tri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28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  <w:spacing w:val="2"/>
        </w:rPr>
        <w:t>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nr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1"/>
        </w:rPr>
        <w:t>llm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nt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ra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ch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{</w:t>
      </w:r>
    </w:p>
    <w:p w14:paraId="5DA1F9D2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0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na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</w:rPr>
        <w:t>;</w:t>
      </w:r>
    </w:p>
    <w:p w14:paraId="29F9C3AF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lm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</w:rPr>
        <w:t>t</w:t>
      </w:r>
      <w:proofErr w:type="spellEnd"/>
      <w:proofErr w:type="gramEnd"/>
      <w:r>
        <w:rPr>
          <w:rFonts w:ascii="Consolas" w:eastAsia="Consolas" w:hAnsi="Consolas" w:cs="Consolas"/>
          <w:spacing w:val="-3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enr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lment</w:t>
      </w:r>
      <w:r>
        <w:rPr>
          <w:rFonts w:ascii="Consolas" w:eastAsia="Consolas" w:hAnsi="Consolas" w:cs="Consolas"/>
        </w:rPr>
        <w:t>;</w:t>
      </w:r>
    </w:p>
    <w:p w14:paraId="6DD4D49B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3"/>
        </w:rPr>
        <w:t>a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h</w:t>
      </w:r>
      <w:proofErr w:type="spellEnd"/>
      <w:proofErr w:type="gramEnd"/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bra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ch</w:t>
      </w:r>
      <w:r>
        <w:rPr>
          <w:rFonts w:ascii="Consolas" w:eastAsia="Consolas" w:hAnsi="Consolas" w:cs="Consolas"/>
        </w:rPr>
        <w:t>;</w:t>
      </w:r>
    </w:p>
    <w:p w14:paraId="18ED3BD1" w14:textId="77777777" w:rsidR="007F7D9E" w:rsidRDefault="00431B02">
      <w:pPr>
        <w:spacing w:line="220" w:lineRule="exact"/>
        <w:ind w:left="1642" w:right="2513"/>
        <w:jc w:val="center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  <w:w w:val="99"/>
        </w:rPr>
        <w:t>Conso</w:t>
      </w:r>
      <w:r>
        <w:rPr>
          <w:rFonts w:ascii="Consolas" w:eastAsia="Consolas" w:hAnsi="Consolas" w:cs="Consolas"/>
          <w:spacing w:val="3"/>
          <w:w w:val="99"/>
        </w:rPr>
        <w:t>l</w:t>
      </w:r>
      <w:r>
        <w:rPr>
          <w:rFonts w:ascii="Consolas" w:eastAsia="Consolas" w:hAnsi="Consolas" w:cs="Consolas"/>
          <w:spacing w:val="2"/>
          <w:w w:val="99"/>
        </w:rPr>
        <w:t>e</w:t>
      </w:r>
      <w:r>
        <w:rPr>
          <w:rFonts w:ascii="Consolas" w:eastAsia="Consolas" w:hAnsi="Consolas" w:cs="Consolas"/>
          <w:spacing w:val="-2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Wr</w:t>
      </w:r>
      <w:r>
        <w:rPr>
          <w:rFonts w:ascii="Consolas" w:eastAsia="Consolas" w:hAnsi="Consolas" w:cs="Consolas"/>
          <w:spacing w:val="3"/>
          <w:w w:val="99"/>
        </w:rPr>
        <w:t>i</w:t>
      </w:r>
      <w:r>
        <w:rPr>
          <w:rFonts w:ascii="Consolas" w:eastAsia="Consolas" w:hAnsi="Consolas" w:cs="Consolas"/>
          <w:spacing w:val="2"/>
          <w:w w:val="99"/>
        </w:rPr>
        <w:t>t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</w:t>
      </w:r>
      <w:r>
        <w:rPr>
          <w:rFonts w:ascii="Consolas" w:eastAsia="Consolas" w:hAnsi="Consolas" w:cs="Consolas"/>
          <w:spacing w:val="3"/>
          <w:w w:val="99"/>
        </w:rPr>
        <w:t>n</w:t>
      </w:r>
      <w:r>
        <w:rPr>
          <w:rFonts w:ascii="Consolas" w:eastAsia="Consolas" w:hAnsi="Consolas" w:cs="Consolas"/>
          <w:spacing w:val="1"/>
          <w:w w:val="99"/>
        </w:rPr>
        <w:t>e</w:t>
      </w:r>
      <w:proofErr w:type="spellEnd"/>
      <w:r>
        <w:rPr>
          <w:rFonts w:ascii="Consolas" w:eastAsia="Consolas" w:hAnsi="Consolas" w:cs="Consolas"/>
          <w:spacing w:val="2"/>
          <w:w w:val="99"/>
        </w:rPr>
        <w:t>(</w:t>
      </w:r>
      <w:r>
        <w:rPr>
          <w:rFonts w:ascii="Consolas" w:eastAsia="Consolas" w:hAnsi="Consolas" w:cs="Consolas"/>
          <w:spacing w:val="-2"/>
          <w:w w:val="99"/>
        </w:rPr>
        <w:t>“</w:t>
      </w:r>
      <w:r>
        <w:rPr>
          <w:rFonts w:ascii="Consolas" w:eastAsia="Consolas" w:hAnsi="Consolas" w:cs="Consolas"/>
          <w:spacing w:val="1"/>
          <w:w w:val="99"/>
        </w:rPr>
        <w:t>Thir</w:t>
      </w:r>
      <w:r>
        <w:rPr>
          <w:rFonts w:ascii="Consolas" w:eastAsia="Consolas" w:hAnsi="Consolas" w:cs="Consolas"/>
          <w:w w:val="99"/>
        </w:rPr>
        <w:t>d</w:t>
      </w:r>
      <w:r>
        <w:rPr>
          <w:rFonts w:ascii="Consolas" w:eastAsia="Consolas" w:hAnsi="Consolas" w:cs="Consolas"/>
          <w:spacing w:val="-22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Cons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ruct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0"/>
        </w:rPr>
        <w:t xml:space="preserve"> </w:t>
      </w:r>
      <w:proofErr w:type="gramStart"/>
      <w:r>
        <w:rPr>
          <w:rFonts w:ascii="Consolas" w:eastAsia="Consolas" w:hAnsi="Consolas" w:cs="Consolas"/>
          <w:spacing w:val="3"/>
          <w:w w:val="97"/>
        </w:rPr>
        <w:t>in</w:t>
      </w:r>
      <w:r>
        <w:rPr>
          <w:rFonts w:ascii="Consolas" w:eastAsia="Consolas" w:hAnsi="Consolas" w:cs="Consolas"/>
          <w:spacing w:val="1"/>
          <w:w w:val="97"/>
        </w:rPr>
        <w:t>it</w:t>
      </w:r>
      <w:r>
        <w:rPr>
          <w:rFonts w:ascii="Consolas" w:eastAsia="Consolas" w:hAnsi="Consolas" w:cs="Consolas"/>
          <w:spacing w:val="3"/>
          <w:w w:val="97"/>
        </w:rPr>
        <w:t>i</w:t>
      </w:r>
      <w:r>
        <w:rPr>
          <w:rFonts w:ascii="Consolas" w:eastAsia="Consolas" w:hAnsi="Consolas" w:cs="Consolas"/>
          <w:spacing w:val="1"/>
          <w:w w:val="97"/>
        </w:rPr>
        <w:t>ate</w:t>
      </w:r>
      <w:r>
        <w:rPr>
          <w:rFonts w:ascii="Consolas" w:eastAsia="Consolas" w:hAnsi="Consolas" w:cs="Consolas"/>
          <w:spacing w:val="3"/>
          <w:w w:val="97"/>
        </w:rPr>
        <w:t>d..</w:t>
      </w:r>
      <w:proofErr w:type="gramEnd"/>
      <w:r>
        <w:rPr>
          <w:rFonts w:ascii="Consolas" w:eastAsia="Consolas" w:hAnsi="Consolas" w:cs="Consolas"/>
          <w:spacing w:val="1"/>
          <w:w w:val="97"/>
        </w:rPr>
        <w:t>”</w:t>
      </w:r>
      <w:r>
        <w:rPr>
          <w:rFonts w:ascii="Consolas" w:eastAsia="Consolas" w:hAnsi="Consolas" w:cs="Consolas"/>
          <w:spacing w:val="3"/>
          <w:w w:val="97"/>
        </w:rPr>
        <w:t>)</w:t>
      </w:r>
      <w:r>
        <w:rPr>
          <w:rFonts w:ascii="Consolas" w:eastAsia="Consolas" w:hAnsi="Consolas" w:cs="Consolas"/>
          <w:w w:val="97"/>
        </w:rPr>
        <w:t>;</w:t>
      </w:r>
    </w:p>
    <w:p w14:paraId="601C7DFE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401A5489" w14:textId="77777777" w:rsidR="007F7D9E" w:rsidRDefault="00431B02">
      <w:pPr>
        <w:spacing w:line="231" w:lineRule="auto"/>
        <w:ind w:left="1543" w:right="4262" w:hanging="4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stati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Main(</w:t>
      </w:r>
      <w:proofErr w:type="gramEnd"/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  <w:spacing w:val="2"/>
        </w:rPr>
        <w:t>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7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ar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 xml:space="preserve">{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t("</w:t>
      </w:r>
      <w:r w:rsidR="007F009A">
        <w:rPr>
          <w:rFonts w:ascii="Consolas" w:eastAsia="Consolas" w:hAnsi="Consolas" w:cs="Consolas"/>
          <w:spacing w:val="1"/>
        </w:rPr>
        <w:t>Krunal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14:paraId="4D29EEC0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proofErr w:type="gramStart"/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t(</w:t>
      </w:r>
      <w:proofErr w:type="gramEnd"/>
      <w:r>
        <w:rPr>
          <w:rFonts w:ascii="Consolas" w:eastAsia="Consolas" w:hAnsi="Consolas" w:cs="Consolas"/>
          <w:spacing w:val="1"/>
        </w:rPr>
        <w:t>"</w:t>
      </w:r>
      <w:r w:rsidR="007F009A">
        <w:rPr>
          <w:rFonts w:ascii="Consolas" w:eastAsia="Consolas" w:hAnsi="Consolas" w:cs="Consolas"/>
          <w:spacing w:val="1"/>
        </w:rPr>
        <w:t>Krunal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",</w:t>
      </w:r>
      <w:r>
        <w:rPr>
          <w:rFonts w:ascii="Consolas" w:eastAsia="Consolas" w:hAnsi="Consolas" w:cs="Consolas"/>
          <w:spacing w:val="3"/>
        </w:rPr>
        <w:t>"</w:t>
      </w:r>
      <w:r>
        <w:rPr>
          <w:rFonts w:ascii="Consolas" w:eastAsia="Consolas" w:hAnsi="Consolas" w:cs="Consolas"/>
          <w:spacing w:val="1"/>
        </w:rPr>
        <w:t>160</w:t>
      </w:r>
      <w:r>
        <w:rPr>
          <w:rFonts w:ascii="Consolas" w:eastAsia="Consolas" w:hAnsi="Consolas" w:cs="Consolas"/>
          <w:spacing w:val="2"/>
        </w:rPr>
        <w:t>4</w:t>
      </w:r>
      <w:r>
        <w:rPr>
          <w:rFonts w:ascii="Consolas" w:eastAsia="Consolas" w:hAnsi="Consolas" w:cs="Consolas"/>
          <w:spacing w:val="-2"/>
        </w:rPr>
        <w:t>7</w:t>
      </w:r>
      <w:r>
        <w:rPr>
          <w:rFonts w:ascii="Consolas" w:eastAsia="Consolas" w:hAnsi="Consolas" w:cs="Consolas"/>
          <w:spacing w:val="3"/>
        </w:rPr>
        <w:t>01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  <w:spacing w:val="2"/>
        </w:rPr>
        <w:t>7</w:t>
      </w:r>
      <w:r>
        <w:rPr>
          <w:rFonts w:ascii="Consolas" w:eastAsia="Consolas" w:hAnsi="Consolas" w:cs="Consolas"/>
          <w:spacing w:val="-2"/>
        </w:rPr>
        <w:t>0</w:t>
      </w:r>
      <w:r w:rsidR="007F009A">
        <w:rPr>
          <w:rFonts w:ascii="Consolas" w:eastAsia="Consolas" w:hAnsi="Consolas" w:cs="Consolas"/>
          <w:spacing w:val="1"/>
        </w:rPr>
        <w:t>44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14:paraId="5CB91391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proofErr w:type="gramStart"/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</w:t>
      </w:r>
      <w:r>
        <w:rPr>
          <w:rFonts w:ascii="Consolas" w:eastAsia="Consolas" w:hAnsi="Consolas" w:cs="Consolas"/>
          <w:spacing w:val="8"/>
        </w:rPr>
        <w:t>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t(</w:t>
      </w:r>
      <w:proofErr w:type="gramEnd"/>
      <w:r>
        <w:rPr>
          <w:rFonts w:ascii="Consolas" w:eastAsia="Consolas" w:hAnsi="Consolas" w:cs="Consolas"/>
          <w:spacing w:val="1"/>
        </w:rPr>
        <w:t>"</w:t>
      </w:r>
      <w:r w:rsidR="007F009A">
        <w:rPr>
          <w:rFonts w:ascii="Consolas" w:eastAsia="Consolas" w:hAnsi="Consolas" w:cs="Consolas"/>
          <w:spacing w:val="1"/>
        </w:rPr>
        <w:t>Krunal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",</w:t>
      </w:r>
      <w:r>
        <w:rPr>
          <w:rFonts w:ascii="Consolas" w:eastAsia="Consolas" w:hAnsi="Consolas" w:cs="Consolas"/>
          <w:spacing w:val="3"/>
        </w:rPr>
        <w:t>"</w:t>
      </w:r>
      <w:r>
        <w:rPr>
          <w:rFonts w:ascii="Consolas" w:eastAsia="Consolas" w:hAnsi="Consolas" w:cs="Consolas"/>
          <w:spacing w:val="1"/>
        </w:rPr>
        <w:t>160</w:t>
      </w:r>
      <w:r>
        <w:rPr>
          <w:rFonts w:ascii="Consolas" w:eastAsia="Consolas" w:hAnsi="Consolas" w:cs="Consolas"/>
          <w:spacing w:val="2"/>
        </w:rPr>
        <w:t>4</w:t>
      </w:r>
      <w:r>
        <w:rPr>
          <w:rFonts w:ascii="Consolas" w:eastAsia="Consolas" w:hAnsi="Consolas" w:cs="Consolas"/>
          <w:spacing w:val="-2"/>
        </w:rPr>
        <w:t>7</w:t>
      </w:r>
      <w:r>
        <w:rPr>
          <w:rFonts w:ascii="Consolas" w:eastAsia="Consolas" w:hAnsi="Consolas" w:cs="Consolas"/>
          <w:spacing w:val="3"/>
        </w:rPr>
        <w:t>01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  <w:spacing w:val="2"/>
        </w:rPr>
        <w:t>7</w:t>
      </w:r>
      <w:r>
        <w:rPr>
          <w:rFonts w:ascii="Consolas" w:eastAsia="Consolas" w:hAnsi="Consolas" w:cs="Consolas"/>
          <w:spacing w:val="-2"/>
        </w:rPr>
        <w:t>0</w:t>
      </w:r>
      <w:r w:rsidR="007F009A">
        <w:rPr>
          <w:rFonts w:ascii="Consolas" w:eastAsia="Consolas" w:hAnsi="Consolas" w:cs="Consolas"/>
          <w:spacing w:val="1"/>
        </w:rPr>
        <w:t>44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  <w:spacing w:val="3"/>
        </w:rPr>
        <w:t>,</w:t>
      </w:r>
      <w:r>
        <w:rPr>
          <w:rFonts w:ascii="Consolas" w:eastAsia="Consolas" w:hAnsi="Consolas" w:cs="Consolas"/>
          <w:spacing w:val="2"/>
        </w:rPr>
        <w:t>"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om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3"/>
        </w:rPr>
        <w:t>u</w:t>
      </w:r>
      <w:r>
        <w:rPr>
          <w:rFonts w:ascii="Consolas" w:eastAsia="Consolas" w:hAnsi="Consolas" w:cs="Consolas"/>
          <w:spacing w:val="1"/>
        </w:rPr>
        <w:t>ter</w:t>
      </w:r>
      <w:r>
        <w:rPr>
          <w:rFonts w:ascii="Consolas" w:eastAsia="Consolas" w:hAnsi="Consolas" w:cs="Consolas"/>
          <w:spacing w:val="3"/>
        </w:rPr>
        <w:t>")</w:t>
      </w:r>
      <w:r>
        <w:rPr>
          <w:rFonts w:ascii="Consolas" w:eastAsia="Consolas" w:hAnsi="Consolas" w:cs="Consolas"/>
        </w:rPr>
        <w:t>;</w:t>
      </w:r>
    </w:p>
    <w:p w14:paraId="43307705" w14:textId="77777777" w:rsidR="007F7D9E" w:rsidRDefault="00431B02">
      <w:pPr>
        <w:spacing w:before="1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552D063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45112A13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E87F903" w14:textId="77777777" w:rsidR="007F7D9E" w:rsidRDefault="007F7D9E">
      <w:pPr>
        <w:spacing w:before="9" w:line="200" w:lineRule="exact"/>
      </w:pPr>
    </w:p>
    <w:p w14:paraId="0168C754" w14:textId="77777777" w:rsidR="007F7D9E" w:rsidRDefault="00431B02">
      <w:pPr>
        <w:spacing w:before="24"/>
        <w:ind w:left="22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BB38FD3" w14:textId="77777777" w:rsidR="007F7D9E" w:rsidRDefault="007F7D9E">
      <w:pPr>
        <w:spacing w:before="2" w:line="120" w:lineRule="exact"/>
        <w:rPr>
          <w:sz w:val="12"/>
          <w:szCs w:val="12"/>
        </w:rPr>
      </w:pPr>
    </w:p>
    <w:p w14:paraId="22A14EDF" w14:textId="77777777" w:rsidR="007F7D9E" w:rsidRDefault="007F7D9E">
      <w:pPr>
        <w:spacing w:line="200" w:lineRule="exact"/>
      </w:pPr>
    </w:p>
    <w:p w14:paraId="215B8F5A" w14:textId="77777777" w:rsidR="007F7D9E" w:rsidRDefault="00431B02">
      <w:pPr>
        <w:ind w:left="220" w:right="6246"/>
        <w:rPr>
          <w:rFonts w:ascii="Consolas" w:eastAsia="Consolas" w:hAnsi="Consolas" w:cs="Consolas"/>
        </w:rPr>
        <w:sectPr w:rsidR="007F7D9E">
          <w:pgSz w:w="12240" w:h="15840"/>
          <w:pgMar w:top="960" w:right="1220" w:bottom="280" w:left="1220" w:header="761" w:footer="751" w:gutter="0"/>
          <w:cols w:space="720"/>
        </w:sectPr>
      </w:pPr>
      <w:r>
        <w:rPr>
          <w:rFonts w:ascii="Consolas" w:eastAsia="Consolas" w:hAnsi="Consolas" w:cs="Consolas"/>
          <w:spacing w:val="1"/>
        </w:rPr>
        <w:t>E:\Se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1"/>
        </w:rPr>
        <w:t>2&gt;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3.2.ex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1"/>
        </w:rPr>
        <w:t>Firs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Constructo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0"/>
        </w:rPr>
        <w:t xml:space="preserve"> </w:t>
      </w:r>
      <w:proofErr w:type="gramStart"/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nitiated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</w:rPr>
        <w:t>.</w:t>
      </w:r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pacing w:val="1"/>
        </w:rPr>
        <w:t>Secon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2"/>
        </w:rPr>
        <w:t>t</w:t>
      </w:r>
      <w:r>
        <w:rPr>
          <w:rFonts w:ascii="Consolas" w:eastAsia="Consolas" w:hAnsi="Consolas" w:cs="Consolas"/>
          <w:spacing w:val="1"/>
        </w:rPr>
        <w:t>ructo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3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4"/>
        </w:rPr>
        <w:t>i</w:t>
      </w:r>
      <w:r>
        <w:rPr>
          <w:rFonts w:ascii="Consolas" w:eastAsia="Consolas" w:hAnsi="Consolas" w:cs="Consolas"/>
          <w:spacing w:val="1"/>
        </w:rPr>
        <w:t>tiate</w:t>
      </w:r>
      <w:r>
        <w:rPr>
          <w:rFonts w:ascii="Consolas" w:eastAsia="Consolas" w:hAnsi="Consolas" w:cs="Consolas"/>
          <w:spacing w:val="3"/>
        </w:rPr>
        <w:t>d</w:t>
      </w: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</w:rPr>
        <w:t>.</w:t>
      </w:r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pacing w:val="1"/>
        </w:rPr>
        <w:t>Thir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Constructo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0"/>
        </w:rPr>
        <w:t xml:space="preserve"> </w:t>
      </w:r>
      <w:proofErr w:type="gramStart"/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nitiated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</w:rPr>
        <w:t>.</w:t>
      </w:r>
      <w:proofErr w:type="gramEnd"/>
    </w:p>
    <w:p w14:paraId="509732B8" w14:textId="77777777" w:rsidR="007F7D9E" w:rsidRDefault="007F7D9E">
      <w:pPr>
        <w:spacing w:before="18" w:line="200" w:lineRule="exact"/>
        <w:sectPr w:rsidR="007F7D9E">
          <w:headerReference w:type="default" r:id="rId16"/>
          <w:pgSz w:w="12240" w:h="15840"/>
          <w:pgMar w:top="960" w:right="1200" w:bottom="280" w:left="1220" w:header="761" w:footer="751" w:gutter="0"/>
          <w:cols w:space="720"/>
        </w:sectPr>
      </w:pPr>
    </w:p>
    <w:p w14:paraId="538195D2" w14:textId="77777777" w:rsidR="007F7D9E" w:rsidRDefault="007F7D9E">
      <w:pPr>
        <w:spacing w:before="5" w:line="180" w:lineRule="exact"/>
        <w:rPr>
          <w:sz w:val="18"/>
          <w:szCs w:val="18"/>
        </w:rPr>
      </w:pPr>
    </w:p>
    <w:p w14:paraId="2D5D7AB3" w14:textId="77777777" w:rsidR="007F7D9E" w:rsidRDefault="007F7D9E">
      <w:pPr>
        <w:spacing w:line="200" w:lineRule="exact"/>
      </w:pPr>
    </w:p>
    <w:p w14:paraId="7638DD98" w14:textId="77777777" w:rsidR="007F7D9E" w:rsidRDefault="00431B02" w:rsidP="00EF00E1">
      <w:pPr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6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14:paraId="7E9A15BD" w14:textId="77777777" w:rsidR="007F7D9E" w:rsidRDefault="007F7D9E">
      <w:pPr>
        <w:spacing w:line="220" w:lineRule="exact"/>
        <w:rPr>
          <w:sz w:val="22"/>
          <w:szCs w:val="22"/>
        </w:rPr>
      </w:pPr>
    </w:p>
    <w:p w14:paraId="7840E7DF" w14:textId="77777777" w:rsidR="007F7D9E" w:rsidRDefault="00431B02" w:rsidP="00D543C3">
      <w:pPr>
        <w:pStyle w:val="Style3"/>
        <w:numPr>
          <w:ilvl w:val="0"/>
          <w:numId w:val="0"/>
        </w:numPr>
        <w:ind w:left="720" w:hanging="720"/>
      </w:pPr>
      <w:bookmarkStart w:id="4" w:name="_Toc4786686"/>
      <w:r>
        <w:t>Ref</w:t>
      </w:r>
      <w:r>
        <w:rPr>
          <w:spacing w:val="1"/>
        </w:rPr>
        <w:t>l</w:t>
      </w:r>
      <w:r>
        <w:rPr>
          <w:spacing w:val="-2"/>
        </w:rPr>
        <w:t>ec</w:t>
      </w:r>
      <w:r>
        <w:rPr>
          <w:spacing w:val="1"/>
        </w:rPr>
        <w:t>t</w:t>
      </w:r>
      <w:r>
        <w:rPr>
          <w:spacing w:val="-1"/>
        </w:rPr>
        <w:t>io</w:t>
      </w:r>
      <w:r>
        <w:t>n</w:t>
      </w:r>
      <w:bookmarkEnd w:id="4"/>
    </w:p>
    <w:p w14:paraId="6D0C4BB9" w14:textId="77777777" w:rsidR="007F7D9E" w:rsidRDefault="00431B02">
      <w:pPr>
        <w:spacing w:before="18"/>
        <w:rPr>
          <w:sz w:val="32"/>
          <w:szCs w:val="32"/>
        </w:rPr>
        <w:sectPr w:rsidR="007F7D9E">
          <w:type w:val="continuous"/>
          <w:pgSz w:w="12240" w:h="15840"/>
          <w:pgMar w:top="1480" w:right="1200" w:bottom="0" w:left="1220" w:header="720" w:footer="720" w:gutter="0"/>
          <w:cols w:num="2" w:space="720" w:equalWidth="0">
            <w:col w:w="1386" w:space="2771"/>
            <w:col w:w="5663"/>
          </w:cols>
        </w:sectPr>
      </w:pPr>
      <w:r>
        <w:br w:type="column"/>
      </w:r>
      <w:r>
        <w:rPr>
          <w:b/>
          <w:sz w:val="32"/>
          <w:szCs w:val="32"/>
        </w:rPr>
        <w:t>Practic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4</w:t>
      </w:r>
    </w:p>
    <w:p w14:paraId="0BC1DFD6" w14:textId="77777777" w:rsidR="007F7D9E" w:rsidRDefault="007F7D9E">
      <w:pPr>
        <w:spacing w:line="140" w:lineRule="exact"/>
        <w:rPr>
          <w:sz w:val="14"/>
          <w:szCs w:val="14"/>
        </w:rPr>
      </w:pPr>
    </w:p>
    <w:p w14:paraId="27B4D050" w14:textId="77777777" w:rsidR="007F7D9E" w:rsidRDefault="007F7D9E">
      <w:pPr>
        <w:spacing w:line="200" w:lineRule="exact"/>
      </w:pPr>
    </w:p>
    <w:p w14:paraId="5EA8500C" w14:textId="77777777" w:rsidR="007F7D9E" w:rsidRDefault="007F7D9E">
      <w:pPr>
        <w:spacing w:line="200" w:lineRule="exact"/>
      </w:pPr>
    </w:p>
    <w:p w14:paraId="7A13C508" w14:textId="77777777" w:rsidR="007F7D9E" w:rsidRDefault="00431B02">
      <w:pPr>
        <w:spacing w:before="28" w:line="320" w:lineRule="exact"/>
        <w:ind w:left="220" w:right="651"/>
        <w:rPr>
          <w:sz w:val="28"/>
          <w:szCs w:val="28"/>
        </w:rPr>
      </w:pPr>
      <w:r>
        <w:rPr>
          <w:sz w:val="28"/>
          <w:szCs w:val="28"/>
        </w:rPr>
        <w:t>Cre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e a </w:t>
      </w:r>
      <w:proofErr w:type="spellStart"/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#</w:t>
      </w:r>
      <w:proofErr w:type="spellEnd"/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am</w:t>
      </w:r>
      <w:r>
        <w:rPr>
          <w:spacing w:val="-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4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>
        <w:rPr>
          <w:spacing w:val="-2"/>
          <w:sz w:val="28"/>
          <w:szCs w:val="28"/>
        </w:rPr>
        <w:t>e</w:t>
      </w:r>
      <w:r>
        <w:rPr>
          <w:spacing w:val="-4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ds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op</w:t>
      </w:r>
      <w:r>
        <w:rPr>
          <w:sz w:val="28"/>
          <w:szCs w:val="28"/>
        </w:rPr>
        <w:t>er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es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4"/>
          <w:sz w:val="28"/>
          <w:szCs w:val="28"/>
        </w:rPr>
        <w:t>o</w:t>
      </w:r>
      <w:r>
        <w:rPr>
          <w:spacing w:val="1"/>
          <w:sz w:val="28"/>
          <w:szCs w:val="28"/>
        </w:rPr>
        <w:t>nst</w:t>
      </w:r>
      <w:r>
        <w:rPr>
          <w:spacing w:val="-5"/>
          <w:sz w:val="28"/>
          <w:szCs w:val="28"/>
        </w:rPr>
        <w:t>r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to</w:t>
      </w:r>
      <w:r>
        <w:rPr>
          <w:sz w:val="28"/>
          <w:szCs w:val="28"/>
        </w:rPr>
        <w:t>rs</w:t>
      </w:r>
      <w:r>
        <w:rPr>
          <w:spacing w:val="1"/>
          <w:sz w:val="28"/>
          <w:szCs w:val="28"/>
        </w:rPr>
        <w:t xml:space="preserve"> f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1"/>
          <w:sz w:val="28"/>
          <w:szCs w:val="28"/>
        </w:rPr>
        <w:t>la</w:t>
      </w:r>
      <w:r>
        <w:rPr>
          <w:spacing w:val="4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f r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nni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-2"/>
          <w:sz w:val="28"/>
          <w:szCs w:val="28"/>
        </w:rPr>
        <w:t xml:space="preserve"> </w:t>
      </w:r>
      <w:proofErr w:type="gramStart"/>
      <w:r>
        <w:rPr>
          <w:spacing w:val="-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z w:val="28"/>
          <w:szCs w:val="28"/>
        </w:rPr>
        <w:t>ra</w:t>
      </w:r>
      <w:r>
        <w:rPr>
          <w:spacing w:val="-10"/>
          <w:sz w:val="28"/>
          <w:szCs w:val="28"/>
        </w:rPr>
        <w:t>m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(</w:t>
      </w:r>
      <w:proofErr w:type="gramEnd"/>
      <w:r>
        <w:rPr>
          <w:spacing w:val="-4"/>
          <w:sz w:val="28"/>
          <w:szCs w:val="28"/>
        </w:rPr>
        <w:t>U</w:t>
      </w:r>
      <w:r>
        <w:rPr>
          <w:spacing w:val="4"/>
          <w:sz w:val="28"/>
          <w:szCs w:val="28"/>
        </w:rPr>
        <w:t>s</w:t>
      </w:r>
      <w:r>
        <w:rPr>
          <w:sz w:val="28"/>
          <w:szCs w:val="28"/>
        </w:rPr>
        <w:t>e C</w:t>
      </w:r>
      <w:r>
        <w:rPr>
          <w:spacing w:val="1"/>
          <w:sz w:val="28"/>
          <w:szCs w:val="28"/>
        </w:rPr>
        <w:t>l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ev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u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c</w:t>
      </w:r>
      <w:r>
        <w:rPr>
          <w:spacing w:val="1"/>
          <w:sz w:val="28"/>
          <w:szCs w:val="28"/>
        </w:rPr>
        <w:t>ti</w:t>
      </w:r>
      <w:r>
        <w:rPr>
          <w:spacing w:val="-2"/>
          <w:sz w:val="28"/>
          <w:szCs w:val="28"/>
        </w:rPr>
        <w:t>ca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)</w:t>
      </w:r>
    </w:p>
    <w:p w14:paraId="637ABA97" w14:textId="77777777" w:rsidR="007F7D9E" w:rsidRDefault="007F7D9E">
      <w:pPr>
        <w:spacing w:before="8" w:line="120" w:lineRule="exact"/>
        <w:rPr>
          <w:sz w:val="12"/>
          <w:szCs w:val="12"/>
        </w:rPr>
      </w:pPr>
    </w:p>
    <w:p w14:paraId="76552844" w14:textId="77777777" w:rsidR="007F7D9E" w:rsidRDefault="007F7D9E">
      <w:pPr>
        <w:spacing w:line="200" w:lineRule="exact"/>
      </w:pPr>
    </w:p>
    <w:p w14:paraId="3BF6AABF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System;</w:t>
      </w:r>
    </w:p>
    <w:p w14:paraId="0101268D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System.Col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ctions.Ge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ric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;</w:t>
      </w:r>
    </w:p>
    <w:p w14:paraId="24309570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System.Lin</w:t>
      </w:r>
      <w:r>
        <w:rPr>
          <w:rFonts w:ascii="Consolas" w:eastAsia="Consolas" w:hAnsi="Consolas" w:cs="Consolas"/>
          <w:spacing w:val="3"/>
        </w:rPr>
        <w:t>q</w:t>
      </w:r>
      <w:proofErr w:type="spellEnd"/>
      <w:r>
        <w:rPr>
          <w:rFonts w:ascii="Consolas" w:eastAsia="Consolas" w:hAnsi="Consolas" w:cs="Consolas"/>
        </w:rPr>
        <w:t>;</w:t>
      </w:r>
    </w:p>
    <w:p w14:paraId="76E1B597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System.Tex</w:t>
      </w:r>
      <w:r>
        <w:rPr>
          <w:rFonts w:ascii="Consolas" w:eastAsia="Consolas" w:hAnsi="Consolas" w:cs="Consolas"/>
          <w:spacing w:val="3"/>
        </w:rPr>
        <w:t>t</w:t>
      </w:r>
      <w:proofErr w:type="spellEnd"/>
      <w:r>
        <w:rPr>
          <w:rFonts w:ascii="Consolas" w:eastAsia="Consolas" w:hAnsi="Consolas" w:cs="Consolas"/>
        </w:rPr>
        <w:t>;</w:t>
      </w:r>
    </w:p>
    <w:p w14:paraId="4C004745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2"/>
        </w:rPr>
        <w:t>m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Ref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tion</w:t>
      </w:r>
      <w:proofErr w:type="spellEnd"/>
      <w:r>
        <w:rPr>
          <w:rFonts w:ascii="Consolas" w:eastAsia="Consolas" w:hAnsi="Consolas" w:cs="Consolas"/>
        </w:rPr>
        <w:t>;</w:t>
      </w:r>
    </w:p>
    <w:p w14:paraId="41BB0965" w14:textId="77777777" w:rsidR="007F7D9E" w:rsidRDefault="007F7D9E">
      <w:pPr>
        <w:spacing w:before="7" w:line="220" w:lineRule="exact"/>
        <w:rPr>
          <w:sz w:val="22"/>
          <w:szCs w:val="22"/>
        </w:rPr>
      </w:pPr>
    </w:p>
    <w:p w14:paraId="3F642DAD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14:paraId="0139125B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0581CBA2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le</w:t>
      </w:r>
      <w:r>
        <w:rPr>
          <w:rFonts w:ascii="Consolas" w:eastAsia="Consolas" w:hAnsi="Consolas" w:cs="Consolas"/>
          <w:spacing w:val="3"/>
        </w:rPr>
        <w:t>c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2"/>
        </w:rPr>
        <w:t>i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n</w:t>
      </w:r>
    </w:p>
    <w:p w14:paraId="5F6DBD86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100CA172" w14:textId="77777777" w:rsidR="007F7D9E" w:rsidRDefault="00431B02">
      <w:pPr>
        <w:spacing w:before="1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n(</w:t>
      </w:r>
      <w:proofErr w:type="gramEnd"/>
      <w:r>
        <w:rPr>
          <w:rFonts w:ascii="Consolas" w:eastAsia="Consolas" w:hAnsi="Consolas" w:cs="Consolas"/>
        </w:rPr>
        <w:t>)</w:t>
      </w:r>
    </w:p>
    <w:p w14:paraId="4F9A4BE2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6D5E0327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proofErr w:type="spellStart"/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ype.Get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3"/>
        </w:rPr>
        <w:t>y</w:t>
      </w:r>
      <w:r>
        <w:rPr>
          <w:rFonts w:ascii="Consolas" w:eastAsia="Consolas" w:hAnsi="Consolas" w:cs="Consolas"/>
          <w:spacing w:val="1"/>
        </w:rPr>
        <w:t>pe</w:t>
      </w:r>
      <w:proofErr w:type="spellEnd"/>
      <w:r>
        <w:rPr>
          <w:rFonts w:ascii="Consolas" w:eastAsia="Consolas" w:hAnsi="Consolas" w:cs="Consolas"/>
          <w:spacing w:val="4"/>
        </w:rPr>
        <w:t>(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p</w:t>
      </w:r>
      <w:proofErr w:type="gramStart"/>
      <w:r>
        <w:rPr>
          <w:rFonts w:ascii="Consolas" w:eastAsia="Consolas" w:hAnsi="Consolas" w:cs="Consolas"/>
          <w:spacing w:val="1"/>
        </w:rPr>
        <w:t>2.Cu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er</w:t>
      </w:r>
      <w:proofErr w:type="gramEnd"/>
      <w:r>
        <w:rPr>
          <w:rFonts w:ascii="Consolas" w:eastAsia="Consolas" w:hAnsi="Consolas" w:cs="Consolas"/>
          <w:spacing w:val="3"/>
        </w:rPr>
        <w:t>"</w:t>
      </w:r>
      <w:r>
        <w:rPr>
          <w:rFonts w:ascii="Consolas" w:eastAsia="Consolas" w:hAnsi="Consolas" w:cs="Consolas"/>
          <w:spacing w:val="2"/>
        </w:rPr>
        <w:t>)</w:t>
      </w:r>
      <w:r>
        <w:rPr>
          <w:rFonts w:ascii="Consolas" w:eastAsia="Consolas" w:hAnsi="Consolas" w:cs="Consolas"/>
        </w:rPr>
        <w:t>;</w:t>
      </w:r>
    </w:p>
    <w:p w14:paraId="4AABD824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ethod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-1"/>
        </w:rPr>
        <w:t>o</w:t>
      </w:r>
      <w:proofErr w:type="spellEnd"/>
      <w:r>
        <w:rPr>
          <w:rFonts w:ascii="Consolas" w:eastAsia="Consolas" w:hAnsi="Consolas" w:cs="Consolas"/>
          <w:spacing w:val="1"/>
        </w:rPr>
        <w:t>[</w:t>
      </w:r>
      <w:proofErr w:type="gramEnd"/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meth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T.Get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od</w:t>
      </w:r>
      <w:r>
        <w:rPr>
          <w:rFonts w:ascii="Consolas" w:eastAsia="Consolas" w:hAnsi="Consolas" w:cs="Consolas"/>
          <w:spacing w:val="3"/>
        </w:rPr>
        <w:t>s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2"/>
        </w:rPr>
        <w:t>)</w:t>
      </w:r>
      <w:r>
        <w:rPr>
          <w:rFonts w:ascii="Consolas" w:eastAsia="Consolas" w:hAnsi="Consolas" w:cs="Consolas"/>
        </w:rPr>
        <w:t>;</w:t>
      </w:r>
    </w:p>
    <w:p w14:paraId="3D8FC95A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proofErr w:type="spellStart"/>
      <w:r>
        <w:rPr>
          <w:rFonts w:ascii="Consolas" w:eastAsia="Consolas" w:hAnsi="Consolas" w:cs="Consolas"/>
          <w:spacing w:val="1"/>
        </w:rPr>
        <w:t>Metho</w:t>
      </w:r>
      <w:r>
        <w:rPr>
          <w:rFonts w:ascii="Consolas" w:eastAsia="Consolas" w:hAnsi="Consolas" w:cs="Consolas"/>
          <w:spacing w:val="3"/>
        </w:rPr>
        <w:t>d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</w:rPr>
        <w:t>o</w:t>
      </w:r>
      <w:proofErr w:type="spellEnd"/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ho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thods</w:t>
      </w:r>
      <w:r>
        <w:rPr>
          <w:rFonts w:ascii="Consolas" w:eastAsia="Consolas" w:hAnsi="Consolas" w:cs="Consolas"/>
        </w:rPr>
        <w:t>)</w:t>
      </w:r>
    </w:p>
    <w:p w14:paraId="502C473A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4DB56B7D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  <w:w w:val="99"/>
        </w:rPr>
        <w:t>Co</w:t>
      </w:r>
      <w:r>
        <w:rPr>
          <w:rFonts w:ascii="Consolas" w:eastAsia="Consolas" w:hAnsi="Consolas" w:cs="Consolas"/>
          <w:spacing w:val="-2"/>
          <w:w w:val="99"/>
        </w:rPr>
        <w:t>n</w:t>
      </w:r>
      <w:r>
        <w:rPr>
          <w:rFonts w:ascii="Consolas" w:eastAsia="Consolas" w:hAnsi="Consolas" w:cs="Consolas"/>
          <w:spacing w:val="1"/>
          <w:w w:val="99"/>
        </w:rPr>
        <w:t>so</w:t>
      </w:r>
      <w:r>
        <w:rPr>
          <w:rFonts w:ascii="Consolas" w:eastAsia="Consolas" w:hAnsi="Consolas" w:cs="Consolas"/>
          <w:spacing w:val="-1"/>
          <w:w w:val="99"/>
        </w:rPr>
        <w:t>l</w:t>
      </w:r>
      <w:r>
        <w:rPr>
          <w:rFonts w:ascii="Consolas" w:eastAsia="Consolas" w:hAnsi="Consolas" w:cs="Consolas"/>
          <w:spacing w:val="1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Wri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2"/>
          <w:w w:val="99"/>
        </w:rPr>
        <w:t>e</w:t>
      </w:r>
      <w:r>
        <w:rPr>
          <w:rFonts w:ascii="Consolas" w:eastAsia="Consolas" w:hAnsi="Consolas" w:cs="Consolas"/>
          <w:spacing w:val="-2"/>
          <w:w w:val="99"/>
        </w:rPr>
        <w:t>L</w:t>
      </w:r>
      <w:r>
        <w:rPr>
          <w:rFonts w:ascii="Consolas" w:eastAsia="Consolas" w:hAnsi="Consolas" w:cs="Consolas"/>
          <w:spacing w:val="1"/>
          <w:w w:val="99"/>
        </w:rPr>
        <w:t>in</w:t>
      </w:r>
      <w:r>
        <w:rPr>
          <w:rFonts w:ascii="Consolas" w:eastAsia="Consolas" w:hAnsi="Consolas" w:cs="Consolas"/>
          <w:spacing w:val="3"/>
          <w:w w:val="99"/>
        </w:rPr>
        <w:t>e</w:t>
      </w:r>
      <w:proofErr w:type="spellEnd"/>
      <w:r>
        <w:rPr>
          <w:rFonts w:ascii="Consolas" w:eastAsia="Consolas" w:hAnsi="Consolas" w:cs="Consolas"/>
          <w:spacing w:val="2"/>
          <w:w w:val="99"/>
        </w:rPr>
        <w:t>(</w:t>
      </w:r>
      <w:proofErr w:type="spellStart"/>
      <w:proofErr w:type="gramStart"/>
      <w:r>
        <w:rPr>
          <w:rFonts w:ascii="Consolas" w:eastAsia="Consolas" w:hAnsi="Consolas" w:cs="Consolas"/>
          <w:spacing w:val="-2"/>
          <w:w w:val="99"/>
        </w:rPr>
        <w:t>m</w:t>
      </w:r>
      <w:r>
        <w:rPr>
          <w:rFonts w:ascii="Consolas" w:eastAsia="Consolas" w:hAnsi="Consolas" w:cs="Consolas"/>
          <w:spacing w:val="1"/>
          <w:w w:val="99"/>
        </w:rPr>
        <w:t>et</w:t>
      </w:r>
      <w:r>
        <w:rPr>
          <w:rFonts w:ascii="Consolas" w:eastAsia="Consolas" w:hAnsi="Consolas" w:cs="Consolas"/>
          <w:spacing w:val="3"/>
          <w:w w:val="99"/>
        </w:rPr>
        <w:t>h</w:t>
      </w:r>
      <w:r>
        <w:rPr>
          <w:rFonts w:ascii="Consolas" w:eastAsia="Consolas" w:hAnsi="Consolas" w:cs="Consolas"/>
          <w:spacing w:val="1"/>
          <w:w w:val="99"/>
        </w:rPr>
        <w:t>o</w:t>
      </w:r>
      <w:r>
        <w:rPr>
          <w:rFonts w:ascii="Consolas" w:eastAsia="Consolas" w:hAnsi="Consolas" w:cs="Consolas"/>
          <w:spacing w:val="2"/>
          <w:w w:val="99"/>
        </w:rPr>
        <w:t>d</w:t>
      </w:r>
      <w:r>
        <w:rPr>
          <w:rFonts w:ascii="Consolas" w:eastAsia="Consolas" w:hAnsi="Consolas" w:cs="Consolas"/>
          <w:spacing w:val="-2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Re</w:t>
      </w:r>
      <w:r>
        <w:rPr>
          <w:rFonts w:ascii="Consolas" w:eastAsia="Consolas" w:hAnsi="Consolas" w:cs="Consolas"/>
          <w:spacing w:val="-2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u</w:t>
      </w:r>
      <w:r>
        <w:rPr>
          <w:rFonts w:ascii="Consolas" w:eastAsia="Consolas" w:hAnsi="Consolas" w:cs="Consolas"/>
          <w:spacing w:val="3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nTy</w:t>
      </w:r>
      <w:r>
        <w:rPr>
          <w:rFonts w:ascii="Consolas" w:eastAsia="Consolas" w:hAnsi="Consolas" w:cs="Consolas"/>
          <w:spacing w:val="3"/>
          <w:w w:val="99"/>
        </w:rPr>
        <w:t>p</w:t>
      </w:r>
      <w:r>
        <w:rPr>
          <w:rFonts w:ascii="Consolas" w:eastAsia="Consolas" w:hAnsi="Consolas" w:cs="Consolas"/>
          <w:w w:val="99"/>
        </w:rPr>
        <w:t>e</w:t>
      </w:r>
      <w:proofErr w:type="spellEnd"/>
      <w:proofErr w:type="gramEnd"/>
      <w:r>
        <w:rPr>
          <w:rFonts w:ascii="Consolas" w:eastAsia="Consolas" w:hAnsi="Consolas" w:cs="Consolas"/>
          <w:spacing w:val="-36"/>
          <w:w w:val="99"/>
        </w:rPr>
        <w:t xml:space="preserve"> </w:t>
      </w:r>
      <w:r>
        <w:rPr>
          <w:rFonts w:ascii="Consolas" w:eastAsia="Consolas" w:hAnsi="Consolas" w:cs="Consolas"/>
        </w:rPr>
        <w:t>+ " 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4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ho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1"/>
        </w:rPr>
        <w:t>ame</w:t>
      </w:r>
      <w:proofErr w:type="spellEnd"/>
      <w:r>
        <w:rPr>
          <w:rFonts w:ascii="Consolas" w:eastAsia="Consolas" w:hAnsi="Consolas" w:cs="Consolas"/>
          <w:spacing w:val="3"/>
        </w:rPr>
        <w:t>)</w:t>
      </w:r>
      <w:r>
        <w:rPr>
          <w:rFonts w:ascii="Consolas" w:eastAsia="Consolas" w:hAnsi="Consolas" w:cs="Consolas"/>
        </w:rPr>
        <w:t>;</w:t>
      </w:r>
    </w:p>
    <w:p w14:paraId="43E97812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6EB02653" w14:textId="77777777" w:rsidR="007F7D9E" w:rsidRDefault="007F7D9E">
      <w:pPr>
        <w:spacing w:before="10" w:line="200" w:lineRule="exact"/>
      </w:pPr>
    </w:p>
    <w:p w14:paraId="76BB2B8B" w14:textId="77777777" w:rsidR="007F7D9E" w:rsidRDefault="00431B02">
      <w:pPr>
        <w:spacing w:before="24"/>
        <w:ind w:left="1543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roper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3"/>
        </w:rPr>
        <w:t>y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fo</w:t>
      </w:r>
      <w:proofErr w:type="spellEnd"/>
      <w:r>
        <w:rPr>
          <w:rFonts w:ascii="Consolas" w:eastAsia="Consolas" w:hAnsi="Consolas" w:cs="Consolas"/>
          <w:spacing w:val="1"/>
        </w:rPr>
        <w:t>[</w:t>
      </w:r>
      <w:proofErr w:type="gramEnd"/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8"/>
        </w:rPr>
        <w:t xml:space="preserve"> </w:t>
      </w:r>
      <w:r>
        <w:rPr>
          <w:rFonts w:ascii="Consolas" w:eastAsia="Consolas" w:hAnsi="Consolas" w:cs="Consolas"/>
          <w:spacing w:val="1"/>
        </w:rPr>
        <w:t>pr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  <w:spacing w:val="4"/>
        </w:rPr>
        <w:t>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proofErr w:type="spellStart"/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.G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tProp</w:t>
      </w:r>
      <w:r>
        <w:rPr>
          <w:rFonts w:ascii="Consolas" w:eastAsia="Consolas" w:hAnsi="Consolas" w:cs="Consolas"/>
          <w:spacing w:val="3"/>
        </w:rPr>
        <w:t>er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ie</w:t>
      </w:r>
      <w:r>
        <w:rPr>
          <w:rFonts w:ascii="Consolas" w:eastAsia="Consolas" w:hAnsi="Consolas" w:cs="Consolas"/>
          <w:spacing w:val="3"/>
        </w:rPr>
        <w:t>s</w:t>
      </w:r>
      <w:proofErr w:type="spellEnd"/>
      <w:r>
        <w:rPr>
          <w:rFonts w:ascii="Consolas" w:eastAsia="Consolas" w:hAnsi="Consolas" w:cs="Consolas"/>
          <w:spacing w:val="4"/>
        </w:rPr>
        <w:t>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05827B32" w14:textId="77777777" w:rsidR="007F7D9E" w:rsidRDefault="007F7D9E">
      <w:pPr>
        <w:spacing w:before="14" w:line="220" w:lineRule="exact"/>
        <w:rPr>
          <w:sz w:val="22"/>
          <w:szCs w:val="22"/>
        </w:rPr>
      </w:pPr>
    </w:p>
    <w:p w14:paraId="79BCDED7" w14:textId="77777777" w:rsidR="007F7D9E" w:rsidRDefault="00431B02">
      <w:pPr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6"/>
        </w:rPr>
        <w:t>"</w:t>
      </w:r>
      <w:r>
        <w:rPr>
          <w:rFonts w:ascii="Consolas" w:eastAsia="Consolas" w:hAnsi="Consolas" w:cs="Consolas"/>
          <w:spacing w:val="3"/>
        </w:rPr>
        <w:t>\</w:t>
      </w:r>
      <w:proofErr w:type="spellStart"/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opert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s</w:t>
      </w:r>
      <w:proofErr w:type="spellEnd"/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5DBDC85A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proofErr w:type="spellStart"/>
      <w:r>
        <w:rPr>
          <w:rFonts w:ascii="Consolas" w:eastAsia="Consolas" w:hAnsi="Consolas" w:cs="Consolas"/>
          <w:spacing w:val="1"/>
        </w:rPr>
        <w:t>Prope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2"/>
        </w:rPr>
        <w:t>y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nf</w:t>
      </w:r>
      <w:r>
        <w:rPr>
          <w:rFonts w:ascii="Consolas" w:eastAsia="Consolas" w:hAnsi="Consolas" w:cs="Consolas"/>
        </w:rPr>
        <w:t>o</w:t>
      </w:r>
      <w:proofErr w:type="spellEnd"/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roper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7"/>
        </w:rPr>
        <w:t xml:space="preserve"> </w:t>
      </w:r>
      <w:r>
        <w:rPr>
          <w:rFonts w:ascii="Consolas" w:eastAsia="Consolas" w:hAnsi="Consolas" w:cs="Consolas"/>
          <w:spacing w:val="1"/>
        </w:rPr>
        <w:t>pr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4"/>
        </w:rPr>
        <w:t>s</w:t>
      </w:r>
      <w:r>
        <w:rPr>
          <w:rFonts w:ascii="Consolas" w:eastAsia="Consolas" w:hAnsi="Consolas" w:cs="Consolas"/>
        </w:rPr>
        <w:t>)</w:t>
      </w:r>
    </w:p>
    <w:p w14:paraId="54BC146A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4E67F9AD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  <w:w w:val="99"/>
        </w:rPr>
        <w:t>Co</w:t>
      </w:r>
      <w:r>
        <w:rPr>
          <w:rFonts w:ascii="Consolas" w:eastAsia="Consolas" w:hAnsi="Consolas" w:cs="Consolas"/>
          <w:spacing w:val="-2"/>
          <w:w w:val="99"/>
        </w:rPr>
        <w:t>n</w:t>
      </w:r>
      <w:r>
        <w:rPr>
          <w:rFonts w:ascii="Consolas" w:eastAsia="Consolas" w:hAnsi="Consolas" w:cs="Consolas"/>
          <w:spacing w:val="1"/>
          <w:w w:val="99"/>
        </w:rPr>
        <w:t>so</w:t>
      </w:r>
      <w:r>
        <w:rPr>
          <w:rFonts w:ascii="Consolas" w:eastAsia="Consolas" w:hAnsi="Consolas" w:cs="Consolas"/>
          <w:spacing w:val="-1"/>
          <w:w w:val="99"/>
        </w:rPr>
        <w:t>l</w:t>
      </w:r>
      <w:r>
        <w:rPr>
          <w:rFonts w:ascii="Consolas" w:eastAsia="Consolas" w:hAnsi="Consolas" w:cs="Consolas"/>
          <w:spacing w:val="1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Wri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2"/>
          <w:w w:val="99"/>
        </w:rPr>
        <w:t>e</w:t>
      </w:r>
      <w:r>
        <w:rPr>
          <w:rFonts w:ascii="Consolas" w:eastAsia="Consolas" w:hAnsi="Consolas" w:cs="Consolas"/>
          <w:spacing w:val="-2"/>
          <w:w w:val="99"/>
        </w:rPr>
        <w:t>L</w:t>
      </w:r>
      <w:r>
        <w:rPr>
          <w:rFonts w:ascii="Consolas" w:eastAsia="Consolas" w:hAnsi="Consolas" w:cs="Consolas"/>
          <w:spacing w:val="1"/>
          <w:w w:val="99"/>
        </w:rPr>
        <w:t>in</w:t>
      </w:r>
      <w:r>
        <w:rPr>
          <w:rFonts w:ascii="Consolas" w:eastAsia="Consolas" w:hAnsi="Consolas" w:cs="Consolas"/>
          <w:spacing w:val="3"/>
          <w:w w:val="99"/>
        </w:rPr>
        <w:t>e</w:t>
      </w:r>
      <w:proofErr w:type="spellEnd"/>
      <w:r>
        <w:rPr>
          <w:rFonts w:ascii="Consolas" w:eastAsia="Consolas" w:hAnsi="Consolas" w:cs="Consolas"/>
          <w:spacing w:val="2"/>
          <w:w w:val="99"/>
        </w:rPr>
        <w:t>(</w:t>
      </w:r>
      <w:proofErr w:type="spellStart"/>
      <w:proofErr w:type="gramStart"/>
      <w:r>
        <w:rPr>
          <w:rFonts w:ascii="Consolas" w:eastAsia="Consolas" w:hAnsi="Consolas" w:cs="Consolas"/>
          <w:spacing w:val="-2"/>
          <w:w w:val="99"/>
        </w:rPr>
        <w:t>p</w:t>
      </w:r>
      <w:r>
        <w:rPr>
          <w:rFonts w:ascii="Consolas" w:eastAsia="Consolas" w:hAnsi="Consolas" w:cs="Consolas"/>
          <w:spacing w:val="1"/>
          <w:w w:val="99"/>
        </w:rPr>
        <w:t>ro</w:t>
      </w:r>
      <w:r>
        <w:rPr>
          <w:rFonts w:ascii="Consolas" w:eastAsia="Consolas" w:hAnsi="Consolas" w:cs="Consolas"/>
          <w:spacing w:val="3"/>
          <w:w w:val="99"/>
        </w:rPr>
        <w:t>p</w:t>
      </w:r>
      <w:r>
        <w:rPr>
          <w:rFonts w:ascii="Consolas" w:eastAsia="Consolas" w:hAnsi="Consolas" w:cs="Consolas"/>
          <w:spacing w:val="1"/>
          <w:w w:val="99"/>
        </w:rPr>
        <w:t>e</w:t>
      </w:r>
      <w:r>
        <w:rPr>
          <w:rFonts w:ascii="Consolas" w:eastAsia="Consolas" w:hAnsi="Consolas" w:cs="Consolas"/>
          <w:spacing w:val="2"/>
          <w:w w:val="99"/>
        </w:rPr>
        <w:t>r</w:t>
      </w:r>
      <w:r>
        <w:rPr>
          <w:rFonts w:ascii="Consolas" w:eastAsia="Consolas" w:hAnsi="Consolas" w:cs="Consolas"/>
          <w:spacing w:val="-2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y.</w:t>
      </w:r>
      <w:r>
        <w:rPr>
          <w:rFonts w:ascii="Consolas" w:eastAsia="Consolas" w:hAnsi="Consolas" w:cs="Consolas"/>
          <w:spacing w:val="-2"/>
          <w:w w:val="99"/>
        </w:rPr>
        <w:t>P</w:t>
      </w:r>
      <w:r>
        <w:rPr>
          <w:rFonts w:ascii="Consolas" w:eastAsia="Consolas" w:hAnsi="Consolas" w:cs="Consolas"/>
          <w:spacing w:val="1"/>
          <w:w w:val="99"/>
        </w:rPr>
        <w:t>r</w:t>
      </w:r>
      <w:r>
        <w:rPr>
          <w:rFonts w:ascii="Consolas" w:eastAsia="Consolas" w:hAnsi="Consolas" w:cs="Consolas"/>
          <w:spacing w:val="3"/>
          <w:w w:val="99"/>
        </w:rPr>
        <w:t>o</w:t>
      </w:r>
      <w:r>
        <w:rPr>
          <w:rFonts w:ascii="Consolas" w:eastAsia="Consolas" w:hAnsi="Consolas" w:cs="Consolas"/>
          <w:spacing w:val="1"/>
          <w:w w:val="99"/>
        </w:rPr>
        <w:t>per</w:t>
      </w:r>
      <w:r>
        <w:rPr>
          <w:rFonts w:ascii="Consolas" w:eastAsia="Consolas" w:hAnsi="Consolas" w:cs="Consolas"/>
          <w:spacing w:val="3"/>
          <w:w w:val="99"/>
        </w:rPr>
        <w:t>ty</w:t>
      </w:r>
      <w:r>
        <w:rPr>
          <w:rFonts w:ascii="Consolas" w:eastAsia="Consolas" w:hAnsi="Consolas" w:cs="Consolas"/>
          <w:spacing w:val="-2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yp</w:t>
      </w:r>
      <w:r>
        <w:rPr>
          <w:rFonts w:ascii="Consolas" w:eastAsia="Consolas" w:hAnsi="Consolas" w:cs="Consolas"/>
          <w:w w:val="99"/>
        </w:rPr>
        <w:t>e</w:t>
      </w:r>
      <w:proofErr w:type="spellEnd"/>
      <w:proofErr w:type="gramEnd"/>
      <w:r>
        <w:rPr>
          <w:rFonts w:ascii="Consolas" w:eastAsia="Consolas" w:hAnsi="Consolas" w:cs="Consolas"/>
          <w:spacing w:val="-41"/>
          <w:w w:val="99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 " +</w:t>
      </w:r>
      <w:r>
        <w:rPr>
          <w:rFonts w:ascii="Consolas" w:eastAsia="Consolas" w:hAnsi="Consolas" w:cs="Consolas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operty</w:t>
      </w:r>
      <w:r>
        <w:rPr>
          <w:rFonts w:ascii="Consolas" w:eastAsia="Consolas" w:hAnsi="Consolas" w:cs="Consolas"/>
          <w:spacing w:val="2"/>
        </w:rPr>
        <w:t>.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e</w:t>
      </w:r>
      <w:proofErr w:type="spellEnd"/>
      <w:r>
        <w:rPr>
          <w:rFonts w:ascii="Consolas" w:eastAsia="Consolas" w:hAnsi="Consolas" w:cs="Consolas"/>
          <w:spacing w:val="2"/>
        </w:rPr>
        <w:t>)</w:t>
      </w:r>
      <w:r>
        <w:rPr>
          <w:rFonts w:ascii="Consolas" w:eastAsia="Consolas" w:hAnsi="Consolas" w:cs="Consolas"/>
        </w:rPr>
        <w:t>;</w:t>
      </w:r>
    </w:p>
    <w:p w14:paraId="05E25385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56AAB77C" w14:textId="77777777" w:rsidR="007F7D9E" w:rsidRDefault="007F7D9E">
      <w:pPr>
        <w:spacing w:before="3" w:line="200" w:lineRule="exact"/>
      </w:pPr>
    </w:p>
    <w:p w14:paraId="6E4DE34A" w14:textId="77777777" w:rsidR="007F7D9E" w:rsidRDefault="00431B02">
      <w:pPr>
        <w:spacing w:before="24"/>
        <w:ind w:left="1543" w:right="2429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-2"/>
          <w:w w:val="99"/>
        </w:rPr>
        <w:t>(</w:t>
      </w:r>
      <w:r>
        <w:rPr>
          <w:rFonts w:ascii="Consolas" w:eastAsia="Consolas" w:hAnsi="Consolas" w:cs="Consolas"/>
          <w:spacing w:val="6"/>
          <w:w w:val="99"/>
        </w:rPr>
        <w:t>"</w:t>
      </w:r>
      <w:r>
        <w:rPr>
          <w:rFonts w:ascii="Consolas" w:eastAsia="Consolas" w:hAnsi="Consolas" w:cs="Consolas"/>
          <w:spacing w:val="3"/>
          <w:w w:val="99"/>
        </w:rPr>
        <w:t>\</w:t>
      </w:r>
      <w:proofErr w:type="spellStart"/>
      <w:r>
        <w:rPr>
          <w:rFonts w:ascii="Consolas" w:eastAsia="Consolas" w:hAnsi="Consolas" w:cs="Consolas"/>
          <w:spacing w:val="1"/>
          <w:w w:val="99"/>
        </w:rPr>
        <w:t>n</w:t>
      </w:r>
      <w:r>
        <w:rPr>
          <w:rFonts w:ascii="Consolas" w:eastAsia="Consolas" w:hAnsi="Consolas" w:cs="Consolas"/>
          <w:spacing w:val="3"/>
          <w:w w:val="99"/>
        </w:rPr>
        <w:t>C</w:t>
      </w:r>
      <w:r>
        <w:rPr>
          <w:rFonts w:ascii="Consolas" w:eastAsia="Consolas" w:hAnsi="Consolas" w:cs="Consolas"/>
          <w:spacing w:val="-2"/>
          <w:w w:val="99"/>
        </w:rPr>
        <w:t>o</w:t>
      </w:r>
      <w:r>
        <w:rPr>
          <w:rFonts w:ascii="Consolas" w:eastAsia="Consolas" w:hAnsi="Consolas" w:cs="Consolas"/>
          <w:spacing w:val="1"/>
          <w:w w:val="99"/>
        </w:rPr>
        <w:t>nstru</w:t>
      </w:r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o</w:t>
      </w:r>
      <w:r>
        <w:rPr>
          <w:rFonts w:ascii="Consolas" w:eastAsia="Consolas" w:hAnsi="Consolas" w:cs="Consolas"/>
          <w:spacing w:val="-2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s</w:t>
      </w:r>
      <w:proofErr w:type="spellEnd"/>
      <w:r>
        <w:rPr>
          <w:rFonts w:ascii="Consolas" w:eastAsia="Consolas" w:hAnsi="Consolas" w:cs="Consolas"/>
          <w:spacing w:val="1"/>
          <w:w w:val="99"/>
        </w:rPr>
        <w:t>")</w:t>
      </w:r>
      <w:r>
        <w:rPr>
          <w:rFonts w:ascii="Consolas" w:eastAsia="Consolas" w:hAnsi="Consolas" w:cs="Consolas"/>
          <w:w w:val="99"/>
        </w:rPr>
        <w:t xml:space="preserve">; </w:t>
      </w:r>
      <w:proofErr w:type="spellStart"/>
      <w:proofErr w:type="gram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onstr</w:t>
      </w:r>
      <w:r>
        <w:rPr>
          <w:rFonts w:ascii="Consolas" w:eastAsia="Consolas" w:hAnsi="Consolas" w:cs="Consolas"/>
          <w:spacing w:val="-2"/>
          <w:w w:val="99"/>
        </w:rPr>
        <w:t>u</w:t>
      </w:r>
      <w:r>
        <w:rPr>
          <w:rFonts w:ascii="Consolas" w:eastAsia="Consolas" w:hAnsi="Consolas" w:cs="Consolas"/>
          <w:spacing w:val="3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t</w:t>
      </w:r>
      <w:r>
        <w:rPr>
          <w:rFonts w:ascii="Consolas" w:eastAsia="Consolas" w:hAnsi="Consolas" w:cs="Consolas"/>
          <w:spacing w:val="-1"/>
          <w:w w:val="99"/>
        </w:rPr>
        <w:t>o</w:t>
      </w:r>
      <w:r>
        <w:rPr>
          <w:rFonts w:ascii="Consolas" w:eastAsia="Consolas" w:hAnsi="Consolas" w:cs="Consolas"/>
          <w:spacing w:val="1"/>
          <w:w w:val="99"/>
        </w:rPr>
        <w:t>rI</w:t>
      </w:r>
      <w:r>
        <w:rPr>
          <w:rFonts w:ascii="Consolas" w:eastAsia="Consolas" w:hAnsi="Consolas" w:cs="Consolas"/>
          <w:spacing w:val="3"/>
          <w:w w:val="99"/>
        </w:rPr>
        <w:t>n</w:t>
      </w:r>
      <w:r>
        <w:rPr>
          <w:rFonts w:ascii="Consolas" w:eastAsia="Consolas" w:hAnsi="Consolas" w:cs="Consolas"/>
          <w:spacing w:val="1"/>
          <w:w w:val="99"/>
        </w:rPr>
        <w:t>fo</w:t>
      </w:r>
      <w:proofErr w:type="spellEnd"/>
      <w:r>
        <w:rPr>
          <w:rFonts w:ascii="Consolas" w:eastAsia="Consolas" w:hAnsi="Consolas" w:cs="Consolas"/>
          <w:spacing w:val="2"/>
          <w:w w:val="99"/>
        </w:rPr>
        <w:t>[</w:t>
      </w:r>
      <w:proofErr w:type="gramEnd"/>
      <w:r>
        <w:rPr>
          <w:rFonts w:ascii="Consolas" w:eastAsia="Consolas" w:hAnsi="Consolas" w:cs="Consolas"/>
          <w:w w:val="99"/>
        </w:rPr>
        <w:t>]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ructo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T.Ge</w:t>
      </w:r>
      <w:r>
        <w:rPr>
          <w:rFonts w:ascii="Consolas" w:eastAsia="Consolas" w:hAnsi="Consolas" w:cs="Consolas"/>
          <w:spacing w:val="3"/>
        </w:rPr>
        <w:t>tC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4"/>
        </w:rPr>
        <w:t>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ctors</w:t>
      </w:r>
      <w:proofErr w:type="spellEnd"/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proofErr w:type="spellStart"/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tru</w:t>
      </w:r>
      <w:r>
        <w:rPr>
          <w:rFonts w:ascii="Consolas" w:eastAsia="Consolas" w:hAnsi="Consolas" w:cs="Consolas"/>
          <w:spacing w:val="2"/>
        </w:rPr>
        <w:t>c</w:t>
      </w:r>
      <w:r>
        <w:rPr>
          <w:rFonts w:ascii="Consolas" w:eastAsia="Consolas" w:hAnsi="Consolas" w:cs="Consolas"/>
          <w:spacing w:val="1"/>
        </w:rPr>
        <w:t>torI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</w:rPr>
        <w:t>o</w:t>
      </w:r>
      <w:proofErr w:type="spellEnd"/>
      <w:r>
        <w:rPr>
          <w:rFonts w:ascii="Consolas" w:eastAsia="Consolas" w:hAnsi="Consolas" w:cs="Consolas"/>
          <w:spacing w:val="-36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tructo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ructo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)</w:t>
      </w:r>
    </w:p>
    <w:p w14:paraId="3D158685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7DD660DF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Wri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3"/>
        </w:rPr>
        <w:t>e</w:t>
      </w:r>
      <w:proofErr w:type="spellEnd"/>
      <w:r>
        <w:rPr>
          <w:rFonts w:ascii="Consolas" w:eastAsia="Consolas" w:hAnsi="Consolas" w:cs="Consolas"/>
          <w:spacing w:val="2"/>
        </w:rPr>
        <w:t>(</w:t>
      </w:r>
      <w:proofErr w:type="spellStart"/>
      <w:proofErr w:type="gram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2"/>
        </w:rPr>
        <w:t>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ct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ToS</w:t>
      </w:r>
      <w:r>
        <w:rPr>
          <w:rFonts w:ascii="Consolas" w:eastAsia="Consolas" w:hAnsi="Consolas" w:cs="Consolas"/>
          <w:spacing w:val="3"/>
        </w:rPr>
        <w:t>tr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ng</w:t>
      </w:r>
      <w:proofErr w:type="spellEnd"/>
      <w:proofErr w:type="gramEnd"/>
      <w:r>
        <w:rPr>
          <w:rFonts w:ascii="Consolas" w:eastAsia="Consolas" w:hAnsi="Consolas" w:cs="Consolas"/>
          <w:spacing w:val="3"/>
        </w:rPr>
        <w:t>(</w:t>
      </w:r>
      <w:r>
        <w:rPr>
          <w:rFonts w:ascii="Consolas" w:eastAsia="Consolas" w:hAnsi="Consolas" w:cs="Consolas"/>
          <w:spacing w:val="2"/>
        </w:rPr>
        <w:t>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244F52EF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22D617C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2019089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4112C457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Cu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to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</w:rPr>
        <w:t>r</w:t>
      </w:r>
    </w:p>
    <w:p w14:paraId="08031F17" w14:textId="77777777" w:rsidR="007F7D9E" w:rsidRDefault="00431B02">
      <w:pPr>
        <w:spacing w:before="1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7ACC74E4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proofErr w:type="gramStart"/>
      <w:r>
        <w:rPr>
          <w:rFonts w:ascii="Consolas" w:eastAsia="Consolas" w:hAnsi="Consolas" w:cs="Consolas"/>
        </w:rPr>
        <w:t xml:space="preserve">{ </w:t>
      </w:r>
      <w:r>
        <w:rPr>
          <w:rFonts w:ascii="Consolas" w:eastAsia="Consolas" w:hAnsi="Consolas" w:cs="Consolas"/>
          <w:spacing w:val="1"/>
        </w:rPr>
        <w:t>get</w:t>
      </w:r>
      <w:proofErr w:type="gramEnd"/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set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}</w:t>
      </w:r>
    </w:p>
    <w:p w14:paraId="10AD503C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Nam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proofErr w:type="gramStart"/>
      <w:r>
        <w:rPr>
          <w:rFonts w:ascii="Consolas" w:eastAsia="Consolas" w:hAnsi="Consolas" w:cs="Consolas"/>
        </w:rPr>
        <w:t xml:space="preserve">{ 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et</w:t>
      </w:r>
      <w:proofErr w:type="gramEnd"/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et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}</w:t>
      </w:r>
    </w:p>
    <w:p w14:paraId="63EBB595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Custom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3"/>
        </w:rPr>
        <w:t>(</w:t>
      </w:r>
      <w:proofErr w:type="gramEnd"/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</w:rPr>
        <w:t>)</w:t>
      </w:r>
    </w:p>
    <w:p w14:paraId="64A20046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35F173E4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ID</w:t>
      </w:r>
      <w:r>
        <w:rPr>
          <w:rFonts w:ascii="Consolas" w:eastAsia="Consolas" w:hAnsi="Consolas" w:cs="Consolas"/>
        </w:rPr>
        <w:t>;</w:t>
      </w:r>
    </w:p>
    <w:p w14:paraId="0AF7D257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proofErr w:type="spellEnd"/>
      <w:proofErr w:type="gramEnd"/>
      <w:r>
        <w:rPr>
          <w:rFonts w:ascii="Consolas" w:eastAsia="Consolas" w:hAnsi="Consolas" w:cs="Consolas"/>
          <w:spacing w:val="-20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Na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</w:rPr>
        <w:t>;</w:t>
      </w:r>
    </w:p>
    <w:p w14:paraId="604D0548" w14:textId="77777777" w:rsidR="007F7D9E" w:rsidRDefault="00431B02">
      <w:pPr>
        <w:spacing w:before="1"/>
        <w:ind w:left="1101"/>
        <w:rPr>
          <w:rFonts w:ascii="Consolas" w:eastAsia="Consolas" w:hAnsi="Consolas" w:cs="Consolas"/>
        </w:rPr>
        <w:sectPr w:rsidR="007F7D9E">
          <w:type w:val="continuous"/>
          <w:pgSz w:w="12240" w:h="15840"/>
          <w:pgMar w:top="1480" w:right="1200" w:bottom="0" w:left="1220" w:header="720" w:footer="720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14:paraId="05D08569" w14:textId="77777777" w:rsidR="007F7D9E" w:rsidRDefault="007F7D9E">
      <w:pPr>
        <w:spacing w:line="200" w:lineRule="exact"/>
      </w:pPr>
    </w:p>
    <w:p w14:paraId="2B9AAFFD" w14:textId="77777777" w:rsidR="007F7D9E" w:rsidRDefault="007F7D9E">
      <w:pPr>
        <w:spacing w:before="12" w:line="240" w:lineRule="exact"/>
        <w:rPr>
          <w:sz w:val="24"/>
          <w:szCs w:val="24"/>
        </w:rPr>
      </w:pPr>
    </w:p>
    <w:p w14:paraId="685E4224" w14:textId="77777777" w:rsidR="007F7D9E" w:rsidRDefault="00431B02">
      <w:pPr>
        <w:spacing w:before="24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Custom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r(</w:t>
      </w:r>
      <w:proofErr w:type="gramEnd"/>
      <w:r>
        <w:rPr>
          <w:rFonts w:ascii="Consolas" w:eastAsia="Consolas" w:hAnsi="Consolas" w:cs="Consolas"/>
        </w:rPr>
        <w:t>)</w:t>
      </w:r>
    </w:p>
    <w:p w14:paraId="031C58FE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718EA9B0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1"/>
        </w:rPr>
        <w:t xml:space="preserve"> -1;</w:t>
      </w:r>
    </w:p>
    <w:p w14:paraId="0910C598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proofErr w:type="spellEnd"/>
      <w:proofErr w:type="gramEnd"/>
      <w:r>
        <w:rPr>
          <w:rFonts w:ascii="Consolas" w:eastAsia="Consolas" w:hAnsi="Consolas" w:cs="Consolas"/>
          <w:spacing w:val="-20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proofErr w:type="spellStart"/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4"/>
        </w:rPr>
        <w:t>p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</w:t>
      </w:r>
      <w:proofErr w:type="spellEnd"/>
      <w:r>
        <w:rPr>
          <w:rFonts w:ascii="Consolas" w:eastAsia="Consolas" w:hAnsi="Consolas" w:cs="Consolas"/>
        </w:rPr>
        <w:t>;</w:t>
      </w:r>
    </w:p>
    <w:p w14:paraId="63791DFA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87FDDC8" w14:textId="77777777" w:rsidR="007F7D9E" w:rsidRDefault="00431B02" w:rsidP="00150422">
      <w:pPr>
        <w:spacing w:line="220" w:lineRule="exact"/>
        <w:ind w:left="859" w:firstLine="2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printI</w:t>
      </w:r>
      <w:r>
        <w:rPr>
          <w:rFonts w:ascii="Consolas" w:eastAsia="Consolas" w:hAnsi="Consolas" w:cs="Consolas"/>
          <w:spacing w:val="3"/>
        </w:rPr>
        <w:t>D</w:t>
      </w:r>
      <w:proofErr w:type="spellEnd"/>
      <w:r>
        <w:rPr>
          <w:rFonts w:ascii="Consolas" w:eastAsia="Consolas" w:hAnsi="Consolas" w:cs="Consolas"/>
          <w:spacing w:val="1"/>
        </w:rPr>
        <w:t>(</w:t>
      </w:r>
      <w:proofErr w:type="gramEnd"/>
      <w:r>
        <w:rPr>
          <w:rFonts w:ascii="Consolas" w:eastAsia="Consolas" w:hAnsi="Consolas" w:cs="Consolas"/>
        </w:rPr>
        <w:t>)</w:t>
      </w:r>
    </w:p>
    <w:p w14:paraId="1C6C12F5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791FF78C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("I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3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thi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.I</w:t>
      </w:r>
      <w:r>
        <w:rPr>
          <w:rFonts w:ascii="Consolas" w:eastAsia="Consolas" w:hAnsi="Consolas" w:cs="Consolas"/>
          <w:spacing w:val="3"/>
        </w:rPr>
        <w:t>D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5A68BF0D" w14:textId="77777777" w:rsidR="007F7D9E" w:rsidRDefault="00431B02">
      <w:pPr>
        <w:spacing w:before="1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F764609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ntN</w:t>
      </w:r>
      <w:r>
        <w:rPr>
          <w:rFonts w:ascii="Consolas" w:eastAsia="Consolas" w:hAnsi="Consolas" w:cs="Consolas"/>
          <w:spacing w:val="3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2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</w:t>
      </w:r>
      <w:proofErr w:type="gramEnd"/>
      <w:r>
        <w:rPr>
          <w:rFonts w:ascii="Consolas" w:eastAsia="Consolas" w:hAnsi="Consolas" w:cs="Consolas"/>
        </w:rPr>
        <w:t>)</w:t>
      </w:r>
    </w:p>
    <w:p w14:paraId="7769D22F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31B14C49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  <w:w w:val="99"/>
        </w:rPr>
        <w:t>C</w:t>
      </w:r>
      <w:r>
        <w:rPr>
          <w:rFonts w:ascii="Consolas" w:eastAsia="Consolas" w:hAnsi="Consolas" w:cs="Consolas"/>
          <w:spacing w:val="1"/>
          <w:w w:val="99"/>
        </w:rPr>
        <w:t>onsol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</w:t>
      </w:r>
      <w:r>
        <w:rPr>
          <w:rFonts w:ascii="Consolas" w:eastAsia="Consolas" w:hAnsi="Consolas" w:cs="Consolas"/>
          <w:spacing w:val="-1"/>
          <w:w w:val="99"/>
        </w:rPr>
        <w:t>r</w:t>
      </w:r>
      <w:r>
        <w:rPr>
          <w:rFonts w:ascii="Consolas" w:eastAsia="Consolas" w:hAnsi="Consolas" w:cs="Consolas"/>
          <w:spacing w:val="1"/>
          <w:w w:val="99"/>
        </w:rPr>
        <w:t>it</w:t>
      </w:r>
      <w:r>
        <w:rPr>
          <w:rFonts w:ascii="Consolas" w:eastAsia="Consolas" w:hAnsi="Consolas" w:cs="Consolas"/>
          <w:spacing w:val="3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Lin</w:t>
      </w:r>
      <w:r>
        <w:rPr>
          <w:rFonts w:ascii="Consolas" w:eastAsia="Consolas" w:hAnsi="Consolas" w:cs="Consolas"/>
          <w:spacing w:val="2"/>
          <w:w w:val="99"/>
        </w:rPr>
        <w:t>e</w:t>
      </w:r>
      <w:proofErr w:type="spellEnd"/>
      <w:r>
        <w:rPr>
          <w:rFonts w:ascii="Consolas" w:eastAsia="Consolas" w:hAnsi="Consolas" w:cs="Consolas"/>
          <w:spacing w:val="1"/>
          <w:w w:val="99"/>
        </w:rPr>
        <w:t>("Na</w:t>
      </w:r>
      <w:r>
        <w:rPr>
          <w:rFonts w:ascii="Consolas" w:eastAsia="Consolas" w:hAnsi="Consolas" w:cs="Consolas"/>
          <w:spacing w:val="3"/>
          <w:w w:val="99"/>
        </w:rPr>
        <w:t>m</w:t>
      </w:r>
      <w:r>
        <w:rPr>
          <w:rFonts w:ascii="Consolas" w:eastAsia="Consolas" w:hAnsi="Consolas" w:cs="Consolas"/>
          <w:w w:val="99"/>
        </w:rPr>
        <w:t>e</w:t>
      </w:r>
      <w:r>
        <w:rPr>
          <w:rFonts w:ascii="Consolas" w:eastAsia="Consolas" w:hAnsi="Consolas" w:cs="Consolas"/>
          <w:spacing w:val="-24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{</w:t>
      </w:r>
      <w:r>
        <w:rPr>
          <w:rFonts w:ascii="Consolas" w:eastAsia="Consolas" w:hAnsi="Consolas" w:cs="Consolas"/>
          <w:spacing w:val="1"/>
        </w:rPr>
        <w:t>0}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this.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e</w:t>
      </w:r>
      <w:proofErr w:type="spellEnd"/>
      <w:proofErr w:type="gramEnd"/>
      <w:r>
        <w:rPr>
          <w:rFonts w:ascii="Consolas" w:eastAsia="Consolas" w:hAnsi="Consolas" w:cs="Consolas"/>
          <w:spacing w:val="4"/>
        </w:rPr>
        <w:t>)</w:t>
      </w:r>
      <w:r>
        <w:rPr>
          <w:rFonts w:ascii="Consolas" w:eastAsia="Consolas" w:hAnsi="Consolas" w:cs="Consolas"/>
        </w:rPr>
        <w:t>;</w:t>
      </w:r>
    </w:p>
    <w:p w14:paraId="79C8660E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800299D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59492FB2" w14:textId="77777777" w:rsidR="007F7D9E" w:rsidRDefault="007F7D9E">
      <w:pPr>
        <w:spacing w:before="6" w:line="200" w:lineRule="exact"/>
      </w:pPr>
    </w:p>
    <w:p w14:paraId="67B79A53" w14:textId="77777777" w:rsidR="007F7D9E" w:rsidRDefault="00431B02">
      <w:pPr>
        <w:spacing w:before="24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9A85A1E" w14:textId="77777777" w:rsidR="007F7D9E" w:rsidRDefault="007F7D9E">
      <w:pPr>
        <w:spacing w:before="13" w:line="220" w:lineRule="exact"/>
        <w:rPr>
          <w:sz w:val="22"/>
          <w:szCs w:val="22"/>
        </w:rPr>
      </w:pPr>
    </w:p>
    <w:p w14:paraId="1A95DCF5" w14:textId="77777777" w:rsidR="007F7D9E" w:rsidRDefault="00431B02">
      <w:pPr>
        <w:ind w:left="22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24A755B" w14:textId="77777777" w:rsidR="007F7D9E" w:rsidRDefault="007F7D9E">
      <w:pPr>
        <w:spacing w:before="2" w:line="120" w:lineRule="exact"/>
        <w:rPr>
          <w:sz w:val="12"/>
          <w:szCs w:val="12"/>
        </w:rPr>
      </w:pPr>
    </w:p>
    <w:p w14:paraId="7D84C912" w14:textId="77777777" w:rsidR="007F7D9E" w:rsidRDefault="007F7D9E">
      <w:pPr>
        <w:spacing w:line="200" w:lineRule="exact"/>
      </w:pPr>
    </w:p>
    <w:p w14:paraId="6A22AD67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1"/>
        </w:rPr>
        <w:t>2&gt;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eflectio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2"/>
        </w:rPr>
        <w:t>.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e</w:t>
      </w:r>
    </w:p>
    <w:p w14:paraId="4F632E8B" w14:textId="77777777" w:rsidR="007F7D9E" w:rsidRDefault="00431B02">
      <w:pPr>
        <w:spacing w:before="1"/>
        <w:ind w:left="220" w:right="692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Syste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2"/>
        </w:rPr>
        <w:t>.</w:t>
      </w:r>
      <w:r>
        <w:rPr>
          <w:rFonts w:ascii="Consolas" w:eastAsia="Consolas" w:hAnsi="Consolas" w:cs="Consolas"/>
          <w:spacing w:val="1"/>
        </w:rPr>
        <w:t>Int3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4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get_I</w:t>
      </w:r>
      <w:r>
        <w:rPr>
          <w:rFonts w:ascii="Consolas" w:eastAsia="Consolas" w:hAnsi="Consolas" w:cs="Consolas"/>
        </w:rPr>
        <w:t>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2"/>
        </w:rPr>
        <w:t>.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proofErr w:type="spellEnd"/>
      <w:r>
        <w:rPr>
          <w:rFonts w:ascii="Consolas" w:eastAsia="Consolas" w:hAnsi="Consolas" w:cs="Consolas"/>
          <w:spacing w:val="-20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et_ID</w:t>
      </w:r>
      <w:proofErr w:type="spellEnd"/>
      <w:r>
        <w:rPr>
          <w:rFonts w:ascii="Consolas" w:eastAsia="Consolas" w:hAnsi="Consolas" w:cs="Consolas"/>
          <w:spacing w:val="1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2"/>
        </w:rPr>
        <w:t>.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proofErr w:type="spellEnd"/>
      <w:r>
        <w:rPr>
          <w:rFonts w:ascii="Consolas" w:eastAsia="Consolas" w:hAnsi="Consolas" w:cs="Consolas"/>
          <w:spacing w:val="-27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2"/>
        </w:rPr>
        <w:t>_</w:t>
      </w:r>
      <w:r>
        <w:rPr>
          <w:rFonts w:ascii="Consolas" w:eastAsia="Consolas" w:hAnsi="Consolas" w:cs="Consolas"/>
          <w:spacing w:val="1"/>
        </w:rPr>
        <w:t>Nam</w:t>
      </w:r>
      <w:r>
        <w:rPr>
          <w:rFonts w:ascii="Consolas" w:eastAsia="Consolas" w:hAnsi="Consolas" w:cs="Consolas"/>
        </w:rPr>
        <w:t>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2"/>
        </w:rPr>
        <w:t>.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proofErr w:type="spellEnd"/>
      <w:r>
        <w:rPr>
          <w:rFonts w:ascii="Consolas" w:eastAsia="Consolas" w:hAnsi="Consolas" w:cs="Consolas"/>
          <w:spacing w:val="-20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et_Nam</w:t>
      </w:r>
      <w:r>
        <w:rPr>
          <w:rFonts w:ascii="Consolas" w:eastAsia="Consolas" w:hAnsi="Consolas" w:cs="Consolas"/>
        </w:rPr>
        <w:t>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2"/>
        </w:rPr>
        <w:t>.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proofErr w:type="spellEnd"/>
      <w:r>
        <w:rPr>
          <w:rFonts w:ascii="Consolas" w:eastAsia="Consolas" w:hAnsi="Consolas" w:cs="Consolas"/>
          <w:spacing w:val="-20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rintI</w:t>
      </w:r>
      <w:r>
        <w:rPr>
          <w:rFonts w:ascii="Consolas" w:eastAsia="Consolas" w:hAnsi="Consolas" w:cs="Consolas"/>
        </w:rPr>
        <w:t>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2"/>
        </w:rPr>
        <w:t>.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proofErr w:type="spellEnd"/>
      <w:r>
        <w:rPr>
          <w:rFonts w:ascii="Consolas" w:eastAsia="Consolas" w:hAnsi="Consolas" w:cs="Consolas"/>
          <w:spacing w:val="-20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rintName</w:t>
      </w:r>
      <w:proofErr w:type="spellEnd"/>
      <w:r>
        <w:rPr>
          <w:rFonts w:ascii="Consolas" w:eastAsia="Consolas" w:hAnsi="Consolas" w:cs="Consolas"/>
          <w:spacing w:val="1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2"/>
        </w:rPr>
        <w:t>.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proofErr w:type="spellEnd"/>
      <w:r>
        <w:rPr>
          <w:rFonts w:ascii="Consolas" w:eastAsia="Consolas" w:hAnsi="Consolas" w:cs="Consolas"/>
          <w:spacing w:val="-27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2"/>
        </w:rPr>
        <w:t>t</w:t>
      </w:r>
      <w:r>
        <w:rPr>
          <w:rFonts w:ascii="Consolas" w:eastAsia="Consolas" w:hAnsi="Consolas" w:cs="Consolas"/>
          <w:spacing w:val="1"/>
        </w:rPr>
        <w:t>rin</w:t>
      </w:r>
      <w:r>
        <w:rPr>
          <w:rFonts w:ascii="Consolas" w:eastAsia="Consolas" w:hAnsi="Consolas" w:cs="Consolas"/>
        </w:rPr>
        <w:t>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2"/>
        </w:rPr>
        <w:t>.</w:t>
      </w:r>
      <w:r>
        <w:rPr>
          <w:rFonts w:ascii="Consolas" w:eastAsia="Consolas" w:hAnsi="Consolas" w:cs="Consolas"/>
          <w:spacing w:val="1"/>
        </w:rPr>
        <w:t>Boolea</w:t>
      </w:r>
      <w:r>
        <w:rPr>
          <w:rFonts w:ascii="Consolas" w:eastAsia="Consolas" w:hAnsi="Consolas" w:cs="Consolas"/>
        </w:rPr>
        <w:t>n</w:t>
      </w:r>
      <w:proofErr w:type="spellEnd"/>
      <w:r>
        <w:rPr>
          <w:rFonts w:ascii="Consolas" w:eastAsia="Consolas" w:hAnsi="Consolas" w:cs="Consolas"/>
          <w:spacing w:val="-28"/>
        </w:rPr>
        <w:t xml:space="preserve"> </w:t>
      </w:r>
      <w:r>
        <w:rPr>
          <w:rFonts w:ascii="Consolas" w:eastAsia="Consolas" w:hAnsi="Consolas" w:cs="Consolas"/>
          <w:spacing w:val="1"/>
        </w:rPr>
        <w:t>Equals Syste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2"/>
        </w:rPr>
        <w:t>.</w:t>
      </w:r>
      <w:r>
        <w:rPr>
          <w:rFonts w:ascii="Consolas" w:eastAsia="Consolas" w:hAnsi="Consolas" w:cs="Consolas"/>
          <w:spacing w:val="1"/>
        </w:rPr>
        <w:t>Int3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4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GetHashCode</w:t>
      </w:r>
      <w:proofErr w:type="spellEnd"/>
      <w:r>
        <w:rPr>
          <w:rFonts w:ascii="Consolas" w:eastAsia="Consolas" w:hAnsi="Consolas" w:cs="Consolas"/>
          <w:spacing w:val="1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2"/>
        </w:rPr>
        <w:t>.</w:t>
      </w:r>
      <w:r>
        <w:rPr>
          <w:rFonts w:ascii="Consolas" w:eastAsia="Consolas" w:hAnsi="Consolas" w:cs="Consolas"/>
          <w:spacing w:val="1"/>
        </w:rPr>
        <w:t>Typ</w:t>
      </w:r>
      <w:r>
        <w:rPr>
          <w:rFonts w:ascii="Consolas" w:eastAsia="Consolas" w:hAnsi="Consolas" w:cs="Consolas"/>
        </w:rPr>
        <w:t>e</w:t>
      </w:r>
      <w:proofErr w:type="spellEnd"/>
      <w:r>
        <w:rPr>
          <w:rFonts w:ascii="Consolas" w:eastAsia="Consolas" w:hAnsi="Consolas" w:cs="Consolas"/>
          <w:spacing w:val="-20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etType</w:t>
      </w:r>
      <w:proofErr w:type="spellEnd"/>
    </w:p>
    <w:p w14:paraId="2AFD7A71" w14:textId="77777777" w:rsidR="007F7D9E" w:rsidRDefault="007F7D9E">
      <w:pPr>
        <w:spacing w:before="14" w:line="220" w:lineRule="exact"/>
        <w:rPr>
          <w:sz w:val="22"/>
          <w:szCs w:val="22"/>
        </w:rPr>
      </w:pPr>
    </w:p>
    <w:p w14:paraId="594F02C3" w14:textId="77777777" w:rsidR="007F7D9E" w:rsidRDefault="00431B02">
      <w:pPr>
        <w:ind w:left="220" w:right="758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Prope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2"/>
        </w:rPr>
        <w:t>t</w:t>
      </w:r>
      <w:r>
        <w:rPr>
          <w:rFonts w:ascii="Consolas" w:eastAsia="Consolas" w:hAnsi="Consolas" w:cs="Consolas"/>
          <w:spacing w:val="1"/>
        </w:rPr>
        <w:t>ies Syste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2"/>
        </w:rPr>
        <w:t>.</w:t>
      </w:r>
      <w:r>
        <w:rPr>
          <w:rFonts w:ascii="Consolas" w:eastAsia="Consolas" w:hAnsi="Consolas" w:cs="Consolas"/>
          <w:spacing w:val="1"/>
        </w:rPr>
        <w:t>Int3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 xml:space="preserve">ID </w:t>
      </w:r>
      <w:proofErr w:type="spellStart"/>
      <w:r>
        <w:rPr>
          <w:rFonts w:ascii="Consolas" w:eastAsia="Consolas" w:hAnsi="Consolas" w:cs="Consolas"/>
          <w:spacing w:val="1"/>
        </w:rPr>
        <w:t>Syste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2"/>
        </w:rPr>
        <w:t>.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proofErr w:type="spellEnd"/>
      <w:r>
        <w:rPr>
          <w:rFonts w:ascii="Consolas" w:eastAsia="Consolas" w:hAnsi="Consolas" w:cs="Consolas"/>
          <w:spacing w:val="-27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3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</w:p>
    <w:p w14:paraId="4729D825" w14:textId="77777777" w:rsidR="007F7D9E" w:rsidRDefault="007F7D9E">
      <w:pPr>
        <w:spacing w:before="14" w:line="220" w:lineRule="exact"/>
        <w:rPr>
          <w:sz w:val="22"/>
          <w:szCs w:val="22"/>
        </w:rPr>
      </w:pPr>
    </w:p>
    <w:p w14:paraId="2B55CD19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Const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2"/>
        </w:rPr>
        <w:t>u</w:t>
      </w:r>
      <w:r>
        <w:rPr>
          <w:rFonts w:ascii="Consolas" w:eastAsia="Consolas" w:hAnsi="Consolas" w:cs="Consolas"/>
          <w:spacing w:val="1"/>
        </w:rPr>
        <w:t>ctors</w:t>
      </w:r>
    </w:p>
    <w:p w14:paraId="15AA00C4" w14:textId="77777777" w:rsidR="007F7D9E" w:rsidRDefault="00431B02">
      <w:pPr>
        <w:spacing w:before="2" w:line="220" w:lineRule="exact"/>
        <w:ind w:left="220" w:right="6043"/>
        <w:rPr>
          <w:rFonts w:ascii="Consolas" w:eastAsia="Consolas" w:hAnsi="Consolas" w:cs="Consolas"/>
        </w:rPr>
        <w:sectPr w:rsidR="007F7D9E">
          <w:pgSz w:w="12240" w:h="15840"/>
          <w:pgMar w:top="960" w:right="1200" w:bottom="280" w:left="1220" w:header="761" w:footer="751" w:gutter="0"/>
          <w:cols w:space="720"/>
        </w:sectPr>
      </w:pPr>
      <w:proofErr w:type="gramStart"/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.</w:t>
      </w:r>
      <w:proofErr w:type="spellStart"/>
      <w:r>
        <w:rPr>
          <w:rFonts w:ascii="Consolas" w:eastAsia="Consolas" w:hAnsi="Consolas" w:cs="Consolas"/>
          <w:spacing w:val="1"/>
        </w:rPr>
        <w:t>ctor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(Int32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1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ystem.St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2"/>
        </w:rPr>
        <w:t>i</w:t>
      </w:r>
      <w:r>
        <w:rPr>
          <w:rFonts w:ascii="Consolas" w:eastAsia="Consolas" w:hAnsi="Consolas" w:cs="Consolas"/>
          <w:spacing w:val="1"/>
        </w:rPr>
        <w:t>ng</w:t>
      </w:r>
      <w:proofErr w:type="spellEnd"/>
      <w:r>
        <w:rPr>
          <w:rFonts w:ascii="Consolas" w:eastAsia="Consolas" w:hAnsi="Consolas" w:cs="Consolas"/>
          <w:spacing w:val="1"/>
        </w:rPr>
        <w:t>) 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.</w:t>
      </w:r>
      <w:proofErr w:type="spellStart"/>
      <w:r>
        <w:rPr>
          <w:rFonts w:ascii="Consolas" w:eastAsia="Consolas" w:hAnsi="Consolas" w:cs="Consolas"/>
          <w:spacing w:val="1"/>
        </w:rPr>
        <w:t>ctor</w:t>
      </w:r>
      <w:proofErr w:type="spellEnd"/>
      <w:r>
        <w:rPr>
          <w:rFonts w:ascii="Consolas" w:eastAsia="Consolas" w:hAnsi="Consolas" w:cs="Consolas"/>
          <w:spacing w:val="1"/>
        </w:rPr>
        <w:t>()</w:t>
      </w:r>
    </w:p>
    <w:p w14:paraId="35EC1A06" w14:textId="77777777" w:rsidR="007F7D9E" w:rsidRDefault="007F7D9E">
      <w:pPr>
        <w:spacing w:before="18" w:line="200" w:lineRule="exact"/>
        <w:sectPr w:rsidR="007F7D9E">
          <w:headerReference w:type="default" r:id="rId17"/>
          <w:pgSz w:w="12240" w:h="15840"/>
          <w:pgMar w:top="960" w:right="1220" w:bottom="280" w:left="1220" w:header="761" w:footer="751" w:gutter="0"/>
          <w:cols w:space="720"/>
        </w:sectPr>
      </w:pPr>
    </w:p>
    <w:p w14:paraId="3DAF2236" w14:textId="77777777" w:rsidR="007F7D9E" w:rsidRDefault="007F7D9E">
      <w:pPr>
        <w:spacing w:before="5" w:line="180" w:lineRule="exact"/>
        <w:rPr>
          <w:sz w:val="18"/>
          <w:szCs w:val="18"/>
        </w:rPr>
      </w:pPr>
    </w:p>
    <w:p w14:paraId="02C036C8" w14:textId="77777777" w:rsidR="007F7D9E" w:rsidRDefault="007F7D9E">
      <w:pPr>
        <w:spacing w:line="200" w:lineRule="exact"/>
      </w:pPr>
    </w:p>
    <w:p w14:paraId="23023CDF" w14:textId="77777777" w:rsidR="007F7D9E" w:rsidRDefault="00431B02" w:rsidP="00EF00E1">
      <w:pPr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6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14:paraId="27E602EB" w14:textId="77777777" w:rsidR="007F7D9E" w:rsidRDefault="007F7D9E">
      <w:pPr>
        <w:spacing w:line="220" w:lineRule="exact"/>
        <w:rPr>
          <w:sz w:val="22"/>
          <w:szCs w:val="22"/>
        </w:rPr>
      </w:pPr>
    </w:p>
    <w:p w14:paraId="3E0ABBED" w14:textId="77777777" w:rsidR="007F7D9E" w:rsidRDefault="00431B02" w:rsidP="0070521A">
      <w:pPr>
        <w:pStyle w:val="Style3"/>
        <w:numPr>
          <w:ilvl w:val="0"/>
          <w:numId w:val="0"/>
        </w:numPr>
        <w:ind w:left="720" w:hanging="720"/>
      </w:pPr>
      <w:bookmarkStart w:id="5" w:name="_Toc4786687"/>
      <w:r>
        <w:t>F</w:t>
      </w:r>
      <w:r>
        <w:rPr>
          <w:spacing w:val="1"/>
        </w:rPr>
        <w:t>il</w:t>
      </w:r>
      <w:r>
        <w:t xml:space="preserve">e </w:t>
      </w:r>
      <w:r w:rsidRPr="00C53707">
        <w:rPr>
          <w:rStyle w:val="Style1Char"/>
        </w:rPr>
        <w:t>Handling</w:t>
      </w:r>
      <w:bookmarkEnd w:id="5"/>
    </w:p>
    <w:p w14:paraId="3CD842AC" w14:textId="77777777" w:rsidR="007F7D9E" w:rsidRDefault="00431B02">
      <w:pPr>
        <w:spacing w:before="18"/>
        <w:rPr>
          <w:sz w:val="32"/>
          <w:szCs w:val="32"/>
        </w:rPr>
        <w:sectPr w:rsidR="007F7D9E">
          <w:type w:val="continuous"/>
          <w:pgSz w:w="12240" w:h="15840"/>
          <w:pgMar w:top="1480" w:right="1220" w:bottom="0" w:left="1220" w:header="720" w:footer="720" w:gutter="0"/>
          <w:cols w:num="2" w:space="720" w:equalWidth="0">
            <w:col w:w="1768" w:space="2387"/>
            <w:col w:w="5645"/>
          </w:cols>
        </w:sectPr>
      </w:pPr>
      <w:r>
        <w:br w:type="column"/>
      </w:r>
      <w:r>
        <w:rPr>
          <w:b/>
          <w:sz w:val="32"/>
          <w:szCs w:val="32"/>
        </w:rPr>
        <w:t>Practic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5</w:t>
      </w:r>
    </w:p>
    <w:p w14:paraId="4F829694" w14:textId="77777777" w:rsidR="007F7D9E" w:rsidRDefault="007F7D9E">
      <w:pPr>
        <w:spacing w:line="200" w:lineRule="exact"/>
      </w:pPr>
    </w:p>
    <w:p w14:paraId="5FD77A4A" w14:textId="77777777" w:rsidR="007F7D9E" w:rsidRDefault="007F7D9E">
      <w:pPr>
        <w:spacing w:line="200" w:lineRule="exact"/>
      </w:pPr>
    </w:p>
    <w:p w14:paraId="687B5082" w14:textId="77777777" w:rsidR="007F7D9E" w:rsidRDefault="007F7D9E">
      <w:pPr>
        <w:spacing w:before="17" w:line="260" w:lineRule="exact"/>
        <w:rPr>
          <w:sz w:val="26"/>
          <w:szCs w:val="26"/>
        </w:rPr>
      </w:pPr>
    </w:p>
    <w:p w14:paraId="5DCC6D15" w14:textId="77777777" w:rsidR="007F7D9E" w:rsidRDefault="00431B02">
      <w:pPr>
        <w:spacing w:before="24"/>
        <w:ind w:left="220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1</w:t>
      </w:r>
      <w:r>
        <w:rPr>
          <w:sz w:val="28"/>
          <w:szCs w:val="28"/>
        </w:rPr>
        <w:t>:</w:t>
      </w:r>
      <w:r>
        <w:rPr>
          <w:spacing w:val="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 a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p</w:t>
      </w:r>
      <w:r>
        <w:rPr>
          <w:spacing w:val="-5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z w:val="28"/>
          <w:szCs w:val="28"/>
        </w:rPr>
        <w:t>ram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y</w:t>
      </w:r>
      <w:r>
        <w:rPr>
          <w:spacing w:val="-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a f</w:t>
      </w:r>
      <w:r>
        <w:rPr>
          <w:spacing w:val="-5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on</w:t>
      </w:r>
      <w:r>
        <w:rPr>
          <w:sz w:val="28"/>
          <w:szCs w:val="28"/>
        </w:rPr>
        <w:t>e fi</w:t>
      </w:r>
      <w:r>
        <w:rPr>
          <w:spacing w:val="2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4"/>
          <w:sz w:val="28"/>
          <w:szCs w:val="28"/>
        </w:rPr>
        <w:t>n</w:t>
      </w:r>
      <w:r>
        <w:rPr>
          <w:spacing w:val="1"/>
          <w:sz w:val="28"/>
          <w:szCs w:val="28"/>
        </w:rPr>
        <w:t>ot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er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us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</w:p>
    <w:p w14:paraId="0681A103" w14:textId="77777777" w:rsidR="007F7D9E" w:rsidRDefault="00431B02">
      <w:pPr>
        <w:spacing w:before="21"/>
        <w:ind w:left="220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rea</w:t>
      </w:r>
      <w:r>
        <w:rPr>
          <w:spacing w:val="-10"/>
          <w:sz w:val="28"/>
          <w:szCs w:val="28"/>
        </w:rPr>
        <w:t>m</w:t>
      </w:r>
      <w:r>
        <w:rPr>
          <w:sz w:val="28"/>
          <w:szCs w:val="28"/>
        </w:rPr>
        <w:t>Rea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pacing w:val="-6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c</w:t>
      </w:r>
      <w:r>
        <w:rPr>
          <w:spacing w:val="1"/>
          <w:sz w:val="28"/>
          <w:szCs w:val="28"/>
        </w:rPr>
        <w:t>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ss</w:t>
      </w:r>
      <w:r>
        <w:rPr>
          <w:sz w:val="28"/>
          <w:szCs w:val="28"/>
        </w:rPr>
        <w:t>.</w:t>
      </w:r>
    </w:p>
    <w:p w14:paraId="360AB686" w14:textId="77777777" w:rsidR="007F7D9E" w:rsidRDefault="007F7D9E">
      <w:pPr>
        <w:spacing w:before="8" w:line="100" w:lineRule="exact"/>
        <w:rPr>
          <w:sz w:val="10"/>
          <w:szCs w:val="10"/>
        </w:rPr>
      </w:pPr>
    </w:p>
    <w:p w14:paraId="540902A1" w14:textId="77777777" w:rsidR="007F7D9E" w:rsidRDefault="007F7D9E">
      <w:pPr>
        <w:spacing w:line="200" w:lineRule="exact"/>
      </w:pPr>
    </w:p>
    <w:p w14:paraId="78B6AD0E" w14:textId="77777777" w:rsidR="007F7D9E" w:rsidRDefault="007F7D9E">
      <w:pPr>
        <w:spacing w:line="200" w:lineRule="exact"/>
      </w:pPr>
    </w:p>
    <w:p w14:paraId="1319F8BC" w14:textId="77777777" w:rsidR="007F7D9E" w:rsidRDefault="007F7D9E">
      <w:pPr>
        <w:spacing w:line="200" w:lineRule="exact"/>
      </w:pPr>
    </w:p>
    <w:p w14:paraId="66680781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2"/>
        </w:rPr>
        <w:t>m</w:t>
      </w:r>
      <w:r>
        <w:rPr>
          <w:rFonts w:ascii="Consolas" w:eastAsia="Consolas" w:hAnsi="Consolas" w:cs="Consolas"/>
        </w:rPr>
        <w:t>;</w:t>
      </w:r>
    </w:p>
    <w:p w14:paraId="3FF4DD72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System.Col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ctions.Ge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ric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;</w:t>
      </w:r>
    </w:p>
    <w:p w14:paraId="2FE02260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System.Lin</w:t>
      </w:r>
      <w:r>
        <w:rPr>
          <w:rFonts w:ascii="Consolas" w:eastAsia="Consolas" w:hAnsi="Consolas" w:cs="Consolas"/>
          <w:spacing w:val="3"/>
        </w:rPr>
        <w:t>q</w:t>
      </w:r>
      <w:proofErr w:type="spellEnd"/>
      <w:r>
        <w:rPr>
          <w:rFonts w:ascii="Consolas" w:eastAsia="Consolas" w:hAnsi="Consolas" w:cs="Consolas"/>
        </w:rPr>
        <w:t>;</w:t>
      </w:r>
    </w:p>
    <w:p w14:paraId="44938D0C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System.Tex</w:t>
      </w:r>
      <w:r>
        <w:rPr>
          <w:rFonts w:ascii="Consolas" w:eastAsia="Consolas" w:hAnsi="Consolas" w:cs="Consolas"/>
          <w:spacing w:val="3"/>
        </w:rPr>
        <w:t>t</w:t>
      </w:r>
      <w:proofErr w:type="spellEnd"/>
      <w:r>
        <w:rPr>
          <w:rFonts w:ascii="Consolas" w:eastAsia="Consolas" w:hAnsi="Consolas" w:cs="Consolas"/>
        </w:rPr>
        <w:t>;</w:t>
      </w:r>
    </w:p>
    <w:p w14:paraId="6B96ECD5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System.IO;</w:t>
      </w:r>
    </w:p>
    <w:p w14:paraId="1808A1AA" w14:textId="77777777" w:rsidR="007F7D9E" w:rsidRDefault="007F7D9E">
      <w:pPr>
        <w:spacing w:before="16" w:line="220" w:lineRule="exact"/>
        <w:rPr>
          <w:sz w:val="22"/>
          <w:szCs w:val="22"/>
        </w:rPr>
      </w:pPr>
    </w:p>
    <w:p w14:paraId="1E2EBB05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14:paraId="01C97481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2887297E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P4</w:t>
      </w:r>
      <w:r>
        <w:rPr>
          <w:rFonts w:ascii="Consolas" w:eastAsia="Consolas" w:hAnsi="Consolas" w:cs="Consolas"/>
          <w:spacing w:val="-2"/>
        </w:rPr>
        <w:t>_</w:t>
      </w:r>
      <w:r>
        <w:rPr>
          <w:rFonts w:ascii="Consolas" w:eastAsia="Consolas" w:hAnsi="Consolas" w:cs="Consolas"/>
        </w:rPr>
        <w:t>1</w:t>
      </w:r>
    </w:p>
    <w:p w14:paraId="644F9C31" w14:textId="77777777" w:rsidR="007F7D9E" w:rsidRDefault="00431B02">
      <w:pPr>
        <w:spacing w:before="1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5D27F757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stati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Main(</w:t>
      </w:r>
      <w:proofErr w:type="gramEnd"/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{</w:t>
      </w:r>
    </w:p>
    <w:p w14:paraId="6148A1E4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@"f1.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xt"</w:t>
      </w:r>
      <w:r>
        <w:rPr>
          <w:rFonts w:ascii="Consolas" w:eastAsia="Consolas" w:hAnsi="Consolas" w:cs="Consolas"/>
        </w:rPr>
        <w:t>;</w:t>
      </w:r>
    </w:p>
    <w:p w14:paraId="3A778723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@"f2.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xt"</w:t>
      </w:r>
      <w:r>
        <w:rPr>
          <w:rFonts w:ascii="Consolas" w:eastAsia="Consolas" w:hAnsi="Consolas" w:cs="Consolas"/>
        </w:rPr>
        <w:t>;</w:t>
      </w:r>
    </w:p>
    <w:p w14:paraId="1688255B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2"/>
        </w:rPr>
        <w:t>(</w:t>
      </w:r>
      <w:proofErr w:type="spellStart"/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ea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Rea</w:t>
      </w:r>
      <w:r>
        <w:rPr>
          <w:rFonts w:ascii="Consolas" w:eastAsia="Consolas" w:hAnsi="Consolas" w:cs="Consolas"/>
          <w:spacing w:val="2"/>
        </w:rPr>
        <w:t>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proofErr w:type="spellEnd"/>
      <w:r>
        <w:rPr>
          <w:rFonts w:ascii="Consolas" w:eastAsia="Consolas" w:hAnsi="Consolas" w:cs="Consolas"/>
          <w:spacing w:val="-27"/>
        </w:rPr>
        <w:t xml:space="preserve"> </w:t>
      </w:r>
      <w:r>
        <w:rPr>
          <w:rFonts w:ascii="Consolas" w:eastAsia="Consolas" w:hAnsi="Consolas" w:cs="Consolas"/>
          <w:spacing w:val="3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6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Str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3"/>
        </w:rPr>
        <w:t>a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4"/>
        </w:rPr>
        <w:t>e</w:t>
      </w:r>
      <w:r>
        <w:rPr>
          <w:rFonts w:ascii="Consolas" w:eastAsia="Consolas" w:hAnsi="Consolas" w:cs="Consolas"/>
          <w:spacing w:val="-2"/>
        </w:rPr>
        <w:t>r</w:t>
      </w:r>
      <w:proofErr w:type="spellEnd"/>
      <w:r>
        <w:rPr>
          <w:rFonts w:ascii="Consolas" w:eastAsia="Consolas" w:hAnsi="Consolas" w:cs="Consolas"/>
          <w:spacing w:val="1"/>
        </w:rPr>
        <w:t>(f1)</w:t>
      </w:r>
      <w:r>
        <w:rPr>
          <w:rFonts w:ascii="Consolas" w:eastAsia="Consolas" w:hAnsi="Consolas" w:cs="Consolas"/>
        </w:rPr>
        <w:t>)</w:t>
      </w:r>
    </w:p>
    <w:p w14:paraId="000DCD28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2"/>
        </w:rPr>
        <w:t>(</w:t>
      </w:r>
      <w:proofErr w:type="spellStart"/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ea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Wri</w:t>
      </w:r>
      <w:r>
        <w:rPr>
          <w:rFonts w:ascii="Consolas" w:eastAsia="Consolas" w:hAnsi="Consolas" w:cs="Consolas"/>
          <w:spacing w:val="2"/>
        </w:rPr>
        <w:t>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proofErr w:type="spellEnd"/>
      <w:r>
        <w:rPr>
          <w:rFonts w:ascii="Consolas" w:eastAsia="Consolas" w:hAnsi="Consolas" w:cs="Consolas"/>
          <w:spacing w:val="-27"/>
        </w:rPr>
        <w:t xml:space="preserve"> </w:t>
      </w:r>
      <w:r>
        <w:rPr>
          <w:rFonts w:ascii="Consolas" w:eastAsia="Consolas" w:hAnsi="Consolas" w:cs="Consolas"/>
          <w:spacing w:val="3"/>
        </w:rPr>
        <w:t>wr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6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Str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4"/>
        </w:rPr>
        <w:t>e</w:t>
      </w:r>
      <w:r>
        <w:rPr>
          <w:rFonts w:ascii="Consolas" w:eastAsia="Consolas" w:hAnsi="Consolas" w:cs="Consolas"/>
          <w:spacing w:val="-2"/>
        </w:rPr>
        <w:t>r</w:t>
      </w:r>
      <w:proofErr w:type="spellEnd"/>
      <w:r>
        <w:rPr>
          <w:rFonts w:ascii="Consolas" w:eastAsia="Consolas" w:hAnsi="Consolas" w:cs="Consolas"/>
          <w:spacing w:val="1"/>
        </w:rPr>
        <w:t>(f2)</w:t>
      </w:r>
      <w:r>
        <w:rPr>
          <w:rFonts w:ascii="Consolas" w:eastAsia="Consolas" w:hAnsi="Consolas" w:cs="Consolas"/>
        </w:rPr>
        <w:t>)</w:t>
      </w:r>
    </w:p>
    <w:p w14:paraId="2C843ABE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spacing w:val="1"/>
        </w:rPr>
        <w:t>wr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  <w:spacing w:val="3"/>
        </w:rPr>
        <w:t>W</w:t>
      </w:r>
      <w:r>
        <w:rPr>
          <w:rFonts w:ascii="Consolas" w:eastAsia="Consolas" w:hAnsi="Consolas" w:cs="Consolas"/>
          <w:spacing w:val="1"/>
        </w:rPr>
        <w:t>rit</w:t>
      </w:r>
      <w:r>
        <w:rPr>
          <w:rFonts w:ascii="Consolas" w:eastAsia="Consolas" w:hAnsi="Consolas" w:cs="Consolas"/>
          <w:spacing w:val="3"/>
        </w:rPr>
        <w:t>e</w:t>
      </w:r>
      <w:proofErr w:type="spellEnd"/>
      <w:proofErr w:type="gramEnd"/>
      <w:r>
        <w:rPr>
          <w:rFonts w:ascii="Consolas" w:eastAsia="Consolas" w:hAnsi="Consolas" w:cs="Consolas"/>
          <w:spacing w:val="2"/>
        </w:rPr>
        <w:t>(</w:t>
      </w:r>
      <w:proofErr w:type="spellStart"/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</w:t>
      </w:r>
      <w:r>
        <w:rPr>
          <w:rFonts w:ascii="Consolas" w:eastAsia="Consolas" w:hAnsi="Consolas" w:cs="Consolas"/>
          <w:spacing w:val="3"/>
        </w:rPr>
        <w:t>d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.R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2"/>
        </w:rPr>
        <w:t>d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</w:t>
      </w:r>
      <w:proofErr w:type="spellEnd"/>
      <w:r>
        <w:rPr>
          <w:rFonts w:ascii="Consolas" w:eastAsia="Consolas" w:hAnsi="Consolas" w:cs="Consolas"/>
          <w:spacing w:val="3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  <w:spacing w:val="2"/>
        </w:rPr>
        <w:t>)</w:t>
      </w:r>
      <w:r>
        <w:rPr>
          <w:rFonts w:ascii="Consolas" w:eastAsia="Consolas" w:hAnsi="Consolas" w:cs="Consolas"/>
        </w:rPr>
        <w:t>;</w:t>
      </w:r>
    </w:p>
    <w:p w14:paraId="67CE623D" w14:textId="77777777" w:rsidR="007F7D9E" w:rsidRDefault="00431B02">
      <w:pPr>
        <w:spacing w:before="1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39BB61E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7A695AF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CC92CED" w14:textId="77777777" w:rsidR="007F7D9E" w:rsidRDefault="007F7D9E">
      <w:pPr>
        <w:spacing w:before="9" w:line="200" w:lineRule="exact"/>
      </w:pPr>
    </w:p>
    <w:p w14:paraId="1CCD251D" w14:textId="77777777" w:rsidR="007F7D9E" w:rsidRDefault="00431B02">
      <w:pPr>
        <w:spacing w:before="24"/>
        <w:ind w:left="22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515990A" w14:textId="77777777" w:rsidR="007F7D9E" w:rsidRDefault="007F7D9E">
      <w:pPr>
        <w:spacing w:before="2" w:line="120" w:lineRule="exact"/>
        <w:rPr>
          <w:sz w:val="12"/>
          <w:szCs w:val="12"/>
        </w:rPr>
      </w:pPr>
    </w:p>
    <w:p w14:paraId="289CBD65" w14:textId="77777777" w:rsidR="007F7D9E" w:rsidRDefault="007F7D9E">
      <w:pPr>
        <w:spacing w:line="200" w:lineRule="exact"/>
      </w:pPr>
    </w:p>
    <w:p w14:paraId="201A9E57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F1.txt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He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2"/>
        </w:rPr>
        <w:t>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Worl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…</w:t>
      </w:r>
    </w:p>
    <w:p w14:paraId="3839307F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  <w:sectPr w:rsidR="007F7D9E">
          <w:type w:val="continuous"/>
          <w:pgSz w:w="12240" w:h="15840"/>
          <w:pgMar w:top="1480" w:right="1220" w:bottom="0" w:left="1220" w:header="720" w:footer="720" w:gutter="0"/>
          <w:cols w:space="720"/>
        </w:sectPr>
      </w:pPr>
      <w:r>
        <w:rPr>
          <w:rFonts w:ascii="Consolas" w:eastAsia="Consolas" w:hAnsi="Consolas" w:cs="Consolas"/>
          <w:spacing w:val="1"/>
        </w:rPr>
        <w:t>F2.txt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He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2"/>
        </w:rPr>
        <w:t>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Worl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…</w:t>
      </w:r>
    </w:p>
    <w:p w14:paraId="05063728" w14:textId="77777777" w:rsidR="007F7D9E" w:rsidRDefault="007F7D9E">
      <w:pPr>
        <w:spacing w:line="200" w:lineRule="exact"/>
      </w:pPr>
    </w:p>
    <w:p w14:paraId="5A7EA3CA" w14:textId="77777777" w:rsidR="007F7D9E" w:rsidRDefault="007F7D9E">
      <w:pPr>
        <w:spacing w:before="19" w:line="220" w:lineRule="exact"/>
        <w:rPr>
          <w:sz w:val="22"/>
          <w:szCs w:val="22"/>
        </w:rPr>
      </w:pPr>
    </w:p>
    <w:p w14:paraId="475E674E" w14:textId="77777777" w:rsidR="007F7D9E" w:rsidRDefault="00431B02">
      <w:pPr>
        <w:spacing w:before="24"/>
        <w:ind w:left="220" w:right="449"/>
        <w:jc w:val="both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>:</w:t>
      </w:r>
      <w:r>
        <w:rPr>
          <w:spacing w:val="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 a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ea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2"/>
          <w:sz w:val="28"/>
          <w:szCs w:val="28"/>
        </w:rPr>
        <w:t>n</w:t>
      </w:r>
      <w:r>
        <w:rPr>
          <w:sz w:val="28"/>
          <w:szCs w:val="28"/>
        </w:rPr>
        <w:t>es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a F</w:t>
      </w:r>
      <w:r>
        <w:rPr>
          <w:spacing w:val="1"/>
          <w:sz w:val="28"/>
          <w:szCs w:val="28"/>
        </w:rPr>
        <w:t>il</w:t>
      </w:r>
      <w:r>
        <w:rPr>
          <w:sz w:val="28"/>
          <w:szCs w:val="28"/>
        </w:rPr>
        <w:t xml:space="preserve">e </w:t>
      </w:r>
      <w:r>
        <w:rPr>
          <w:spacing w:val="-4"/>
          <w:sz w:val="28"/>
          <w:szCs w:val="28"/>
        </w:rPr>
        <w:t>u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ti</w:t>
      </w:r>
      <w:r>
        <w:rPr>
          <w:sz w:val="28"/>
          <w:szCs w:val="28"/>
        </w:rPr>
        <w:t>l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4"/>
          <w:sz w:val="28"/>
          <w:szCs w:val="28"/>
        </w:rPr>
        <w:t>E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o</w:t>
      </w:r>
      <w:r>
        <w:rPr>
          <w:sz w:val="28"/>
          <w:szCs w:val="28"/>
        </w:rPr>
        <w:t xml:space="preserve">f </w:t>
      </w:r>
      <w:r>
        <w:rPr>
          <w:spacing w:val="-5"/>
          <w:sz w:val="28"/>
          <w:szCs w:val="28"/>
        </w:rPr>
        <w:t>F</w:t>
      </w:r>
      <w:r>
        <w:rPr>
          <w:spacing w:val="1"/>
          <w:sz w:val="28"/>
          <w:szCs w:val="28"/>
        </w:rPr>
        <w:t>il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s</w:t>
      </w:r>
    </w:p>
    <w:p w14:paraId="0BADFCE5" w14:textId="77777777" w:rsidR="007F7D9E" w:rsidRDefault="00431B02">
      <w:pPr>
        <w:spacing w:before="2"/>
        <w:ind w:left="220" w:right="8500"/>
        <w:jc w:val="both"/>
        <w:rPr>
          <w:sz w:val="28"/>
          <w:szCs w:val="28"/>
        </w:rPr>
      </w:pPr>
      <w:r>
        <w:rPr>
          <w:sz w:val="28"/>
          <w:szCs w:val="28"/>
        </w:rPr>
        <w:t>Rea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.</w:t>
      </w:r>
    </w:p>
    <w:p w14:paraId="2CCBA3B3" w14:textId="77777777" w:rsidR="007F7D9E" w:rsidRDefault="007F7D9E">
      <w:pPr>
        <w:spacing w:before="9" w:line="120" w:lineRule="exact"/>
        <w:rPr>
          <w:sz w:val="12"/>
          <w:szCs w:val="12"/>
        </w:rPr>
      </w:pPr>
    </w:p>
    <w:p w14:paraId="1B53E0F2" w14:textId="77777777" w:rsidR="007F7D9E" w:rsidRDefault="007F7D9E">
      <w:pPr>
        <w:spacing w:line="200" w:lineRule="exact"/>
      </w:pPr>
    </w:p>
    <w:p w14:paraId="7BE9725C" w14:textId="77777777" w:rsidR="007F7D9E" w:rsidRDefault="00431B02">
      <w:pPr>
        <w:ind w:left="220" w:right="811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System;</w:t>
      </w:r>
    </w:p>
    <w:p w14:paraId="45D53A71" w14:textId="77777777" w:rsidR="007F7D9E" w:rsidRDefault="00431B02">
      <w:pPr>
        <w:spacing w:before="1"/>
        <w:ind w:left="220" w:right="5898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System.Col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ctions.Ge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ric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;</w:t>
      </w:r>
    </w:p>
    <w:p w14:paraId="202FE72E" w14:textId="77777777" w:rsidR="007F7D9E" w:rsidRDefault="00431B02">
      <w:pPr>
        <w:spacing w:before="1"/>
        <w:ind w:left="220" w:right="753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 xml:space="preserve">g </w:t>
      </w:r>
      <w:proofErr w:type="spellStart"/>
      <w:r>
        <w:rPr>
          <w:rFonts w:ascii="Consolas" w:eastAsia="Consolas" w:hAnsi="Consolas" w:cs="Consolas"/>
          <w:spacing w:val="1"/>
        </w:rPr>
        <w:t>System.Li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1"/>
        </w:rPr>
        <w:t>q</w:t>
      </w:r>
      <w:proofErr w:type="spellEnd"/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 xml:space="preserve">g </w:t>
      </w:r>
      <w:proofErr w:type="spellStart"/>
      <w:r>
        <w:rPr>
          <w:rFonts w:ascii="Consolas" w:eastAsia="Consolas" w:hAnsi="Consolas" w:cs="Consolas"/>
          <w:spacing w:val="1"/>
        </w:rPr>
        <w:t>System.Te</w:t>
      </w:r>
      <w:r>
        <w:rPr>
          <w:rFonts w:ascii="Consolas" w:eastAsia="Consolas" w:hAnsi="Consolas" w:cs="Consolas"/>
          <w:spacing w:val="3"/>
        </w:rPr>
        <w:t>x</w:t>
      </w:r>
      <w:r>
        <w:rPr>
          <w:rFonts w:ascii="Consolas" w:eastAsia="Consolas" w:hAnsi="Consolas" w:cs="Consolas"/>
          <w:spacing w:val="1"/>
        </w:rPr>
        <w:t>t</w:t>
      </w:r>
      <w:proofErr w:type="spellEnd"/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System.IO;</w:t>
      </w:r>
    </w:p>
    <w:p w14:paraId="68C4994A" w14:textId="77777777" w:rsidR="007F7D9E" w:rsidRDefault="007F7D9E">
      <w:pPr>
        <w:spacing w:before="14" w:line="220" w:lineRule="exact"/>
        <w:rPr>
          <w:sz w:val="22"/>
          <w:szCs w:val="22"/>
        </w:rPr>
      </w:pPr>
    </w:p>
    <w:p w14:paraId="593993F5" w14:textId="77777777" w:rsidR="007F7D9E" w:rsidRDefault="00431B02">
      <w:pPr>
        <w:ind w:left="220" w:right="823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14:paraId="10EE034F" w14:textId="77777777" w:rsidR="007F7D9E" w:rsidRDefault="00431B02">
      <w:pPr>
        <w:spacing w:line="220" w:lineRule="exact"/>
        <w:ind w:left="220" w:right="944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1601B75B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1"/>
        </w:rPr>
        <w:t>y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il</w:t>
      </w:r>
      <w:r>
        <w:rPr>
          <w:rFonts w:ascii="Consolas" w:eastAsia="Consolas" w:hAnsi="Consolas" w:cs="Consolas"/>
        </w:rPr>
        <w:t>e</w:t>
      </w:r>
      <w:proofErr w:type="spellEnd"/>
    </w:p>
    <w:p w14:paraId="5AE3E6BD" w14:textId="77777777" w:rsidR="007F7D9E" w:rsidRDefault="00431B02">
      <w:pPr>
        <w:spacing w:before="1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7417C1D7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1"/>
        </w:rPr>
        <w:t>yFi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1"/>
        </w:rPr>
        <w:t>e</w:t>
      </w:r>
      <w:proofErr w:type="spellEnd"/>
      <w:r>
        <w:rPr>
          <w:rFonts w:ascii="Consolas" w:eastAsia="Consolas" w:hAnsi="Consolas" w:cs="Consolas"/>
          <w:spacing w:val="2"/>
        </w:rPr>
        <w:t>(</w:t>
      </w:r>
      <w:proofErr w:type="gramEnd"/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1"/>
        </w:rPr>
        <w:t xml:space="preserve"> </w:t>
      </w:r>
      <w:r>
        <w:rPr>
          <w:rFonts w:ascii="Consolas" w:eastAsia="Consolas" w:hAnsi="Consolas" w:cs="Consolas"/>
          <w:spacing w:val="1"/>
        </w:rPr>
        <w:t>f1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f2</w:t>
      </w:r>
      <w:r>
        <w:rPr>
          <w:rFonts w:ascii="Consolas" w:eastAsia="Consolas" w:hAnsi="Consolas" w:cs="Consolas"/>
        </w:rPr>
        <w:t>)</w:t>
      </w:r>
    </w:p>
    <w:p w14:paraId="4E74457F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5D9B04A8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2"/>
        </w:rPr>
        <w:t>(</w:t>
      </w:r>
      <w:proofErr w:type="spellStart"/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ea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Rea</w:t>
      </w:r>
      <w:r>
        <w:rPr>
          <w:rFonts w:ascii="Consolas" w:eastAsia="Consolas" w:hAnsi="Consolas" w:cs="Consolas"/>
          <w:spacing w:val="2"/>
        </w:rPr>
        <w:t>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proofErr w:type="spellEnd"/>
      <w:r>
        <w:rPr>
          <w:rFonts w:ascii="Consolas" w:eastAsia="Consolas" w:hAnsi="Consolas" w:cs="Consolas"/>
          <w:spacing w:val="-27"/>
        </w:rPr>
        <w:t xml:space="preserve"> </w:t>
      </w:r>
      <w:r>
        <w:rPr>
          <w:rFonts w:ascii="Consolas" w:eastAsia="Consolas" w:hAnsi="Consolas" w:cs="Consolas"/>
          <w:spacing w:val="3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6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Str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3"/>
        </w:rPr>
        <w:t>a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4"/>
        </w:rPr>
        <w:t>e</w:t>
      </w:r>
      <w:r>
        <w:rPr>
          <w:rFonts w:ascii="Consolas" w:eastAsia="Consolas" w:hAnsi="Consolas" w:cs="Consolas"/>
          <w:spacing w:val="-2"/>
        </w:rPr>
        <w:t>r</w:t>
      </w:r>
      <w:proofErr w:type="spellEnd"/>
      <w:r>
        <w:rPr>
          <w:rFonts w:ascii="Consolas" w:eastAsia="Consolas" w:hAnsi="Consolas" w:cs="Consolas"/>
          <w:spacing w:val="1"/>
        </w:rPr>
        <w:t>(f1)</w:t>
      </w:r>
      <w:r>
        <w:rPr>
          <w:rFonts w:ascii="Consolas" w:eastAsia="Consolas" w:hAnsi="Consolas" w:cs="Consolas"/>
        </w:rPr>
        <w:t>)</w:t>
      </w:r>
    </w:p>
    <w:p w14:paraId="1F0E93F9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2"/>
        </w:rPr>
        <w:t>(</w:t>
      </w:r>
      <w:proofErr w:type="spellStart"/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ea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Wri</w:t>
      </w:r>
      <w:r>
        <w:rPr>
          <w:rFonts w:ascii="Consolas" w:eastAsia="Consolas" w:hAnsi="Consolas" w:cs="Consolas"/>
          <w:spacing w:val="2"/>
        </w:rPr>
        <w:t>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proofErr w:type="spellEnd"/>
      <w:r>
        <w:rPr>
          <w:rFonts w:ascii="Consolas" w:eastAsia="Consolas" w:hAnsi="Consolas" w:cs="Consolas"/>
          <w:spacing w:val="-27"/>
        </w:rPr>
        <w:t xml:space="preserve"> </w:t>
      </w:r>
      <w:r>
        <w:rPr>
          <w:rFonts w:ascii="Consolas" w:eastAsia="Consolas" w:hAnsi="Consolas" w:cs="Consolas"/>
          <w:spacing w:val="3"/>
        </w:rPr>
        <w:t>wr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6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Str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4"/>
        </w:rPr>
        <w:t>e</w:t>
      </w:r>
      <w:r>
        <w:rPr>
          <w:rFonts w:ascii="Consolas" w:eastAsia="Consolas" w:hAnsi="Consolas" w:cs="Consolas"/>
          <w:spacing w:val="-2"/>
        </w:rPr>
        <w:t>r</w:t>
      </w:r>
      <w:proofErr w:type="spellEnd"/>
      <w:r>
        <w:rPr>
          <w:rFonts w:ascii="Consolas" w:eastAsia="Consolas" w:hAnsi="Consolas" w:cs="Consolas"/>
          <w:spacing w:val="1"/>
        </w:rPr>
        <w:t>(f2)</w:t>
      </w:r>
      <w:r>
        <w:rPr>
          <w:rFonts w:ascii="Consolas" w:eastAsia="Consolas" w:hAnsi="Consolas" w:cs="Consolas"/>
        </w:rPr>
        <w:t>)</w:t>
      </w:r>
    </w:p>
    <w:p w14:paraId="0D4F835D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3E6F3A56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nu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2"/>
        </w:rPr>
        <w:t>l</w:t>
      </w:r>
      <w:r>
        <w:rPr>
          <w:rFonts w:ascii="Consolas" w:eastAsia="Consolas" w:hAnsi="Consolas" w:cs="Consolas"/>
        </w:rPr>
        <w:t>;</w:t>
      </w:r>
    </w:p>
    <w:p w14:paraId="4C1DCDE2" w14:textId="77777777" w:rsidR="007F7D9E" w:rsidRDefault="00431B02">
      <w:pPr>
        <w:spacing w:line="220" w:lineRule="exact"/>
        <w:ind w:left="198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whil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((lin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3"/>
        </w:rPr>
        <w:t>e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2"/>
        </w:rPr>
        <w:t>)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8"/>
        </w:rPr>
        <w:t xml:space="preserve"> </w:t>
      </w:r>
      <w:r>
        <w:rPr>
          <w:rFonts w:ascii="Consolas" w:eastAsia="Consolas" w:hAnsi="Consolas" w:cs="Consolas"/>
          <w:spacing w:val="1"/>
        </w:rPr>
        <w:t>!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nul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</w:rPr>
        <w:t>)</w:t>
      </w:r>
    </w:p>
    <w:p w14:paraId="2E702C5F" w14:textId="77777777" w:rsidR="007F7D9E" w:rsidRDefault="00431B02">
      <w:pPr>
        <w:spacing w:line="220" w:lineRule="exact"/>
        <w:ind w:left="2421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iter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2"/>
        </w:rPr>
        <w:t>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  <w:spacing w:val="2"/>
        </w:rPr>
        <w:t>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</w:t>
      </w:r>
      <w:proofErr w:type="spellEnd"/>
      <w:proofErr w:type="gramEnd"/>
      <w:r>
        <w:rPr>
          <w:rFonts w:ascii="Consolas" w:eastAsia="Consolas" w:hAnsi="Consolas" w:cs="Consolas"/>
          <w:spacing w:val="3"/>
        </w:rPr>
        <w:t>(</w:t>
      </w:r>
      <w:r>
        <w:rPr>
          <w:rFonts w:ascii="Consolas" w:eastAsia="Consolas" w:hAnsi="Consolas" w:cs="Consolas"/>
          <w:spacing w:val="1"/>
        </w:rPr>
        <w:t>li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)</w:t>
      </w:r>
      <w:r>
        <w:rPr>
          <w:rFonts w:ascii="Consolas" w:eastAsia="Consolas" w:hAnsi="Consolas" w:cs="Consolas"/>
        </w:rPr>
        <w:t>;</w:t>
      </w:r>
    </w:p>
    <w:p w14:paraId="2063071D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214ABC5" w14:textId="77777777" w:rsidR="007F7D9E" w:rsidRDefault="00431B02">
      <w:pPr>
        <w:spacing w:line="220" w:lineRule="exact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E0E5BF0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47E9E8F1" w14:textId="77777777" w:rsidR="007F7D9E" w:rsidRDefault="00431B02">
      <w:pPr>
        <w:spacing w:before="1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3"/>
        </w:rPr>
        <w:t>a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n</w:t>
      </w:r>
      <w:proofErr w:type="spellEnd"/>
      <w:r>
        <w:rPr>
          <w:rFonts w:ascii="Consolas" w:eastAsia="Consolas" w:hAnsi="Consolas" w:cs="Consolas"/>
        </w:rPr>
        <w:t>{</w:t>
      </w:r>
      <w:proofErr w:type="gramEnd"/>
    </w:p>
    <w:p w14:paraId="739A4ED2" w14:textId="77777777" w:rsidR="007F7D9E" w:rsidRDefault="00431B02">
      <w:pPr>
        <w:spacing w:line="231" w:lineRule="auto"/>
        <w:ind w:left="1543" w:right="5045" w:hanging="43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stati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proofErr w:type="gramStart"/>
      <w:r>
        <w:rPr>
          <w:rFonts w:ascii="Consolas" w:eastAsia="Consolas" w:hAnsi="Consolas" w:cs="Consolas"/>
          <w:spacing w:val="3"/>
        </w:rPr>
        <w:t>Ma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3"/>
        </w:rPr>
        <w:t>(</w:t>
      </w:r>
      <w:proofErr w:type="gramEnd"/>
      <w:r>
        <w:rPr>
          <w:rFonts w:ascii="Consolas" w:eastAsia="Consolas" w:hAnsi="Consolas" w:cs="Consolas"/>
          <w:spacing w:val="4"/>
        </w:rPr>
        <w:t>)</w:t>
      </w:r>
      <w:r>
        <w:rPr>
          <w:rFonts w:ascii="Consolas" w:eastAsia="Consolas" w:hAnsi="Consolas" w:cs="Consolas"/>
        </w:rPr>
        <w:t xml:space="preserve">{ </w:t>
      </w: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opyFi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</w:rPr>
        <w:t>e</w:t>
      </w:r>
      <w:proofErr w:type="spellEnd"/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6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Cop</w:t>
      </w:r>
      <w:r>
        <w:rPr>
          <w:rFonts w:ascii="Consolas" w:eastAsia="Consolas" w:hAnsi="Consolas" w:cs="Consolas"/>
          <w:spacing w:val="3"/>
        </w:rPr>
        <w:t>y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ile</w:t>
      </w:r>
      <w:proofErr w:type="spellEnd"/>
      <w:r>
        <w:rPr>
          <w:rFonts w:ascii="Consolas" w:eastAsia="Consolas" w:hAnsi="Consolas" w:cs="Consolas"/>
          <w:spacing w:val="1"/>
        </w:rPr>
        <w:t>()</w:t>
      </w:r>
      <w:r>
        <w:rPr>
          <w:rFonts w:ascii="Consolas" w:eastAsia="Consolas" w:hAnsi="Consolas" w:cs="Consolas"/>
        </w:rPr>
        <w:t>;</w:t>
      </w:r>
    </w:p>
    <w:p w14:paraId="01CED65D" w14:textId="77777777" w:rsidR="007F7D9E" w:rsidRDefault="00431B02">
      <w:pPr>
        <w:spacing w:line="233" w:lineRule="auto"/>
        <w:ind w:left="1543" w:right="3818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@"E</w:t>
      </w:r>
      <w:r>
        <w:rPr>
          <w:rFonts w:ascii="Consolas" w:eastAsia="Consolas" w:hAnsi="Consolas" w:cs="Consolas"/>
          <w:spacing w:val="6"/>
        </w:rPr>
        <w:t>: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em-6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VS\p2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f1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txt</w:t>
      </w:r>
      <w:r>
        <w:rPr>
          <w:rFonts w:ascii="Consolas" w:eastAsia="Consolas" w:hAnsi="Consolas" w:cs="Consolas"/>
          <w:spacing w:val="3"/>
        </w:rPr>
        <w:t>"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@"E</w:t>
      </w:r>
      <w:r>
        <w:rPr>
          <w:rFonts w:ascii="Consolas" w:eastAsia="Consolas" w:hAnsi="Consolas" w:cs="Consolas"/>
          <w:spacing w:val="6"/>
        </w:rPr>
        <w:t>: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em-6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VS\p2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f2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txt</w:t>
      </w:r>
      <w:r>
        <w:rPr>
          <w:rFonts w:ascii="Consolas" w:eastAsia="Consolas" w:hAnsi="Consolas" w:cs="Consolas"/>
          <w:spacing w:val="3"/>
        </w:rPr>
        <w:t>"</w:t>
      </w:r>
      <w:r>
        <w:rPr>
          <w:rFonts w:ascii="Consolas" w:eastAsia="Consolas" w:hAnsi="Consolas" w:cs="Consolas"/>
        </w:rPr>
        <w:t xml:space="preserve">; </w:t>
      </w:r>
      <w:proofErr w:type="spellStart"/>
      <w:proofErr w:type="gram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p.cop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3"/>
        </w:rPr>
        <w:t>F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3"/>
        </w:rPr>
        <w:t>f</w:t>
      </w:r>
      <w:r>
        <w:rPr>
          <w:rFonts w:ascii="Consolas" w:eastAsia="Consolas" w:hAnsi="Consolas" w:cs="Consolas"/>
          <w:spacing w:val="1"/>
        </w:rPr>
        <w:t>1,f</w:t>
      </w:r>
      <w:r>
        <w:rPr>
          <w:rFonts w:ascii="Consolas" w:eastAsia="Consolas" w:hAnsi="Consolas" w:cs="Consolas"/>
          <w:spacing w:val="2"/>
        </w:rPr>
        <w:t>2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77025BDD" w14:textId="77777777" w:rsidR="007F7D9E" w:rsidRDefault="007F7D9E">
      <w:pPr>
        <w:spacing w:before="6" w:line="200" w:lineRule="exact"/>
      </w:pPr>
    </w:p>
    <w:p w14:paraId="308B2254" w14:textId="77777777" w:rsidR="007F7D9E" w:rsidRDefault="00431B02">
      <w:pPr>
        <w:spacing w:before="24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64B0B06D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696D437A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FC27F28" w14:textId="77777777" w:rsidR="007F7D9E" w:rsidRDefault="007F7D9E">
      <w:pPr>
        <w:spacing w:before="9" w:line="200" w:lineRule="exact"/>
      </w:pPr>
    </w:p>
    <w:p w14:paraId="0394E139" w14:textId="77777777" w:rsidR="007F7D9E" w:rsidRDefault="00431B02">
      <w:pPr>
        <w:spacing w:before="24"/>
        <w:ind w:left="22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1910A53" w14:textId="77777777" w:rsidR="007F7D9E" w:rsidRDefault="007F7D9E">
      <w:pPr>
        <w:spacing w:before="4" w:line="120" w:lineRule="exact"/>
        <w:rPr>
          <w:sz w:val="12"/>
          <w:szCs w:val="12"/>
        </w:rPr>
      </w:pPr>
    </w:p>
    <w:p w14:paraId="3445B1A0" w14:textId="77777777" w:rsidR="007F7D9E" w:rsidRDefault="007F7D9E">
      <w:pPr>
        <w:spacing w:line="200" w:lineRule="exact"/>
      </w:pPr>
    </w:p>
    <w:p w14:paraId="70BC05B0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F1.tx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</w:rPr>
        <w:t>:</w:t>
      </w:r>
    </w:p>
    <w:p w14:paraId="78332FFA" w14:textId="77777777" w:rsidR="007F7D9E" w:rsidRDefault="00431B02">
      <w:pPr>
        <w:spacing w:before="1"/>
        <w:ind w:left="220" w:right="77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Hell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World</w:t>
      </w:r>
      <w:proofErr w:type="gramStart"/>
      <w:r>
        <w:rPr>
          <w:rFonts w:ascii="Consolas" w:eastAsia="Consolas" w:hAnsi="Consolas" w:cs="Consolas"/>
          <w:spacing w:val="1"/>
        </w:rPr>
        <w:t>.....</w:t>
      </w:r>
      <w:proofErr w:type="gramEnd"/>
      <w:r>
        <w:rPr>
          <w:rFonts w:ascii="Consolas" w:eastAsia="Consolas" w:hAnsi="Consolas" w:cs="Consolas"/>
          <w:spacing w:val="1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hii</w:t>
      </w:r>
      <w:proofErr w:type="spellEnd"/>
    </w:p>
    <w:p w14:paraId="5EC475CA" w14:textId="77777777" w:rsidR="007F7D9E" w:rsidRDefault="007F7D9E">
      <w:pPr>
        <w:spacing w:before="13" w:line="220" w:lineRule="exact"/>
        <w:rPr>
          <w:sz w:val="22"/>
          <w:szCs w:val="22"/>
        </w:rPr>
      </w:pPr>
    </w:p>
    <w:p w14:paraId="31E7BCD8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how</w:t>
      </w:r>
    </w:p>
    <w:p w14:paraId="22448AFB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</w:p>
    <w:p w14:paraId="3A9470DD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???</w:t>
      </w:r>
    </w:p>
    <w:p w14:paraId="6BBA922B" w14:textId="77777777" w:rsidR="007F7D9E" w:rsidRDefault="007F7D9E">
      <w:pPr>
        <w:spacing w:before="14" w:line="220" w:lineRule="exact"/>
        <w:rPr>
          <w:sz w:val="22"/>
          <w:szCs w:val="22"/>
        </w:rPr>
      </w:pPr>
    </w:p>
    <w:p w14:paraId="6F866B30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F2.tx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</w:rPr>
        <w:t>:</w:t>
      </w:r>
    </w:p>
    <w:p w14:paraId="12CAFC1D" w14:textId="77777777" w:rsidR="007F7D9E" w:rsidRDefault="00431B02">
      <w:pPr>
        <w:spacing w:line="231" w:lineRule="auto"/>
        <w:ind w:left="220" w:right="77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Hell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World</w:t>
      </w:r>
      <w:proofErr w:type="gramStart"/>
      <w:r>
        <w:rPr>
          <w:rFonts w:ascii="Consolas" w:eastAsia="Consolas" w:hAnsi="Consolas" w:cs="Consolas"/>
          <w:spacing w:val="1"/>
        </w:rPr>
        <w:t>.....</w:t>
      </w:r>
      <w:proofErr w:type="gramEnd"/>
      <w:r>
        <w:rPr>
          <w:rFonts w:ascii="Consolas" w:eastAsia="Consolas" w:hAnsi="Consolas" w:cs="Consolas"/>
          <w:spacing w:val="1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hii</w:t>
      </w:r>
      <w:proofErr w:type="spellEnd"/>
    </w:p>
    <w:p w14:paraId="103698C3" w14:textId="77777777" w:rsidR="007F7D9E" w:rsidRDefault="007F7D9E">
      <w:pPr>
        <w:spacing w:before="18" w:line="220" w:lineRule="exact"/>
        <w:rPr>
          <w:sz w:val="22"/>
          <w:szCs w:val="22"/>
        </w:rPr>
      </w:pPr>
    </w:p>
    <w:p w14:paraId="198F3B79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how</w:t>
      </w:r>
    </w:p>
    <w:p w14:paraId="26E94123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</w:p>
    <w:p w14:paraId="5D74ADAF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  <w:sectPr w:rsidR="007F7D9E">
          <w:pgSz w:w="12240" w:h="15840"/>
          <w:pgMar w:top="960" w:right="1220" w:bottom="280" w:left="1220" w:header="761" w:footer="751" w:gutter="0"/>
          <w:cols w:space="720"/>
        </w:sectPr>
      </w:pPr>
      <w:r>
        <w:rPr>
          <w:rFonts w:ascii="Consolas" w:eastAsia="Consolas" w:hAnsi="Consolas" w:cs="Consolas"/>
          <w:spacing w:val="1"/>
        </w:rPr>
        <w:t>???</w:t>
      </w:r>
    </w:p>
    <w:p w14:paraId="603807D6" w14:textId="77777777" w:rsidR="007F7D9E" w:rsidRDefault="007F7D9E">
      <w:pPr>
        <w:spacing w:line="200" w:lineRule="exact"/>
      </w:pPr>
    </w:p>
    <w:p w14:paraId="609180D8" w14:textId="77777777" w:rsidR="007F7D9E" w:rsidRDefault="007F7D9E">
      <w:pPr>
        <w:spacing w:before="19" w:line="220" w:lineRule="exact"/>
        <w:rPr>
          <w:sz w:val="22"/>
          <w:szCs w:val="22"/>
        </w:rPr>
      </w:pPr>
    </w:p>
    <w:p w14:paraId="4908D215" w14:textId="77777777" w:rsidR="007F7D9E" w:rsidRDefault="00431B02">
      <w:pPr>
        <w:spacing w:before="24"/>
        <w:ind w:left="220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3</w:t>
      </w:r>
      <w:r>
        <w:rPr>
          <w:sz w:val="28"/>
          <w:szCs w:val="28"/>
        </w:rPr>
        <w:t>:</w:t>
      </w:r>
      <w:r>
        <w:rPr>
          <w:spacing w:val="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 a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Li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</w:t>
      </w:r>
      <w:r>
        <w:rPr>
          <w:spacing w:val="-1"/>
          <w:sz w:val="28"/>
          <w:szCs w:val="28"/>
        </w:rPr>
        <w:t>il</w:t>
      </w:r>
      <w:r>
        <w:rPr>
          <w:sz w:val="28"/>
          <w:szCs w:val="28"/>
        </w:rPr>
        <w:t>es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>
        <w:rPr>
          <w:spacing w:val="-4"/>
          <w:sz w:val="28"/>
          <w:szCs w:val="28"/>
        </w:rPr>
        <w:t>D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ec</w:t>
      </w:r>
      <w:r>
        <w:rPr>
          <w:spacing w:val="1"/>
          <w:sz w:val="28"/>
          <w:szCs w:val="28"/>
        </w:rPr>
        <w:t>to</w:t>
      </w:r>
      <w:r>
        <w:rPr>
          <w:sz w:val="28"/>
          <w:szCs w:val="28"/>
        </w:rPr>
        <w:t>r</w:t>
      </w:r>
      <w:r>
        <w:rPr>
          <w:spacing w:val="-6"/>
          <w:sz w:val="28"/>
          <w:szCs w:val="28"/>
        </w:rPr>
        <w:t>y</w:t>
      </w:r>
      <w:r>
        <w:rPr>
          <w:sz w:val="28"/>
          <w:szCs w:val="28"/>
        </w:rPr>
        <w:t>.</w:t>
      </w:r>
    </w:p>
    <w:p w14:paraId="727053E1" w14:textId="77777777" w:rsidR="007F7D9E" w:rsidRDefault="007F7D9E">
      <w:pPr>
        <w:spacing w:before="4" w:line="120" w:lineRule="exact"/>
        <w:rPr>
          <w:sz w:val="13"/>
          <w:szCs w:val="13"/>
        </w:rPr>
      </w:pPr>
    </w:p>
    <w:p w14:paraId="5A4EE04A" w14:textId="77777777" w:rsidR="007F7D9E" w:rsidRDefault="007F7D9E">
      <w:pPr>
        <w:spacing w:line="200" w:lineRule="exact"/>
      </w:pPr>
    </w:p>
    <w:p w14:paraId="1EFF52F9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System;</w:t>
      </w:r>
    </w:p>
    <w:p w14:paraId="441ED700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proofErr w:type="gramStart"/>
      <w:r w:rsidRPr="00AA02A9">
        <w:rPr>
          <w:rStyle w:val="Style2Char"/>
        </w:rPr>
        <w:t>System</w:t>
      </w:r>
      <w:r>
        <w:rPr>
          <w:rFonts w:ascii="Consolas" w:eastAsia="Consolas" w:hAnsi="Consolas" w:cs="Consolas"/>
          <w:spacing w:val="1"/>
        </w:rPr>
        <w:t>.Col</w:t>
      </w:r>
      <w:r>
        <w:rPr>
          <w:rFonts w:ascii="Consolas" w:eastAsia="Consolas" w:hAnsi="Consolas" w:cs="Consolas"/>
          <w:spacing w:val="3"/>
        </w:rPr>
        <w:t>l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ctions.Ge</w:t>
      </w:r>
      <w:r>
        <w:rPr>
          <w:rFonts w:ascii="Consolas" w:eastAsia="Consolas" w:hAnsi="Consolas" w:cs="Consolas"/>
          <w:spacing w:val="3"/>
        </w:rPr>
        <w:t>n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ric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;</w:t>
      </w:r>
    </w:p>
    <w:p w14:paraId="6E2AEBD8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System.Lin</w:t>
      </w:r>
      <w:r>
        <w:rPr>
          <w:rFonts w:ascii="Consolas" w:eastAsia="Consolas" w:hAnsi="Consolas" w:cs="Consolas"/>
          <w:spacing w:val="3"/>
        </w:rPr>
        <w:t>q</w:t>
      </w:r>
      <w:proofErr w:type="spellEnd"/>
      <w:r>
        <w:rPr>
          <w:rFonts w:ascii="Consolas" w:eastAsia="Consolas" w:hAnsi="Consolas" w:cs="Consolas"/>
        </w:rPr>
        <w:t>;</w:t>
      </w:r>
    </w:p>
    <w:p w14:paraId="7FA6BD4B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System.Tex</w:t>
      </w:r>
      <w:r>
        <w:rPr>
          <w:rFonts w:ascii="Consolas" w:eastAsia="Consolas" w:hAnsi="Consolas" w:cs="Consolas"/>
          <w:spacing w:val="3"/>
        </w:rPr>
        <w:t>t</w:t>
      </w:r>
      <w:proofErr w:type="spellEnd"/>
      <w:r>
        <w:rPr>
          <w:rFonts w:ascii="Consolas" w:eastAsia="Consolas" w:hAnsi="Consolas" w:cs="Consolas"/>
        </w:rPr>
        <w:t>;</w:t>
      </w:r>
    </w:p>
    <w:p w14:paraId="3AB8E1F4" w14:textId="77777777" w:rsidR="007F7D9E" w:rsidRDefault="00431B02">
      <w:pPr>
        <w:spacing w:before="1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System.IO;</w:t>
      </w:r>
    </w:p>
    <w:p w14:paraId="61C12348" w14:textId="77777777" w:rsidR="007F7D9E" w:rsidRDefault="007F7D9E">
      <w:pPr>
        <w:spacing w:before="14" w:line="220" w:lineRule="exact"/>
        <w:rPr>
          <w:sz w:val="22"/>
          <w:szCs w:val="22"/>
        </w:rPr>
      </w:pPr>
    </w:p>
    <w:p w14:paraId="49737299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14:paraId="6D003192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3B7A8DA6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Li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tF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2"/>
        </w:rPr>
        <w:t>l</w:t>
      </w:r>
      <w:r>
        <w:rPr>
          <w:rFonts w:ascii="Consolas" w:eastAsia="Consolas" w:hAnsi="Consolas" w:cs="Consolas"/>
        </w:rPr>
        <w:t>e</w:t>
      </w:r>
      <w:proofErr w:type="spellEnd"/>
    </w:p>
    <w:p w14:paraId="6798EA73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7067331D" w14:textId="77777777" w:rsidR="007F7D9E" w:rsidRDefault="00431B02">
      <w:pPr>
        <w:spacing w:line="220" w:lineRule="exact"/>
        <w:ind w:left="1071" w:right="5710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stati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Main(</w:t>
      </w:r>
      <w:proofErr w:type="gramEnd"/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w w:val="97"/>
        </w:rPr>
        <w:t>{</w:t>
      </w:r>
    </w:p>
    <w:p w14:paraId="4220CA9C" w14:textId="77777777" w:rsidR="007F7D9E" w:rsidRDefault="00431B02">
      <w:pPr>
        <w:spacing w:before="1"/>
        <w:ind w:left="1543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tring</w:t>
      </w:r>
      <w:r>
        <w:rPr>
          <w:rFonts w:ascii="Consolas" w:eastAsia="Consolas" w:hAnsi="Consolas" w:cs="Consolas"/>
          <w:spacing w:val="-2"/>
        </w:rPr>
        <w:t>[</w:t>
      </w:r>
      <w:proofErr w:type="gramEnd"/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rect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2"/>
        </w:rPr>
        <w:t>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Direc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3"/>
        </w:rPr>
        <w:t>o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.G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tDi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es</w:t>
      </w:r>
      <w:proofErr w:type="spellEnd"/>
      <w:r>
        <w:rPr>
          <w:rFonts w:ascii="Consolas" w:eastAsia="Consolas" w:hAnsi="Consolas" w:cs="Consolas"/>
          <w:spacing w:val="1"/>
        </w:rPr>
        <w:t>(@"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8"/>
        </w:rPr>
        <w:t>: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m-6</w:t>
      </w:r>
      <w:r>
        <w:rPr>
          <w:rFonts w:ascii="Consolas" w:eastAsia="Consolas" w:hAnsi="Consolas" w:cs="Consolas"/>
          <w:spacing w:val="3"/>
        </w:rPr>
        <w:t>\</w:t>
      </w:r>
      <w:r>
        <w:rPr>
          <w:rFonts w:ascii="Consolas" w:eastAsia="Consolas" w:hAnsi="Consolas" w:cs="Consolas"/>
          <w:spacing w:val="1"/>
        </w:rPr>
        <w:t>VS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7F098BE0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(strin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4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r</w:t>
      </w:r>
      <w:proofErr w:type="spellEnd"/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Direc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)</w:t>
      </w:r>
    </w:p>
    <w:p w14:paraId="2C47FBF9" w14:textId="77777777" w:rsidR="007F7D9E" w:rsidRDefault="00431B02">
      <w:pPr>
        <w:spacing w:line="220" w:lineRule="exact"/>
        <w:ind w:left="1947" w:right="5244"/>
        <w:jc w:val="center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  <w:w w:val="99"/>
        </w:rPr>
        <w:t>Co</w:t>
      </w:r>
      <w:r>
        <w:rPr>
          <w:rFonts w:ascii="Consolas" w:eastAsia="Consolas" w:hAnsi="Consolas" w:cs="Consolas"/>
          <w:spacing w:val="-2"/>
          <w:w w:val="99"/>
        </w:rPr>
        <w:t>n</w:t>
      </w:r>
      <w:r>
        <w:rPr>
          <w:rFonts w:ascii="Consolas" w:eastAsia="Consolas" w:hAnsi="Consolas" w:cs="Consolas"/>
          <w:spacing w:val="1"/>
          <w:w w:val="99"/>
        </w:rPr>
        <w:t>so</w:t>
      </w:r>
      <w:r>
        <w:rPr>
          <w:rFonts w:ascii="Consolas" w:eastAsia="Consolas" w:hAnsi="Consolas" w:cs="Consolas"/>
          <w:spacing w:val="-1"/>
          <w:w w:val="99"/>
        </w:rPr>
        <w:t>l</w:t>
      </w:r>
      <w:r>
        <w:rPr>
          <w:rFonts w:ascii="Consolas" w:eastAsia="Consolas" w:hAnsi="Consolas" w:cs="Consolas"/>
          <w:spacing w:val="1"/>
          <w:w w:val="99"/>
        </w:rPr>
        <w:t>e</w:t>
      </w:r>
      <w:r>
        <w:rPr>
          <w:rFonts w:ascii="Consolas" w:eastAsia="Consolas" w:hAnsi="Consolas" w:cs="Consolas"/>
          <w:spacing w:val="3"/>
          <w:w w:val="99"/>
        </w:rPr>
        <w:t>.</w:t>
      </w:r>
      <w:r>
        <w:rPr>
          <w:rFonts w:ascii="Consolas" w:eastAsia="Consolas" w:hAnsi="Consolas" w:cs="Consolas"/>
          <w:spacing w:val="1"/>
          <w:w w:val="99"/>
        </w:rPr>
        <w:t>Wri</w:t>
      </w:r>
      <w:r>
        <w:rPr>
          <w:rFonts w:ascii="Consolas" w:eastAsia="Consolas" w:hAnsi="Consolas" w:cs="Consolas"/>
          <w:spacing w:val="3"/>
          <w:w w:val="99"/>
        </w:rPr>
        <w:t>t</w:t>
      </w:r>
      <w:r>
        <w:rPr>
          <w:rFonts w:ascii="Consolas" w:eastAsia="Consolas" w:hAnsi="Consolas" w:cs="Consolas"/>
          <w:spacing w:val="2"/>
          <w:w w:val="99"/>
        </w:rPr>
        <w:t>e</w:t>
      </w:r>
      <w:r>
        <w:rPr>
          <w:rFonts w:ascii="Consolas" w:eastAsia="Consolas" w:hAnsi="Consolas" w:cs="Consolas"/>
          <w:spacing w:val="-2"/>
          <w:w w:val="99"/>
        </w:rPr>
        <w:t>L</w:t>
      </w:r>
      <w:r>
        <w:rPr>
          <w:rFonts w:ascii="Consolas" w:eastAsia="Consolas" w:hAnsi="Consolas" w:cs="Consolas"/>
          <w:spacing w:val="1"/>
          <w:w w:val="99"/>
        </w:rPr>
        <w:t>in</w:t>
      </w:r>
      <w:r>
        <w:rPr>
          <w:rFonts w:ascii="Consolas" w:eastAsia="Consolas" w:hAnsi="Consolas" w:cs="Consolas"/>
          <w:spacing w:val="3"/>
          <w:w w:val="99"/>
        </w:rPr>
        <w:t>e</w:t>
      </w:r>
      <w:proofErr w:type="spellEnd"/>
      <w:r>
        <w:rPr>
          <w:rFonts w:ascii="Consolas" w:eastAsia="Consolas" w:hAnsi="Consolas" w:cs="Consolas"/>
          <w:spacing w:val="2"/>
          <w:w w:val="99"/>
        </w:rPr>
        <w:t>(</w:t>
      </w:r>
      <w:proofErr w:type="spellStart"/>
      <w:r>
        <w:rPr>
          <w:rFonts w:ascii="Consolas" w:eastAsia="Consolas" w:hAnsi="Consolas" w:cs="Consolas"/>
          <w:spacing w:val="-2"/>
          <w:w w:val="99"/>
        </w:rPr>
        <w:t>d</w:t>
      </w:r>
      <w:r>
        <w:rPr>
          <w:rFonts w:ascii="Consolas" w:eastAsia="Consolas" w:hAnsi="Consolas" w:cs="Consolas"/>
          <w:spacing w:val="1"/>
          <w:w w:val="99"/>
        </w:rPr>
        <w:t>ir</w:t>
      </w:r>
      <w:proofErr w:type="spellEnd"/>
      <w:r>
        <w:rPr>
          <w:rFonts w:ascii="Consolas" w:eastAsia="Consolas" w:hAnsi="Consolas" w:cs="Consolas"/>
          <w:spacing w:val="3"/>
          <w:w w:val="99"/>
        </w:rPr>
        <w:t>)</w:t>
      </w:r>
      <w:r>
        <w:rPr>
          <w:rFonts w:ascii="Consolas" w:eastAsia="Consolas" w:hAnsi="Consolas" w:cs="Consolas"/>
          <w:w w:val="99"/>
        </w:rPr>
        <w:t>;</w:t>
      </w:r>
    </w:p>
    <w:p w14:paraId="609A5300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tring</w:t>
      </w:r>
      <w:r>
        <w:rPr>
          <w:rFonts w:ascii="Consolas" w:eastAsia="Consolas" w:hAnsi="Consolas" w:cs="Consolas"/>
          <w:spacing w:val="-2"/>
        </w:rPr>
        <w:t>[</w:t>
      </w:r>
      <w:proofErr w:type="gramEnd"/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le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proofErr w:type="spellStart"/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irec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ory.G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le</w:t>
      </w:r>
      <w:r>
        <w:rPr>
          <w:rFonts w:ascii="Consolas" w:eastAsia="Consolas" w:hAnsi="Consolas" w:cs="Consolas"/>
          <w:spacing w:val="3"/>
        </w:rPr>
        <w:t>s</w:t>
      </w:r>
      <w:proofErr w:type="spellEnd"/>
      <w:r>
        <w:rPr>
          <w:rFonts w:ascii="Consolas" w:eastAsia="Consolas" w:hAnsi="Consolas" w:cs="Consolas"/>
          <w:spacing w:val="1"/>
        </w:rPr>
        <w:t>(@"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8"/>
        </w:rPr>
        <w:t>:</w:t>
      </w:r>
      <w:r>
        <w:rPr>
          <w:rFonts w:ascii="Consolas" w:eastAsia="Consolas" w:hAnsi="Consolas" w:cs="Consolas"/>
          <w:spacing w:val="3"/>
        </w:rPr>
        <w:t>\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-2"/>
        </w:rPr>
        <w:t>-</w:t>
      </w:r>
      <w:r>
        <w:rPr>
          <w:rFonts w:ascii="Consolas" w:eastAsia="Consolas" w:hAnsi="Consolas" w:cs="Consolas"/>
          <w:spacing w:val="1"/>
        </w:rPr>
        <w:t>6\VS"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1B6F1526" w14:textId="77777777" w:rsidR="007F7D9E" w:rsidRDefault="00431B02">
      <w:pPr>
        <w:spacing w:line="220" w:lineRule="exact"/>
        <w:ind w:left="154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(strin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file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)</w:t>
      </w:r>
    </w:p>
    <w:p w14:paraId="0F8B06BC" w14:textId="77777777" w:rsidR="007F7D9E" w:rsidRDefault="00431B02">
      <w:pPr>
        <w:spacing w:before="1"/>
        <w:ind w:left="1982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Wri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3"/>
        </w:rPr>
        <w:t>e</w:t>
      </w:r>
      <w:proofErr w:type="spellEnd"/>
      <w:r>
        <w:rPr>
          <w:rFonts w:ascii="Consolas" w:eastAsia="Consolas" w:hAnsi="Consolas" w:cs="Consolas"/>
          <w:spacing w:val="2"/>
        </w:rPr>
        <w:t>(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il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2"/>
        </w:rPr>
        <w:t>)</w:t>
      </w:r>
      <w:r>
        <w:rPr>
          <w:rFonts w:ascii="Consolas" w:eastAsia="Consolas" w:hAnsi="Consolas" w:cs="Consolas"/>
        </w:rPr>
        <w:t>;</w:t>
      </w:r>
    </w:p>
    <w:p w14:paraId="638E090D" w14:textId="77777777" w:rsidR="007F7D9E" w:rsidRDefault="007F7D9E">
      <w:pPr>
        <w:spacing w:before="11" w:line="220" w:lineRule="exact"/>
        <w:rPr>
          <w:sz w:val="22"/>
          <w:szCs w:val="22"/>
        </w:rPr>
      </w:pPr>
    </w:p>
    <w:p w14:paraId="5AFE1EBF" w14:textId="77777777" w:rsidR="007F7D9E" w:rsidRDefault="00431B02">
      <w:pPr>
        <w:ind w:left="154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ad</w:t>
      </w:r>
      <w:r>
        <w:rPr>
          <w:rFonts w:ascii="Consolas" w:eastAsia="Consolas" w:hAnsi="Consolas" w:cs="Consolas"/>
          <w:spacing w:val="3"/>
        </w:rPr>
        <w:t>K</w:t>
      </w:r>
      <w:r>
        <w:rPr>
          <w:rFonts w:ascii="Consolas" w:eastAsia="Consolas" w:hAnsi="Consolas" w:cs="Consolas"/>
          <w:spacing w:val="1"/>
        </w:rPr>
        <w:t>ey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2"/>
        </w:rPr>
        <w:t>)</w:t>
      </w:r>
      <w:r>
        <w:rPr>
          <w:rFonts w:ascii="Consolas" w:eastAsia="Consolas" w:hAnsi="Consolas" w:cs="Consolas"/>
        </w:rPr>
        <w:t>;</w:t>
      </w:r>
    </w:p>
    <w:p w14:paraId="61EE7C39" w14:textId="77777777" w:rsidR="007F7D9E" w:rsidRDefault="007F7D9E">
      <w:pPr>
        <w:spacing w:before="10" w:line="200" w:lineRule="exact"/>
      </w:pPr>
    </w:p>
    <w:p w14:paraId="152073B2" w14:textId="77777777" w:rsidR="007F7D9E" w:rsidRDefault="00431B02">
      <w:pPr>
        <w:spacing w:before="24"/>
        <w:ind w:left="11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903371A" w14:textId="77777777" w:rsidR="007F7D9E" w:rsidRDefault="00431B02">
      <w:pPr>
        <w:spacing w:line="220" w:lineRule="exact"/>
        <w:ind w:left="6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2B65A635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5A5F6D9" w14:textId="77777777" w:rsidR="007F7D9E" w:rsidRDefault="007F7D9E">
      <w:pPr>
        <w:spacing w:before="9" w:line="200" w:lineRule="exact"/>
      </w:pPr>
    </w:p>
    <w:p w14:paraId="7AFBDA7D" w14:textId="77777777" w:rsidR="007F7D9E" w:rsidRDefault="00431B02">
      <w:pPr>
        <w:spacing w:before="24"/>
        <w:ind w:left="22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AF9F0C3" w14:textId="77777777" w:rsidR="007F7D9E" w:rsidRDefault="007F7D9E">
      <w:pPr>
        <w:spacing w:before="2" w:line="120" w:lineRule="exact"/>
        <w:rPr>
          <w:sz w:val="12"/>
          <w:szCs w:val="12"/>
        </w:rPr>
      </w:pPr>
    </w:p>
    <w:p w14:paraId="51962C59" w14:textId="77777777" w:rsidR="007F7D9E" w:rsidRDefault="007F7D9E">
      <w:pPr>
        <w:spacing w:line="200" w:lineRule="exact"/>
      </w:pPr>
    </w:p>
    <w:p w14:paraId="0930456D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</w:t>
      </w:r>
      <w:r>
        <w:rPr>
          <w:rFonts w:ascii="Consolas" w:eastAsia="Consolas" w:hAnsi="Consolas" w:cs="Consolas"/>
          <w:spacing w:val="3"/>
        </w:rPr>
        <w:t>p</w:t>
      </w:r>
      <w:r>
        <w:rPr>
          <w:rFonts w:ascii="Consolas" w:eastAsia="Consolas" w:hAnsi="Consolas" w:cs="Consolas"/>
          <w:spacing w:val="1"/>
        </w:rPr>
        <w:t>2&gt;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4.3.ex</w:t>
      </w:r>
      <w:r>
        <w:rPr>
          <w:rFonts w:ascii="Consolas" w:eastAsia="Consolas" w:hAnsi="Consolas" w:cs="Consolas"/>
        </w:rPr>
        <w:t>e</w:t>
      </w:r>
    </w:p>
    <w:p w14:paraId="1BE41A13" w14:textId="77777777" w:rsidR="007F7D9E" w:rsidRDefault="007F7D9E">
      <w:pPr>
        <w:spacing w:before="16" w:line="220" w:lineRule="exact"/>
        <w:rPr>
          <w:sz w:val="22"/>
          <w:szCs w:val="22"/>
        </w:rPr>
      </w:pPr>
    </w:p>
    <w:p w14:paraId="18C91C94" w14:textId="77777777" w:rsidR="007F7D9E" w:rsidRDefault="00431B02">
      <w:pPr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1-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</w:p>
    <w:p w14:paraId="765A0CCA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p2</w:t>
      </w:r>
    </w:p>
    <w:p w14:paraId="77A995F8" w14:textId="77777777" w:rsidR="007F7D9E" w:rsidRDefault="00431B02">
      <w:pPr>
        <w:spacing w:line="220" w:lineRule="exact"/>
        <w:ind w:left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ss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ent.doc</w:t>
      </w:r>
      <w:r>
        <w:rPr>
          <w:rFonts w:ascii="Consolas" w:eastAsia="Consolas" w:hAnsi="Consolas" w:cs="Consolas"/>
        </w:rPr>
        <w:t>x</w:t>
      </w:r>
    </w:p>
    <w:p w14:paraId="3FEB3D36" w14:textId="77777777" w:rsidR="007F7D9E" w:rsidRDefault="00431B02">
      <w:pPr>
        <w:spacing w:before="4" w:line="235" w:lineRule="auto"/>
        <w:ind w:left="220" w:right="678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#</w:t>
      </w:r>
      <w:r>
        <w:rPr>
          <w:rFonts w:ascii="Consolas" w:eastAsia="Consolas" w:hAnsi="Consolas" w:cs="Consolas"/>
          <w:spacing w:val="-28"/>
        </w:rPr>
        <w:t xml:space="preserve"> </w:t>
      </w:r>
      <w:r>
        <w:rPr>
          <w:rFonts w:ascii="Consolas" w:eastAsia="Consolas" w:hAnsi="Consolas" w:cs="Consolas"/>
          <w:spacing w:val="1"/>
        </w:rPr>
        <w:t>wor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.tx</w:t>
      </w:r>
      <w:r>
        <w:rPr>
          <w:rFonts w:ascii="Consolas" w:eastAsia="Consolas" w:hAnsi="Consolas" w:cs="Consolas"/>
        </w:rPr>
        <w:t xml:space="preserve">t </w:t>
      </w:r>
      <w:r>
        <w:rPr>
          <w:rFonts w:ascii="Consolas" w:eastAsia="Consolas" w:hAnsi="Consolas" w:cs="Consolas"/>
          <w:spacing w:val="1"/>
        </w:rPr>
        <w:t>E:\Se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oc</w:t>
      </w:r>
      <w:r>
        <w:rPr>
          <w:rFonts w:ascii="Consolas" w:eastAsia="Consolas" w:hAnsi="Consolas" w:cs="Consolas"/>
          <w:spacing w:val="3"/>
        </w:rPr>
        <w:t>1</w:t>
      </w: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  <w:spacing w:val="2"/>
        </w:rPr>
        <w:t>d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 xml:space="preserve">x </w:t>
      </w:r>
      <w:r>
        <w:rPr>
          <w:rFonts w:ascii="Consolas" w:eastAsia="Consolas" w:hAnsi="Consolas" w:cs="Consolas"/>
          <w:spacing w:val="1"/>
        </w:rPr>
        <w:t>E:\Se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1-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er.zi</w:t>
      </w:r>
      <w:r>
        <w:rPr>
          <w:rFonts w:ascii="Consolas" w:eastAsia="Consolas" w:hAnsi="Consolas" w:cs="Consolas"/>
        </w:rPr>
        <w:t xml:space="preserve">p </w:t>
      </w:r>
      <w:r>
        <w:rPr>
          <w:rFonts w:ascii="Consolas" w:eastAsia="Consolas" w:hAnsi="Consolas" w:cs="Consolas"/>
          <w:spacing w:val="1"/>
        </w:rPr>
        <w:t>E:\Se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1.c</w:t>
      </w:r>
      <w:r>
        <w:rPr>
          <w:rFonts w:ascii="Consolas" w:eastAsia="Consolas" w:hAnsi="Consolas" w:cs="Consolas"/>
        </w:rPr>
        <w:t>s</w:t>
      </w:r>
    </w:p>
    <w:p w14:paraId="3E980CAB" w14:textId="77777777" w:rsidR="007F7D9E" w:rsidRDefault="00431B02">
      <w:pPr>
        <w:spacing w:before="2"/>
        <w:ind w:left="220" w:right="722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1.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2"/>
        </w:rPr>
        <w:t>x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1"/>
        </w:rPr>
        <w:t>E:\Se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S.</w:t>
      </w:r>
      <w:r>
        <w:rPr>
          <w:rFonts w:ascii="Consolas" w:eastAsia="Consolas" w:hAnsi="Consolas" w:cs="Consolas"/>
          <w:spacing w:val="3"/>
        </w:rPr>
        <w:t>d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  <w:spacing w:val="2"/>
        </w:rPr>
        <w:t>c</w:t>
      </w:r>
      <w:r>
        <w:rPr>
          <w:rFonts w:ascii="Consolas" w:eastAsia="Consolas" w:hAnsi="Consolas" w:cs="Consolas"/>
        </w:rPr>
        <w:t xml:space="preserve">x </w:t>
      </w:r>
      <w:r>
        <w:rPr>
          <w:rFonts w:ascii="Consolas" w:eastAsia="Consolas" w:hAnsi="Consolas" w:cs="Consolas"/>
          <w:spacing w:val="1"/>
        </w:rPr>
        <w:t>E:\Se</w:t>
      </w:r>
      <w:r>
        <w:rPr>
          <w:rFonts w:ascii="Consolas" w:eastAsia="Consolas" w:hAnsi="Consolas" w:cs="Consolas"/>
          <w:spacing w:val="3"/>
        </w:rPr>
        <w:t>m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~</w:t>
      </w:r>
      <w:r>
        <w:rPr>
          <w:rFonts w:ascii="Consolas" w:eastAsia="Consolas" w:hAnsi="Consolas" w:cs="Consolas"/>
          <w:spacing w:val="1"/>
        </w:rPr>
        <w:t>$V</w:t>
      </w:r>
      <w:r>
        <w:rPr>
          <w:rFonts w:ascii="Consolas" w:eastAsia="Consolas" w:hAnsi="Consolas" w:cs="Consolas"/>
          <w:spacing w:val="3"/>
        </w:rPr>
        <w:t>S</w:t>
      </w: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  <w:spacing w:val="2"/>
        </w:rPr>
        <w:t>d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x</w:t>
      </w:r>
    </w:p>
    <w:p w14:paraId="6A2AE3F8" w14:textId="77777777" w:rsidR="00431B02" w:rsidRDefault="00431B02">
      <w:pPr>
        <w:spacing w:before="2"/>
        <w:ind w:left="220" w:right="7227"/>
        <w:rPr>
          <w:rFonts w:ascii="Consolas" w:eastAsia="Consolas" w:hAnsi="Consolas" w:cs="Consolas"/>
        </w:rPr>
      </w:pPr>
    </w:p>
    <w:p w14:paraId="0A7897DC" w14:textId="77777777" w:rsidR="00431B02" w:rsidRDefault="00431B02">
      <w:pPr>
        <w:spacing w:before="2"/>
        <w:ind w:left="220" w:right="7227"/>
        <w:rPr>
          <w:rFonts w:ascii="Consolas" w:eastAsia="Consolas" w:hAnsi="Consolas" w:cs="Consolas"/>
        </w:rPr>
      </w:pPr>
    </w:p>
    <w:p w14:paraId="4F668293" w14:textId="77777777" w:rsidR="00431B02" w:rsidRDefault="00431B02">
      <w:pPr>
        <w:spacing w:before="2"/>
        <w:ind w:left="220" w:right="7227"/>
        <w:rPr>
          <w:rFonts w:ascii="Consolas" w:eastAsia="Consolas" w:hAnsi="Consolas" w:cs="Consolas"/>
        </w:rPr>
      </w:pPr>
    </w:p>
    <w:p w14:paraId="2AAC2F53" w14:textId="77777777" w:rsidR="00431B02" w:rsidRDefault="00431B02">
      <w:pPr>
        <w:spacing w:before="2"/>
        <w:ind w:left="220" w:right="7227"/>
        <w:rPr>
          <w:rFonts w:ascii="Consolas" w:eastAsia="Consolas" w:hAnsi="Consolas" w:cs="Consolas"/>
        </w:rPr>
        <w:sectPr w:rsidR="00431B02">
          <w:headerReference w:type="default" r:id="rId18"/>
          <w:pgSz w:w="12240" w:h="15840"/>
          <w:pgMar w:top="960" w:right="1220" w:bottom="280" w:left="1220" w:header="761" w:footer="751" w:gutter="0"/>
          <w:cols w:space="720"/>
        </w:sectPr>
      </w:pPr>
    </w:p>
    <w:p w14:paraId="2AA0488A" w14:textId="77777777" w:rsidR="00D85A9D" w:rsidRDefault="00D85A9D" w:rsidP="00C53707">
      <w:pPr>
        <w:spacing w:line="259" w:lineRule="auto"/>
        <w:ind w:right="74"/>
        <w:jc w:val="center"/>
        <w:rPr>
          <w:b/>
          <w:sz w:val="32"/>
        </w:rPr>
      </w:pPr>
    </w:p>
    <w:p w14:paraId="620B9140" w14:textId="77777777" w:rsidR="00C53707" w:rsidRDefault="00C53707" w:rsidP="00C53707">
      <w:pPr>
        <w:spacing w:line="259" w:lineRule="auto"/>
        <w:ind w:right="74"/>
        <w:jc w:val="center"/>
      </w:pPr>
      <w:r>
        <w:rPr>
          <w:b/>
          <w:sz w:val="32"/>
        </w:rPr>
        <w:t xml:space="preserve">Practical-6 </w:t>
      </w:r>
    </w:p>
    <w:p w14:paraId="70D02A26" w14:textId="77777777" w:rsidR="00C53707" w:rsidRDefault="00C53707" w:rsidP="00C53707">
      <w:pPr>
        <w:spacing w:line="259" w:lineRule="auto"/>
      </w:pPr>
      <w:r>
        <w:rPr>
          <w:b/>
          <w:sz w:val="28"/>
        </w:rPr>
        <w:t xml:space="preserve"> </w:t>
      </w:r>
    </w:p>
    <w:p w14:paraId="7CEDF534" w14:textId="77777777" w:rsidR="00C53707" w:rsidRDefault="00C53707" w:rsidP="00C53707">
      <w:pPr>
        <w:spacing w:after="205" w:line="259" w:lineRule="auto"/>
        <w:ind w:left="-5"/>
      </w:pPr>
      <w:r>
        <w:rPr>
          <w:b/>
          <w:sz w:val="28"/>
        </w:rPr>
        <w:t xml:space="preserve">Aim: </w:t>
      </w:r>
    </w:p>
    <w:p w14:paraId="4FE4C067" w14:textId="77777777" w:rsidR="00C53707" w:rsidRDefault="00C53707" w:rsidP="00486CEF">
      <w:pPr>
        <w:pStyle w:val="Style3"/>
        <w:numPr>
          <w:ilvl w:val="0"/>
          <w:numId w:val="0"/>
        </w:numPr>
        <w:ind w:left="720" w:hanging="720"/>
      </w:pPr>
      <w:bookmarkStart w:id="6" w:name="_Toc4786688"/>
      <w:bookmarkStart w:id="7" w:name="_Toc38065"/>
      <w:r>
        <w:t>Windows Form Application</w:t>
      </w:r>
      <w:bookmarkEnd w:id="6"/>
      <w:r>
        <w:t xml:space="preserve"> </w:t>
      </w:r>
      <w:bookmarkEnd w:id="7"/>
    </w:p>
    <w:p w14:paraId="15B61AA5" w14:textId="77777777" w:rsidR="00C53707" w:rsidRDefault="00C53707" w:rsidP="00C53707">
      <w:pPr>
        <w:spacing w:after="206" w:line="259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0628DCA6" w14:textId="6D9E2E16" w:rsidR="00C53707" w:rsidRDefault="00C53707" w:rsidP="00EE3D96">
      <w:pPr>
        <w:spacing w:after="173"/>
      </w:pPr>
      <w:r>
        <w:rPr>
          <w:sz w:val="28"/>
        </w:rPr>
        <w:t xml:space="preserve">Program: Create Windows Form Application for Student Registration and store student Details in Database. </w:t>
      </w:r>
    </w:p>
    <w:p w14:paraId="68A58253" w14:textId="77777777" w:rsidR="00C53707" w:rsidRDefault="00C53707" w:rsidP="00EE3D96">
      <w:pPr>
        <w:spacing w:after="81" w:line="259" w:lineRule="auto"/>
      </w:pPr>
      <w:proofErr w:type="spellStart"/>
      <w:r>
        <w:rPr>
          <w:b/>
          <w:sz w:val="28"/>
        </w:rPr>
        <w:t>Form.cs</w:t>
      </w:r>
      <w:proofErr w:type="spellEnd"/>
      <w:r>
        <w:rPr>
          <w:b/>
          <w:sz w:val="28"/>
        </w:rPr>
        <w:t xml:space="preserve">: </w:t>
      </w:r>
    </w:p>
    <w:p w14:paraId="3085A8EF" w14:textId="77777777" w:rsidR="00C53707" w:rsidRPr="00AA02A9" w:rsidRDefault="00C53707" w:rsidP="00AA02A9">
      <w:pPr>
        <w:pStyle w:val="Style2"/>
      </w:pPr>
      <w:r w:rsidRPr="00AA02A9">
        <w:t xml:space="preserve">using System; </w:t>
      </w:r>
    </w:p>
    <w:p w14:paraId="12AE9931" w14:textId="77777777" w:rsidR="00D81B1A" w:rsidRDefault="00C53707" w:rsidP="00AA02A9">
      <w:pPr>
        <w:pStyle w:val="Style2"/>
      </w:pPr>
      <w:r w:rsidRPr="00AA02A9">
        <w:t xml:space="preserve">using </w:t>
      </w:r>
      <w:proofErr w:type="spellStart"/>
      <w:proofErr w:type="gramStart"/>
      <w:r w:rsidRPr="00AA02A9">
        <w:t>System.Collections.Generic</w:t>
      </w:r>
      <w:proofErr w:type="spellEnd"/>
      <w:proofErr w:type="gramEnd"/>
      <w:r w:rsidRPr="00AA02A9">
        <w:t xml:space="preserve">; </w:t>
      </w:r>
    </w:p>
    <w:p w14:paraId="4F37A166" w14:textId="77777777" w:rsidR="00D81B1A" w:rsidRDefault="00C53707" w:rsidP="00AA02A9">
      <w:pPr>
        <w:pStyle w:val="Style2"/>
      </w:pPr>
      <w:r w:rsidRPr="00AA02A9">
        <w:t xml:space="preserve">using </w:t>
      </w:r>
      <w:proofErr w:type="spellStart"/>
      <w:r w:rsidRPr="00AA02A9">
        <w:t>System.ComponentModel</w:t>
      </w:r>
      <w:proofErr w:type="spellEnd"/>
      <w:r w:rsidRPr="00AA02A9">
        <w:t>;</w:t>
      </w:r>
    </w:p>
    <w:p w14:paraId="2437B387" w14:textId="77777777" w:rsidR="00D81B1A" w:rsidRDefault="00C53707" w:rsidP="00AA02A9">
      <w:pPr>
        <w:pStyle w:val="Style2"/>
      </w:pPr>
      <w:r w:rsidRPr="00AA02A9">
        <w:t xml:space="preserve">using </w:t>
      </w:r>
      <w:proofErr w:type="spellStart"/>
      <w:r w:rsidRPr="00AA02A9">
        <w:t>System.Data</w:t>
      </w:r>
      <w:proofErr w:type="spellEnd"/>
      <w:r w:rsidRPr="00AA02A9">
        <w:t>;</w:t>
      </w:r>
    </w:p>
    <w:p w14:paraId="07EF03FC" w14:textId="77777777" w:rsidR="00D81B1A" w:rsidRDefault="00C53707" w:rsidP="00AA02A9">
      <w:pPr>
        <w:pStyle w:val="Style2"/>
      </w:pPr>
      <w:r w:rsidRPr="00AA02A9">
        <w:t xml:space="preserve">using </w:t>
      </w:r>
      <w:proofErr w:type="spellStart"/>
      <w:r w:rsidRPr="00AA02A9">
        <w:t>System.Drawing</w:t>
      </w:r>
      <w:proofErr w:type="spellEnd"/>
      <w:r w:rsidRPr="00AA02A9">
        <w:t xml:space="preserve">; </w:t>
      </w:r>
    </w:p>
    <w:p w14:paraId="77788806" w14:textId="77777777" w:rsidR="00D81B1A" w:rsidRDefault="00C53707" w:rsidP="00AA02A9">
      <w:pPr>
        <w:pStyle w:val="Style2"/>
      </w:pPr>
      <w:r w:rsidRPr="00AA02A9">
        <w:t xml:space="preserve">using </w:t>
      </w:r>
      <w:proofErr w:type="spellStart"/>
      <w:r w:rsidRPr="00AA02A9">
        <w:t>System.Linq</w:t>
      </w:r>
      <w:proofErr w:type="spellEnd"/>
      <w:r w:rsidRPr="00AA02A9">
        <w:t xml:space="preserve">; </w:t>
      </w:r>
    </w:p>
    <w:p w14:paraId="66075832" w14:textId="77777777" w:rsidR="00D81B1A" w:rsidRDefault="00C53707" w:rsidP="00AA02A9">
      <w:pPr>
        <w:pStyle w:val="Style2"/>
      </w:pPr>
      <w:r w:rsidRPr="00AA02A9">
        <w:t xml:space="preserve">using </w:t>
      </w:r>
      <w:proofErr w:type="spellStart"/>
      <w:r w:rsidRPr="00AA02A9">
        <w:t>System.Text</w:t>
      </w:r>
      <w:proofErr w:type="spellEnd"/>
      <w:r w:rsidRPr="00AA02A9">
        <w:t xml:space="preserve">; </w:t>
      </w:r>
    </w:p>
    <w:p w14:paraId="42CF667B" w14:textId="77777777" w:rsidR="00D81B1A" w:rsidRDefault="00C53707" w:rsidP="00AA02A9">
      <w:pPr>
        <w:pStyle w:val="Style2"/>
      </w:pPr>
      <w:r w:rsidRPr="00AA02A9">
        <w:t xml:space="preserve">using </w:t>
      </w:r>
      <w:proofErr w:type="spellStart"/>
      <w:proofErr w:type="gramStart"/>
      <w:r w:rsidRPr="00AA02A9">
        <w:t>System.Windows.Forms</w:t>
      </w:r>
      <w:proofErr w:type="spellEnd"/>
      <w:proofErr w:type="gramEnd"/>
      <w:r w:rsidRPr="00AA02A9">
        <w:t xml:space="preserve">; </w:t>
      </w:r>
    </w:p>
    <w:p w14:paraId="299B613D" w14:textId="77777777" w:rsidR="00D81B1A" w:rsidRDefault="00C53707" w:rsidP="00AA02A9">
      <w:pPr>
        <w:pStyle w:val="Style2"/>
      </w:pPr>
      <w:r w:rsidRPr="00AA02A9">
        <w:t xml:space="preserve">using </w:t>
      </w:r>
      <w:proofErr w:type="spellStart"/>
      <w:proofErr w:type="gramStart"/>
      <w:r w:rsidRPr="00AA02A9">
        <w:t>System.Data.SqlClient</w:t>
      </w:r>
      <w:proofErr w:type="spellEnd"/>
      <w:proofErr w:type="gramEnd"/>
      <w:r w:rsidRPr="00AA02A9">
        <w:t xml:space="preserve">; </w:t>
      </w:r>
    </w:p>
    <w:p w14:paraId="48EE31DC" w14:textId="77777777" w:rsidR="00C53707" w:rsidRPr="00AA02A9" w:rsidRDefault="00C53707" w:rsidP="00AA02A9">
      <w:pPr>
        <w:pStyle w:val="Style2"/>
      </w:pPr>
      <w:r w:rsidRPr="00AA02A9">
        <w:t xml:space="preserve">using System.IO; </w:t>
      </w:r>
    </w:p>
    <w:p w14:paraId="74FB9072" w14:textId="77777777" w:rsidR="00C53707" w:rsidRPr="00AA02A9" w:rsidRDefault="00C53707" w:rsidP="00AA02A9">
      <w:pPr>
        <w:pStyle w:val="Style2"/>
      </w:pPr>
      <w:r w:rsidRPr="00AA02A9">
        <w:t xml:space="preserve"> </w:t>
      </w:r>
    </w:p>
    <w:p w14:paraId="71E16936" w14:textId="77777777" w:rsidR="00C53707" w:rsidRPr="00AA02A9" w:rsidRDefault="00C53707" w:rsidP="00AA02A9">
      <w:pPr>
        <w:pStyle w:val="Style2"/>
      </w:pPr>
      <w:r w:rsidRPr="00AA02A9">
        <w:t xml:space="preserve">namespace </w:t>
      </w:r>
      <w:proofErr w:type="spellStart"/>
      <w:r w:rsidRPr="00AA02A9">
        <w:t>StudentForm</w:t>
      </w:r>
      <w:proofErr w:type="spellEnd"/>
      <w:r w:rsidRPr="00AA02A9">
        <w:t xml:space="preserve"> </w:t>
      </w:r>
    </w:p>
    <w:p w14:paraId="6F8E29EF" w14:textId="77777777" w:rsidR="00C53707" w:rsidRPr="00AA02A9" w:rsidRDefault="00C53707" w:rsidP="00AA02A9">
      <w:pPr>
        <w:pStyle w:val="Style2"/>
      </w:pPr>
      <w:r w:rsidRPr="00AA02A9">
        <w:t xml:space="preserve">{ </w:t>
      </w:r>
    </w:p>
    <w:p w14:paraId="3BEBB6A0" w14:textId="77777777" w:rsidR="00C53707" w:rsidRPr="00AA02A9" w:rsidRDefault="00C53707" w:rsidP="00AA02A9">
      <w:pPr>
        <w:pStyle w:val="Style2"/>
      </w:pPr>
      <w:r w:rsidRPr="00AA02A9">
        <w:t xml:space="preserve">    public partial class Form</w:t>
      </w:r>
      <w:proofErr w:type="gramStart"/>
      <w:r w:rsidRPr="00AA02A9">
        <w:t>1 :</w:t>
      </w:r>
      <w:proofErr w:type="gramEnd"/>
      <w:r w:rsidRPr="00AA02A9">
        <w:t xml:space="preserve"> Form </w:t>
      </w:r>
    </w:p>
    <w:p w14:paraId="5CC9FB41" w14:textId="77777777" w:rsidR="00C53707" w:rsidRPr="00AA02A9" w:rsidRDefault="00C53707" w:rsidP="00AA02A9">
      <w:pPr>
        <w:pStyle w:val="Style2"/>
      </w:pPr>
      <w:r w:rsidRPr="00AA02A9">
        <w:t xml:space="preserve">    { </w:t>
      </w:r>
    </w:p>
    <w:p w14:paraId="4BB8D25E" w14:textId="77777777" w:rsidR="00F22B62" w:rsidRDefault="00C53707" w:rsidP="00AA02A9">
      <w:pPr>
        <w:pStyle w:val="Style2"/>
      </w:pPr>
      <w:r w:rsidRPr="00AA02A9">
        <w:t xml:space="preserve">        string </w:t>
      </w:r>
      <w:proofErr w:type="spellStart"/>
      <w:r w:rsidRPr="00AA02A9">
        <w:t>imgPath</w:t>
      </w:r>
      <w:proofErr w:type="spellEnd"/>
      <w:r w:rsidRPr="00AA02A9">
        <w:t xml:space="preserve">;         </w:t>
      </w:r>
    </w:p>
    <w:p w14:paraId="0C6B2D41" w14:textId="77777777" w:rsidR="00C53707" w:rsidRPr="00AA02A9" w:rsidRDefault="00F22B62" w:rsidP="00F22B62">
      <w:pPr>
        <w:pStyle w:val="Style2"/>
        <w:ind w:left="940"/>
      </w:pPr>
      <w:r>
        <w:t xml:space="preserve">  </w:t>
      </w:r>
      <w:r w:rsidR="00C53707" w:rsidRPr="00AA02A9">
        <w:t xml:space="preserve">public Form1() </w:t>
      </w:r>
    </w:p>
    <w:p w14:paraId="06B3C692" w14:textId="77777777" w:rsidR="00C53707" w:rsidRPr="00AA02A9" w:rsidRDefault="00C53707" w:rsidP="00AA02A9">
      <w:pPr>
        <w:pStyle w:val="Style2"/>
      </w:pPr>
      <w:r w:rsidRPr="00AA02A9">
        <w:t xml:space="preserve">        { </w:t>
      </w:r>
    </w:p>
    <w:p w14:paraId="39D58C1B" w14:textId="77777777" w:rsidR="00C53707" w:rsidRPr="00AA02A9" w:rsidRDefault="00C53707" w:rsidP="00AA02A9">
      <w:pPr>
        <w:pStyle w:val="Style2"/>
      </w:pPr>
      <w:r w:rsidRPr="00AA02A9">
        <w:t xml:space="preserve">            </w:t>
      </w:r>
      <w:proofErr w:type="spellStart"/>
      <w:proofErr w:type="gramStart"/>
      <w:r w:rsidRPr="00AA02A9">
        <w:t>InitializeComponent</w:t>
      </w:r>
      <w:proofErr w:type="spellEnd"/>
      <w:r w:rsidRPr="00AA02A9">
        <w:t>(</w:t>
      </w:r>
      <w:proofErr w:type="gramEnd"/>
      <w:r w:rsidRPr="00AA02A9">
        <w:t xml:space="preserve">); </w:t>
      </w:r>
    </w:p>
    <w:p w14:paraId="506CC312" w14:textId="77777777" w:rsidR="00C53707" w:rsidRPr="00AA02A9" w:rsidRDefault="00C53707" w:rsidP="00AA02A9">
      <w:pPr>
        <w:pStyle w:val="Style2"/>
      </w:pPr>
      <w:r w:rsidRPr="00AA02A9">
        <w:t xml:space="preserve">        } </w:t>
      </w:r>
    </w:p>
    <w:p w14:paraId="77846C84" w14:textId="77777777" w:rsidR="00C53707" w:rsidRPr="00AA02A9" w:rsidRDefault="00C53707" w:rsidP="00AA02A9">
      <w:pPr>
        <w:pStyle w:val="Style2"/>
      </w:pPr>
      <w:r w:rsidRPr="00AA02A9">
        <w:t xml:space="preserve">        </w:t>
      </w:r>
    </w:p>
    <w:p w14:paraId="2E440222" w14:textId="77777777" w:rsidR="00C53707" w:rsidRPr="00AA02A9" w:rsidRDefault="00C53707" w:rsidP="00AA02A9">
      <w:pPr>
        <w:pStyle w:val="Style2"/>
      </w:pPr>
      <w:r w:rsidRPr="00AA02A9">
        <w:t xml:space="preserve">        private void </w:t>
      </w:r>
      <w:proofErr w:type="spellStart"/>
      <w:r w:rsidRPr="00AA02A9">
        <w:t>btnsave_</w:t>
      </w:r>
      <w:proofErr w:type="gramStart"/>
      <w:r w:rsidRPr="00AA02A9">
        <w:t>Click</w:t>
      </w:r>
      <w:proofErr w:type="spellEnd"/>
      <w:r w:rsidRPr="00AA02A9">
        <w:t>(</w:t>
      </w:r>
      <w:proofErr w:type="gramEnd"/>
      <w:r w:rsidRPr="00AA02A9">
        <w:t xml:space="preserve">object sender, </w:t>
      </w:r>
      <w:proofErr w:type="spellStart"/>
      <w:r w:rsidRPr="00AA02A9">
        <w:t>EventArgs</w:t>
      </w:r>
      <w:proofErr w:type="spellEnd"/>
      <w:r w:rsidRPr="00AA02A9">
        <w:t xml:space="preserve"> e) </w:t>
      </w:r>
    </w:p>
    <w:p w14:paraId="0212A7B3" w14:textId="77777777" w:rsidR="00C53707" w:rsidRPr="00AA02A9" w:rsidRDefault="00C53707" w:rsidP="00AA02A9">
      <w:pPr>
        <w:pStyle w:val="Style2"/>
      </w:pPr>
      <w:r w:rsidRPr="00AA02A9">
        <w:t xml:space="preserve">        { </w:t>
      </w:r>
    </w:p>
    <w:p w14:paraId="20B82D3C" w14:textId="77777777" w:rsidR="005040DA" w:rsidRDefault="00C53707" w:rsidP="00AA02A9">
      <w:pPr>
        <w:pStyle w:val="Style2"/>
      </w:pPr>
      <w:r w:rsidRPr="00AA02A9">
        <w:t xml:space="preserve">            string gen = null;             </w:t>
      </w:r>
    </w:p>
    <w:p w14:paraId="54AC1AE8" w14:textId="77777777" w:rsidR="005040DA" w:rsidRDefault="005040DA" w:rsidP="005040DA">
      <w:pPr>
        <w:pStyle w:val="Style2"/>
        <w:ind w:left="1440"/>
      </w:pPr>
      <w:r>
        <w:t xml:space="preserve"> </w:t>
      </w:r>
      <w:r w:rsidR="00C53707" w:rsidRPr="00AA02A9">
        <w:t xml:space="preserve">string subject = null;             </w:t>
      </w:r>
    </w:p>
    <w:p w14:paraId="69912B64" w14:textId="77777777" w:rsidR="005040DA" w:rsidRDefault="005040DA" w:rsidP="005040DA">
      <w:pPr>
        <w:pStyle w:val="Style2"/>
        <w:ind w:left="1440"/>
      </w:pPr>
      <w:r>
        <w:t xml:space="preserve"> </w:t>
      </w:r>
      <w:r w:rsidR="00C53707" w:rsidRPr="00AA02A9">
        <w:t>if (</w:t>
      </w:r>
      <w:proofErr w:type="spellStart"/>
      <w:r w:rsidR="00C53707" w:rsidRPr="00AA02A9">
        <w:t>genMale.Checked</w:t>
      </w:r>
      <w:proofErr w:type="spellEnd"/>
      <w:r w:rsidR="00C53707" w:rsidRPr="00AA02A9">
        <w:t xml:space="preserve"> == true) </w:t>
      </w:r>
    </w:p>
    <w:p w14:paraId="013A97DD" w14:textId="77777777" w:rsidR="00C53707" w:rsidRPr="00AA02A9" w:rsidRDefault="005040DA" w:rsidP="005040DA">
      <w:pPr>
        <w:pStyle w:val="Style2"/>
        <w:ind w:left="1440"/>
      </w:pPr>
      <w:r>
        <w:t xml:space="preserve"> </w:t>
      </w:r>
      <w:r w:rsidR="00C53707" w:rsidRPr="00AA02A9">
        <w:t xml:space="preserve">{ </w:t>
      </w:r>
    </w:p>
    <w:p w14:paraId="3FE0A86A" w14:textId="77777777" w:rsidR="00C53707" w:rsidRPr="00AA02A9" w:rsidRDefault="00C53707" w:rsidP="00AA02A9">
      <w:pPr>
        <w:pStyle w:val="Style2"/>
      </w:pPr>
      <w:r w:rsidRPr="00AA02A9">
        <w:t xml:space="preserve">                gen = "m"; </w:t>
      </w:r>
    </w:p>
    <w:p w14:paraId="28A9CE04" w14:textId="77777777" w:rsidR="00C53707" w:rsidRPr="00AA02A9" w:rsidRDefault="00C53707" w:rsidP="00AA02A9">
      <w:pPr>
        <w:pStyle w:val="Style2"/>
      </w:pPr>
      <w:r w:rsidRPr="00AA02A9">
        <w:t xml:space="preserve">            } </w:t>
      </w:r>
    </w:p>
    <w:p w14:paraId="155136CA" w14:textId="77777777" w:rsidR="005040DA" w:rsidRDefault="00C53707" w:rsidP="00AA02A9">
      <w:pPr>
        <w:pStyle w:val="Style2"/>
      </w:pPr>
      <w:r w:rsidRPr="00AA02A9">
        <w:t xml:space="preserve">            if (</w:t>
      </w:r>
      <w:proofErr w:type="spellStart"/>
      <w:r w:rsidRPr="00AA02A9">
        <w:t>genFemale.Checked</w:t>
      </w:r>
      <w:proofErr w:type="spellEnd"/>
      <w:r w:rsidRPr="00AA02A9">
        <w:t xml:space="preserve"> == true) </w:t>
      </w:r>
    </w:p>
    <w:p w14:paraId="67AF93DC" w14:textId="77777777" w:rsidR="005040DA" w:rsidRDefault="005040DA" w:rsidP="005040DA">
      <w:pPr>
        <w:pStyle w:val="Style2"/>
        <w:ind w:left="940" w:firstLine="500"/>
      </w:pPr>
      <w:r>
        <w:t xml:space="preserve"> </w:t>
      </w:r>
      <w:r w:rsidR="00C53707" w:rsidRPr="00AA02A9">
        <w:t>{</w:t>
      </w:r>
    </w:p>
    <w:p w14:paraId="55C84CC4" w14:textId="77777777" w:rsidR="00C53707" w:rsidRPr="00AA02A9" w:rsidRDefault="005040DA" w:rsidP="005040DA">
      <w:pPr>
        <w:pStyle w:val="Style2"/>
        <w:ind w:firstLine="500"/>
      </w:pPr>
      <w:r>
        <w:t xml:space="preserve">   </w:t>
      </w:r>
      <w:r w:rsidR="00C53707" w:rsidRPr="00AA02A9">
        <w:t xml:space="preserve">        gen = "f"; </w:t>
      </w:r>
    </w:p>
    <w:p w14:paraId="0035DFFC" w14:textId="77777777" w:rsidR="00C53707" w:rsidRPr="00AA02A9" w:rsidRDefault="00C53707" w:rsidP="00AA02A9">
      <w:pPr>
        <w:pStyle w:val="Style2"/>
      </w:pPr>
      <w:r w:rsidRPr="00AA02A9">
        <w:t xml:space="preserve">            } </w:t>
      </w:r>
    </w:p>
    <w:p w14:paraId="2DDE85CA" w14:textId="77777777" w:rsidR="005040DA" w:rsidRDefault="00C53707" w:rsidP="00AA02A9">
      <w:pPr>
        <w:pStyle w:val="Style2"/>
      </w:pPr>
      <w:r w:rsidRPr="00AA02A9">
        <w:t xml:space="preserve">            if (ck1.Checked == true) {  </w:t>
      </w:r>
    </w:p>
    <w:p w14:paraId="4CBF558C" w14:textId="77777777" w:rsidR="00C53707" w:rsidRPr="00AA02A9" w:rsidRDefault="00C53707" w:rsidP="00AA02A9">
      <w:pPr>
        <w:pStyle w:val="Style2"/>
      </w:pPr>
      <w:r w:rsidRPr="00AA02A9">
        <w:t xml:space="preserve"> </w:t>
      </w:r>
      <w:r w:rsidR="005040DA">
        <w:t xml:space="preserve">  </w:t>
      </w:r>
      <w:r w:rsidRPr="00AA02A9">
        <w:t xml:space="preserve">              subject = subject + " s1"; </w:t>
      </w:r>
    </w:p>
    <w:p w14:paraId="6341C8CE" w14:textId="77777777" w:rsidR="00C53707" w:rsidRPr="00AA02A9" w:rsidRDefault="00C53707" w:rsidP="00AA02A9">
      <w:pPr>
        <w:pStyle w:val="Style2"/>
      </w:pPr>
      <w:r w:rsidRPr="00AA02A9">
        <w:t xml:space="preserve">            } </w:t>
      </w:r>
    </w:p>
    <w:p w14:paraId="6DC164B8" w14:textId="77777777" w:rsidR="005040DA" w:rsidRDefault="00C53707" w:rsidP="00AA02A9">
      <w:pPr>
        <w:pStyle w:val="Style2"/>
      </w:pPr>
      <w:r w:rsidRPr="00AA02A9">
        <w:t xml:space="preserve">            if (ck2.Checked == true) {</w:t>
      </w:r>
    </w:p>
    <w:p w14:paraId="2F41D78A" w14:textId="77777777" w:rsidR="00C53707" w:rsidRPr="00AA02A9" w:rsidRDefault="00F539DA" w:rsidP="00AA02A9">
      <w:pPr>
        <w:pStyle w:val="Style2"/>
      </w:pPr>
      <w:r>
        <w:t>s</w:t>
      </w:r>
      <w:r w:rsidR="00C53707" w:rsidRPr="00AA02A9">
        <w:t xml:space="preserve">                 subject = subject + " s2"; </w:t>
      </w:r>
    </w:p>
    <w:p w14:paraId="0BF683CE" w14:textId="77777777" w:rsidR="00C53707" w:rsidRPr="00AA02A9" w:rsidRDefault="00C53707" w:rsidP="00AA02A9">
      <w:pPr>
        <w:pStyle w:val="Style2"/>
      </w:pPr>
      <w:r w:rsidRPr="00AA02A9">
        <w:t xml:space="preserve">            } </w:t>
      </w:r>
    </w:p>
    <w:p w14:paraId="0B2B31EF" w14:textId="77777777" w:rsidR="00C53707" w:rsidRPr="00AA02A9" w:rsidRDefault="00C53707" w:rsidP="00AA02A9">
      <w:pPr>
        <w:pStyle w:val="Style2"/>
      </w:pPr>
      <w:r w:rsidRPr="00AA02A9">
        <w:t xml:space="preserve"> </w:t>
      </w:r>
    </w:p>
    <w:p w14:paraId="132744DD" w14:textId="77777777" w:rsidR="00C53707" w:rsidRPr="00AA02A9" w:rsidRDefault="00C53707" w:rsidP="00AA02A9">
      <w:pPr>
        <w:pStyle w:val="Style2"/>
      </w:pPr>
      <w:r w:rsidRPr="00AA02A9">
        <w:rPr>
          <w:rFonts w:eastAsia="Calibri" w:cs="Calibri"/>
        </w:rPr>
        <w:t xml:space="preserve"> </w:t>
      </w:r>
    </w:p>
    <w:p w14:paraId="64899E1C" w14:textId="77777777" w:rsidR="00C53707" w:rsidRPr="00AA02A9" w:rsidRDefault="00C53707" w:rsidP="00AA02A9">
      <w:pPr>
        <w:pStyle w:val="Style2"/>
      </w:pPr>
      <w:r w:rsidRPr="00AA02A9">
        <w:rPr>
          <w:rFonts w:eastAsia="Calibri" w:cs="Calibri"/>
        </w:rPr>
        <w:t xml:space="preserve"> </w:t>
      </w:r>
    </w:p>
    <w:p w14:paraId="0E83917C" w14:textId="77777777" w:rsidR="00C53707" w:rsidRPr="00AA02A9" w:rsidRDefault="00C53707" w:rsidP="00AA02A9">
      <w:pPr>
        <w:pStyle w:val="Style2"/>
      </w:pPr>
      <w:r w:rsidRPr="00AA02A9">
        <w:rPr>
          <w:rFonts w:eastAsia="Calibri" w:cs="Calibri"/>
        </w:rPr>
        <w:t xml:space="preserve"> </w:t>
      </w:r>
    </w:p>
    <w:p w14:paraId="6870F871" w14:textId="77777777" w:rsidR="00C53707" w:rsidRPr="00AA02A9" w:rsidRDefault="00C53707" w:rsidP="00BC59D3">
      <w:pPr>
        <w:pStyle w:val="Style2"/>
        <w:ind w:left="1440"/>
      </w:pPr>
      <w:r w:rsidRPr="00AA02A9">
        <w:t>string source = @"Data Source=</w:t>
      </w:r>
      <w:r w:rsidR="008D6C7F">
        <w:t>Krunal</w:t>
      </w:r>
      <w:r w:rsidRPr="00AA02A9">
        <w:t>\</w:t>
      </w:r>
      <w:proofErr w:type="spellStart"/>
      <w:proofErr w:type="gramStart"/>
      <w:r w:rsidRPr="00AA02A9">
        <w:t>SQLExpress;Initial</w:t>
      </w:r>
      <w:proofErr w:type="spellEnd"/>
      <w:proofErr w:type="gramEnd"/>
      <w:r w:rsidRPr="00AA02A9">
        <w:t xml:space="preserve"> Catalog=</w:t>
      </w:r>
      <w:proofErr w:type="spellStart"/>
      <w:r w:rsidRPr="00AA02A9">
        <w:t>DemoDb;Integrated</w:t>
      </w:r>
      <w:proofErr w:type="spellEnd"/>
      <w:r w:rsidRPr="00AA02A9">
        <w:t xml:space="preserve"> Security=</w:t>
      </w:r>
      <w:proofErr w:type="spellStart"/>
      <w:r w:rsidRPr="00AA02A9">
        <w:t>True;Pooling</w:t>
      </w:r>
      <w:proofErr w:type="spellEnd"/>
      <w:r w:rsidRPr="00AA02A9">
        <w:t xml:space="preserve">=False"; </w:t>
      </w:r>
    </w:p>
    <w:p w14:paraId="50F8024F" w14:textId="77777777" w:rsidR="00C53707" w:rsidRPr="00AA02A9" w:rsidRDefault="00C53707" w:rsidP="00BC59D3">
      <w:pPr>
        <w:pStyle w:val="Style2"/>
        <w:ind w:left="1440"/>
      </w:pPr>
      <w:r w:rsidRPr="00AA02A9">
        <w:t xml:space="preserve">  </w:t>
      </w:r>
    </w:p>
    <w:p w14:paraId="557D62D2" w14:textId="77777777" w:rsidR="008062B9" w:rsidRDefault="008062B9" w:rsidP="00BC59D3">
      <w:pPr>
        <w:pStyle w:val="Style2"/>
        <w:ind w:left="1440"/>
      </w:pPr>
    </w:p>
    <w:p w14:paraId="4644EF20" w14:textId="77777777" w:rsidR="00C53707" w:rsidRPr="00AA02A9" w:rsidRDefault="00C53707" w:rsidP="00BC59D3">
      <w:pPr>
        <w:pStyle w:val="Style2"/>
        <w:ind w:left="1440"/>
      </w:pPr>
      <w:r w:rsidRPr="00AA02A9">
        <w:t xml:space="preserve">string insert = "insert into </w:t>
      </w:r>
      <w:proofErr w:type="spellStart"/>
      <w:r w:rsidRPr="00AA02A9">
        <w:t>tblstudent</w:t>
      </w:r>
      <w:proofErr w:type="spellEnd"/>
      <w:r w:rsidRPr="00AA02A9">
        <w:t xml:space="preserve"> </w:t>
      </w:r>
    </w:p>
    <w:p w14:paraId="5D967A7C" w14:textId="77777777" w:rsidR="00C53707" w:rsidRPr="00AA02A9" w:rsidRDefault="00C53707" w:rsidP="00BC59D3">
      <w:pPr>
        <w:pStyle w:val="Style2"/>
        <w:ind w:left="1440"/>
      </w:pPr>
      <w:r w:rsidRPr="00AA02A9">
        <w:t>(</w:t>
      </w:r>
      <w:proofErr w:type="spellStart"/>
      <w:proofErr w:type="gramStart"/>
      <w:r w:rsidRPr="00AA02A9">
        <w:t>fname,lname</w:t>
      </w:r>
      <w:proofErr w:type="gramEnd"/>
      <w:r w:rsidRPr="00AA02A9">
        <w:t>,gender,subject,imgStudent</w:t>
      </w:r>
      <w:proofErr w:type="spellEnd"/>
      <w:r w:rsidRPr="00AA02A9">
        <w:t xml:space="preserve">) values ('" + </w:t>
      </w:r>
      <w:proofErr w:type="spellStart"/>
      <w:r w:rsidRPr="00AA02A9">
        <w:t>txtfname.Text</w:t>
      </w:r>
      <w:proofErr w:type="spellEnd"/>
      <w:r w:rsidRPr="00AA02A9">
        <w:t xml:space="preserve"> + </w:t>
      </w:r>
    </w:p>
    <w:p w14:paraId="70E5DB68" w14:textId="77777777" w:rsidR="00C53707" w:rsidRPr="00AA02A9" w:rsidRDefault="00C53707" w:rsidP="00BC59D3">
      <w:pPr>
        <w:pStyle w:val="Style2"/>
        <w:ind w:left="1440"/>
      </w:pPr>
      <w:r w:rsidRPr="00AA02A9">
        <w:t xml:space="preserve">"','" + </w:t>
      </w:r>
      <w:proofErr w:type="spellStart"/>
      <w:proofErr w:type="gramStart"/>
      <w:r w:rsidRPr="00AA02A9">
        <w:t>txtlname.Text</w:t>
      </w:r>
      <w:proofErr w:type="spellEnd"/>
      <w:proofErr w:type="gramEnd"/>
      <w:r w:rsidRPr="00AA02A9">
        <w:t xml:space="preserve"> + "','" + gen + "','" + subject + "','" + (</w:t>
      </w:r>
      <w:proofErr w:type="spellStart"/>
      <w:r w:rsidRPr="00AA02A9">
        <w:t>imgPath</w:t>
      </w:r>
      <w:proofErr w:type="spellEnd"/>
      <w:r w:rsidRPr="00AA02A9">
        <w:t xml:space="preserve"> == null ? "</w:t>
      </w:r>
      <w:proofErr w:type="gramStart"/>
      <w:r w:rsidRPr="00AA02A9">
        <w:t>" :</w:t>
      </w:r>
      <w:proofErr w:type="gramEnd"/>
      <w:r w:rsidRPr="00AA02A9">
        <w:t xml:space="preserve"> </w:t>
      </w:r>
      <w:proofErr w:type="spellStart"/>
      <w:r w:rsidRPr="00AA02A9">
        <w:t>imgPath</w:t>
      </w:r>
      <w:proofErr w:type="spellEnd"/>
      <w:r w:rsidRPr="00AA02A9">
        <w:t xml:space="preserve">) + "')"; </w:t>
      </w:r>
    </w:p>
    <w:p w14:paraId="3D1F285B" w14:textId="77777777" w:rsidR="00C53707" w:rsidRPr="00AA02A9" w:rsidRDefault="00C53707" w:rsidP="00AA02A9">
      <w:pPr>
        <w:pStyle w:val="Style2"/>
      </w:pPr>
      <w:r w:rsidRPr="00AA02A9">
        <w:t xml:space="preserve">            //</w:t>
      </w:r>
      <w:proofErr w:type="spellStart"/>
      <w:r w:rsidRPr="00AA02A9">
        <w:t>MessageBox.Show</w:t>
      </w:r>
      <w:proofErr w:type="spellEnd"/>
      <w:r w:rsidRPr="00AA02A9">
        <w:t xml:space="preserve">(insert); </w:t>
      </w:r>
    </w:p>
    <w:p w14:paraId="6F5C0366" w14:textId="77777777" w:rsidR="00C53707" w:rsidRPr="00AA02A9" w:rsidRDefault="00C53707" w:rsidP="00AA02A9">
      <w:pPr>
        <w:pStyle w:val="Style2"/>
      </w:pPr>
      <w:r w:rsidRPr="00AA02A9">
        <w:t xml:space="preserve">            //string insert = "insert into </w:t>
      </w:r>
      <w:proofErr w:type="spellStart"/>
      <w:r w:rsidRPr="00AA02A9">
        <w:t>tblstudent</w:t>
      </w:r>
      <w:proofErr w:type="spellEnd"/>
      <w:r w:rsidRPr="00AA02A9">
        <w:t>(</w:t>
      </w:r>
      <w:proofErr w:type="spellStart"/>
      <w:r w:rsidRPr="00AA02A9">
        <w:t>fname</w:t>
      </w:r>
      <w:proofErr w:type="spellEnd"/>
      <w:r w:rsidRPr="00AA02A9">
        <w:t>) values ('</w:t>
      </w:r>
      <w:proofErr w:type="spellStart"/>
      <w:r w:rsidRPr="00AA02A9">
        <w:t>jhgjh</w:t>
      </w:r>
      <w:proofErr w:type="spellEnd"/>
      <w:r w:rsidRPr="00AA02A9">
        <w:t xml:space="preserve">')"; </w:t>
      </w:r>
    </w:p>
    <w:p w14:paraId="37FB3FD0" w14:textId="77777777" w:rsidR="00C53707" w:rsidRPr="00AA02A9" w:rsidRDefault="00C53707" w:rsidP="00AA02A9">
      <w:pPr>
        <w:pStyle w:val="Style2"/>
      </w:pPr>
      <w:r w:rsidRPr="00AA02A9">
        <w:t xml:space="preserve">            </w:t>
      </w:r>
      <w:proofErr w:type="spellStart"/>
      <w:r w:rsidRPr="00AA02A9">
        <w:t>SqlConnection</w:t>
      </w:r>
      <w:proofErr w:type="spellEnd"/>
      <w:r w:rsidRPr="00AA02A9">
        <w:t xml:space="preserve"> conn = new </w:t>
      </w:r>
      <w:proofErr w:type="spellStart"/>
      <w:r w:rsidRPr="00AA02A9">
        <w:t>SqlConnection</w:t>
      </w:r>
      <w:proofErr w:type="spellEnd"/>
      <w:r w:rsidRPr="00AA02A9">
        <w:t xml:space="preserve">(source); </w:t>
      </w:r>
    </w:p>
    <w:p w14:paraId="3CCBEDCC" w14:textId="77777777" w:rsidR="00C53707" w:rsidRPr="00AA02A9" w:rsidRDefault="00C53707" w:rsidP="00AA02A9">
      <w:pPr>
        <w:pStyle w:val="Style2"/>
      </w:pPr>
      <w:r w:rsidRPr="00AA02A9">
        <w:t xml:space="preserve">             </w:t>
      </w:r>
    </w:p>
    <w:p w14:paraId="766E7FC6" w14:textId="77777777" w:rsidR="00C53707" w:rsidRPr="00AA02A9" w:rsidRDefault="00C53707" w:rsidP="00AA02A9">
      <w:pPr>
        <w:pStyle w:val="Style2"/>
      </w:pPr>
      <w:r w:rsidRPr="00AA02A9">
        <w:t xml:space="preserve">            </w:t>
      </w:r>
      <w:proofErr w:type="spellStart"/>
      <w:r w:rsidRPr="00AA02A9">
        <w:t>SqlCommand</w:t>
      </w:r>
      <w:proofErr w:type="spellEnd"/>
      <w:r w:rsidRPr="00AA02A9">
        <w:t xml:space="preserve"> </w:t>
      </w:r>
      <w:proofErr w:type="spellStart"/>
      <w:r w:rsidRPr="00AA02A9">
        <w:t>cmd</w:t>
      </w:r>
      <w:proofErr w:type="spellEnd"/>
      <w:r w:rsidRPr="00AA02A9">
        <w:t xml:space="preserve"> = new </w:t>
      </w:r>
      <w:proofErr w:type="spellStart"/>
      <w:r w:rsidRPr="00AA02A9">
        <w:t>SqlCommand</w:t>
      </w:r>
      <w:proofErr w:type="spellEnd"/>
      <w:r w:rsidRPr="00AA02A9">
        <w:t>(</w:t>
      </w:r>
      <w:proofErr w:type="spellStart"/>
      <w:proofErr w:type="gramStart"/>
      <w:r w:rsidRPr="00AA02A9">
        <w:t>insert,conn</w:t>
      </w:r>
      <w:proofErr w:type="spellEnd"/>
      <w:proofErr w:type="gramEnd"/>
      <w:r w:rsidRPr="00AA02A9">
        <w:t xml:space="preserve">);             </w:t>
      </w:r>
      <w:proofErr w:type="spellStart"/>
      <w:r w:rsidRPr="00AA02A9">
        <w:t>conn.Open</w:t>
      </w:r>
      <w:proofErr w:type="spellEnd"/>
      <w:r w:rsidRPr="00AA02A9">
        <w:t xml:space="preserve">(); </w:t>
      </w:r>
    </w:p>
    <w:p w14:paraId="0828D8E0" w14:textId="77777777" w:rsidR="00C53707" w:rsidRPr="00AA02A9" w:rsidRDefault="00C53707" w:rsidP="00AA02A9">
      <w:pPr>
        <w:pStyle w:val="Style2"/>
      </w:pPr>
      <w:r w:rsidRPr="00AA02A9">
        <w:t xml:space="preserve">            int </w:t>
      </w:r>
      <w:proofErr w:type="spellStart"/>
      <w:r w:rsidRPr="00AA02A9">
        <w:t>i</w:t>
      </w:r>
      <w:proofErr w:type="spellEnd"/>
      <w:r w:rsidRPr="00AA02A9">
        <w:t xml:space="preserve"> = </w:t>
      </w:r>
      <w:proofErr w:type="spellStart"/>
      <w:proofErr w:type="gramStart"/>
      <w:r w:rsidRPr="00AA02A9">
        <w:t>cmd.ExecuteNonQuery</w:t>
      </w:r>
      <w:proofErr w:type="spellEnd"/>
      <w:proofErr w:type="gramEnd"/>
      <w:r w:rsidRPr="00AA02A9">
        <w:t xml:space="preserve">();             </w:t>
      </w:r>
      <w:proofErr w:type="spellStart"/>
      <w:r w:rsidRPr="00AA02A9">
        <w:t>conn.Close</w:t>
      </w:r>
      <w:proofErr w:type="spellEnd"/>
      <w:r w:rsidRPr="00AA02A9">
        <w:t xml:space="preserve">(); </w:t>
      </w:r>
    </w:p>
    <w:p w14:paraId="2214CC4A" w14:textId="77777777" w:rsidR="00C53707" w:rsidRPr="00AA02A9" w:rsidRDefault="00C53707" w:rsidP="00AA02A9">
      <w:pPr>
        <w:pStyle w:val="Style2"/>
      </w:pPr>
      <w:r w:rsidRPr="00AA02A9">
        <w:t xml:space="preserve">            </w:t>
      </w:r>
      <w:proofErr w:type="spellStart"/>
      <w:r w:rsidRPr="00AA02A9">
        <w:t>Console.WriteLine</w:t>
      </w:r>
      <w:proofErr w:type="spellEnd"/>
      <w:r w:rsidRPr="00AA02A9">
        <w:t xml:space="preserve">("Success...."); </w:t>
      </w:r>
    </w:p>
    <w:p w14:paraId="12EDEE3B" w14:textId="77777777" w:rsidR="00C53707" w:rsidRPr="00AA02A9" w:rsidRDefault="00C53707" w:rsidP="00AA02A9">
      <w:pPr>
        <w:pStyle w:val="Style2"/>
      </w:pPr>
      <w:r w:rsidRPr="00AA02A9">
        <w:t xml:space="preserve">             </w:t>
      </w:r>
    </w:p>
    <w:p w14:paraId="4CD8FB84" w14:textId="77777777" w:rsidR="00C53707" w:rsidRPr="00AA02A9" w:rsidRDefault="00C53707" w:rsidP="00AA02A9">
      <w:pPr>
        <w:pStyle w:val="Style2"/>
      </w:pPr>
      <w:r w:rsidRPr="00AA02A9">
        <w:t xml:space="preserve">        }  </w:t>
      </w:r>
    </w:p>
    <w:p w14:paraId="3B35C5A1" w14:textId="77777777" w:rsidR="00C53707" w:rsidRPr="00AA02A9" w:rsidRDefault="00C53707" w:rsidP="00AA02A9">
      <w:pPr>
        <w:pStyle w:val="Style2"/>
      </w:pPr>
      <w:r w:rsidRPr="00AA02A9">
        <w:t xml:space="preserve">        private void Form1_</w:t>
      </w:r>
      <w:proofErr w:type="gramStart"/>
      <w:r w:rsidRPr="00AA02A9">
        <w:t>Load(</w:t>
      </w:r>
      <w:proofErr w:type="gramEnd"/>
      <w:r w:rsidRPr="00AA02A9">
        <w:t xml:space="preserve">object sender, </w:t>
      </w:r>
      <w:proofErr w:type="spellStart"/>
      <w:r w:rsidRPr="00AA02A9">
        <w:t>EventArgs</w:t>
      </w:r>
      <w:proofErr w:type="spellEnd"/>
      <w:r w:rsidRPr="00AA02A9">
        <w:t xml:space="preserve"> e) </w:t>
      </w:r>
    </w:p>
    <w:p w14:paraId="18EB80B1" w14:textId="77777777" w:rsidR="00C53707" w:rsidRPr="00AA02A9" w:rsidRDefault="00C53707" w:rsidP="00AA02A9">
      <w:pPr>
        <w:pStyle w:val="Style2"/>
      </w:pPr>
      <w:r w:rsidRPr="00AA02A9">
        <w:t xml:space="preserve">        { </w:t>
      </w:r>
    </w:p>
    <w:p w14:paraId="1DB4B98E" w14:textId="77777777" w:rsidR="00C53707" w:rsidRPr="00AA02A9" w:rsidRDefault="00C53707" w:rsidP="00AA02A9">
      <w:pPr>
        <w:pStyle w:val="Style2"/>
      </w:pPr>
      <w:r w:rsidRPr="00AA02A9">
        <w:t xml:space="preserve"> </w:t>
      </w:r>
    </w:p>
    <w:p w14:paraId="393F395B" w14:textId="77777777" w:rsidR="00C53707" w:rsidRPr="00AA02A9" w:rsidRDefault="00C53707" w:rsidP="00AA02A9">
      <w:pPr>
        <w:pStyle w:val="Style2"/>
      </w:pPr>
      <w:r w:rsidRPr="00AA02A9">
        <w:t xml:space="preserve">        }  </w:t>
      </w:r>
    </w:p>
    <w:p w14:paraId="49881773" w14:textId="77777777" w:rsidR="00C53707" w:rsidRPr="00AA02A9" w:rsidRDefault="00C53707" w:rsidP="00AA02A9">
      <w:pPr>
        <w:pStyle w:val="Style2"/>
      </w:pPr>
      <w:r w:rsidRPr="00AA02A9">
        <w:t xml:space="preserve">        private void </w:t>
      </w:r>
      <w:proofErr w:type="spellStart"/>
      <w:r w:rsidRPr="00AA02A9">
        <w:t>btnimg_</w:t>
      </w:r>
      <w:proofErr w:type="gramStart"/>
      <w:r w:rsidRPr="00AA02A9">
        <w:t>Click</w:t>
      </w:r>
      <w:proofErr w:type="spellEnd"/>
      <w:r w:rsidRPr="00AA02A9">
        <w:t>(</w:t>
      </w:r>
      <w:proofErr w:type="gramEnd"/>
      <w:r w:rsidRPr="00AA02A9">
        <w:t xml:space="preserve">object sender, </w:t>
      </w:r>
      <w:proofErr w:type="spellStart"/>
      <w:r w:rsidRPr="00AA02A9">
        <w:t>EventArgs</w:t>
      </w:r>
      <w:proofErr w:type="spellEnd"/>
      <w:r w:rsidRPr="00AA02A9">
        <w:t xml:space="preserve"> e) </w:t>
      </w:r>
    </w:p>
    <w:p w14:paraId="04F863E2" w14:textId="77777777" w:rsidR="00C53707" w:rsidRPr="00AA02A9" w:rsidRDefault="00C53707" w:rsidP="00AA02A9">
      <w:pPr>
        <w:pStyle w:val="Style2"/>
      </w:pPr>
      <w:r w:rsidRPr="00AA02A9">
        <w:t xml:space="preserve">        { </w:t>
      </w:r>
    </w:p>
    <w:p w14:paraId="481C850E" w14:textId="77777777" w:rsidR="00C53707" w:rsidRPr="00AA02A9" w:rsidRDefault="00C53707" w:rsidP="00AA02A9">
      <w:pPr>
        <w:pStyle w:val="Style2"/>
      </w:pPr>
      <w:r w:rsidRPr="00AA02A9">
        <w:t xml:space="preserve">            openFileDialog1.Filter = "Jpg|*.jpg"; </w:t>
      </w:r>
    </w:p>
    <w:p w14:paraId="09294D85" w14:textId="77777777" w:rsidR="00C53707" w:rsidRPr="00AA02A9" w:rsidRDefault="00C53707" w:rsidP="00AA02A9">
      <w:pPr>
        <w:pStyle w:val="Style2"/>
      </w:pPr>
      <w:r w:rsidRPr="00AA02A9">
        <w:t xml:space="preserve">            if (openFileDialog1.ShowDialog() == </w:t>
      </w:r>
      <w:proofErr w:type="spellStart"/>
      <w:r w:rsidRPr="00AA02A9">
        <w:t>DialogResult.OK</w:t>
      </w:r>
      <w:proofErr w:type="spellEnd"/>
      <w:r w:rsidRPr="00AA02A9">
        <w:t xml:space="preserve">) </w:t>
      </w:r>
    </w:p>
    <w:p w14:paraId="108F9C38" w14:textId="77777777" w:rsidR="00C53707" w:rsidRPr="00AA02A9" w:rsidRDefault="00C53707" w:rsidP="00AA02A9">
      <w:pPr>
        <w:pStyle w:val="Style2"/>
      </w:pPr>
      <w:r w:rsidRPr="00AA02A9">
        <w:t xml:space="preserve">            { </w:t>
      </w:r>
    </w:p>
    <w:p w14:paraId="7068CCF5" w14:textId="77777777" w:rsidR="00C53707" w:rsidRPr="00AA02A9" w:rsidRDefault="00C53707" w:rsidP="00AA02A9">
      <w:pPr>
        <w:pStyle w:val="Style2"/>
      </w:pPr>
      <w:r w:rsidRPr="00AA02A9">
        <w:t xml:space="preserve">                </w:t>
      </w:r>
      <w:proofErr w:type="spellStart"/>
      <w:r w:rsidRPr="00AA02A9">
        <w:t>imgPath</w:t>
      </w:r>
      <w:proofErr w:type="spellEnd"/>
      <w:r w:rsidRPr="00AA02A9">
        <w:t xml:space="preserve"> </w:t>
      </w:r>
      <w:proofErr w:type="gramStart"/>
      <w:r w:rsidRPr="00AA02A9">
        <w:t>=  openFileDialog1.SafeFileName</w:t>
      </w:r>
      <w:proofErr w:type="gramEnd"/>
      <w:r w:rsidRPr="00AA02A9">
        <w:t xml:space="preserve">; </w:t>
      </w:r>
    </w:p>
    <w:p w14:paraId="7F8BD12E" w14:textId="77777777" w:rsidR="00C53707" w:rsidRPr="00AA02A9" w:rsidRDefault="00C53707" w:rsidP="00AA02A9">
      <w:pPr>
        <w:pStyle w:val="Style2"/>
      </w:pPr>
      <w:r w:rsidRPr="00AA02A9">
        <w:t xml:space="preserve">                </w:t>
      </w:r>
      <w:proofErr w:type="spellStart"/>
      <w:r w:rsidRPr="00AA02A9">
        <w:t>pictureBox.Image</w:t>
      </w:r>
      <w:proofErr w:type="spellEnd"/>
      <w:r w:rsidRPr="00AA02A9">
        <w:t xml:space="preserve"> = </w:t>
      </w:r>
      <w:proofErr w:type="spellStart"/>
      <w:r w:rsidRPr="00AA02A9">
        <w:t>Image.FromFile</w:t>
      </w:r>
      <w:proofErr w:type="spellEnd"/>
      <w:r w:rsidRPr="00AA02A9">
        <w:t xml:space="preserve">(openFileDialog1.FileName); </w:t>
      </w:r>
    </w:p>
    <w:p w14:paraId="31E4CD6B" w14:textId="77777777" w:rsidR="00C53707" w:rsidRPr="00AA02A9" w:rsidRDefault="00C53707" w:rsidP="00AA02A9">
      <w:pPr>
        <w:pStyle w:val="Style2"/>
      </w:pPr>
      <w:r w:rsidRPr="00AA02A9">
        <w:t xml:space="preserve">                //</w:t>
      </w:r>
      <w:proofErr w:type="spellStart"/>
      <w:r w:rsidRPr="00AA02A9">
        <w:t>MessageBox.Show</w:t>
      </w:r>
      <w:proofErr w:type="spellEnd"/>
      <w:r w:rsidRPr="00AA02A9">
        <w:t>(</w:t>
      </w:r>
      <w:proofErr w:type="spellStart"/>
      <w:r w:rsidRPr="00AA02A9">
        <w:t>imgPath</w:t>
      </w:r>
      <w:proofErr w:type="spellEnd"/>
      <w:r w:rsidRPr="00AA02A9">
        <w:t xml:space="preserve">); </w:t>
      </w:r>
    </w:p>
    <w:p w14:paraId="31A95784" w14:textId="77777777" w:rsidR="00C53707" w:rsidRPr="00AA02A9" w:rsidRDefault="00C53707" w:rsidP="00AA02A9">
      <w:pPr>
        <w:pStyle w:val="Style2"/>
      </w:pPr>
      <w:r w:rsidRPr="00AA02A9">
        <w:t xml:space="preserve">            } </w:t>
      </w:r>
    </w:p>
    <w:p w14:paraId="488F2E08" w14:textId="77777777" w:rsidR="00C53707" w:rsidRPr="00AA02A9" w:rsidRDefault="00C53707" w:rsidP="00AA02A9">
      <w:pPr>
        <w:pStyle w:val="Style2"/>
      </w:pPr>
      <w:r w:rsidRPr="00AA02A9">
        <w:t xml:space="preserve">        } </w:t>
      </w:r>
    </w:p>
    <w:p w14:paraId="37E5C2E5" w14:textId="77777777" w:rsidR="00C53707" w:rsidRPr="00AA02A9" w:rsidRDefault="00C53707" w:rsidP="00AA02A9">
      <w:pPr>
        <w:pStyle w:val="Style2"/>
      </w:pPr>
      <w:r w:rsidRPr="00AA02A9">
        <w:t xml:space="preserve"> </w:t>
      </w:r>
    </w:p>
    <w:p w14:paraId="0472AACE" w14:textId="77777777" w:rsidR="00C53707" w:rsidRPr="00AA02A9" w:rsidRDefault="00C53707" w:rsidP="00AA02A9">
      <w:pPr>
        <w:pStyle w:val="Style2"/>
      </w:pPr>
      <w:r w:rsidRPr="00AA02A9">
        <w:t xml:space="preserve"> </w:t>
      </w:r>
    </w:p>
    <w:p w14:paraId="3E0F4B9F" w14:textId="77777777" w:rsidR="00C53707" w:rsidRPr="00AA02A9" w:rsidRDefault="00C53707" w:rsidP="00AA02A9">
      <w:pPr>
        <w:pStyle w:val="Style2"/>
      </w:pPr>
      <w:r w:rsidRPr="00AA02A9">
        <w:t xml:space="preserve">    } </w:t>
      </w:r>
    </w:p>
    <w:p w14:paraId="6BD4E1BC" w14:textId="77777777" w:rsidR="00C53707" w:rsidRPr="00AA02A9" w:rsidRDefault="00C53707" w:rsidP="00AA02A9">
      <w:pPr>
        <w:pStyle w:val="Style2"/>
      </w:pPr>
      <w:r w:rsidRPr="00AA02A9">
        <w:t xml:space="preserve">} </w:t>
      </w:r>
    </w:p>
    <w:p w14:paraId="60E4D45E" w14:textId="77777777" w:rsidR="00C53707" w:rsidRPr="00AA02A9" w:rsidRDefault="00C53707" w:rsidP="00AA02A9">
      <w:pPr>
        <w:pStyle w:val="Style2"/>
      </w:pPr>
      <w:r w:rsidRPr="00AA02A9">
        <w:rPr>
          <w:rFonts w:eastAsia="Calibri" w:cs="Calibri"/>
        </w:rPr>
        <w:t xml:space="preserve"> </w:t>
      </w:r>
    </w:p>
    <w:p w14:paraId="45B409B7" w14:textId="77777777" w:rsidR="00C53707" w:rsidRPr="00AA02A9" w:rsidRDefault="00C53707" w:rsidP="00AA02A9">
      <w:pPr>
        <w:pStyle w:val="Style2"/>
      </w:pPr>
      <w:r w:rsidRPr="00AA02A9">
        <w:rPr>
          <w:rFonts w:eastAsia="Calibri" w:cs="Calibri"/>
        </w:rPr>
        <w:t xml:space="preserve"> </w:t>
      </w:r>
    </w:p>
    <w:p w14:paraId="26E59D14" w14:textId="77777777" w:rsidR="00C53707" w:rsidRDefault="00C53707" w:rsidP="00C53707">
      <w:pPr>
        <w:spacing w:line="259" w:lineRule="auto"/>
      </w:pPr>
      <w:r w:rsidRPr="00AA02A9">
        <w:rPr>
          <w:rFonts w:ascii="Consolas" w:hAnsi="Consolas"/>
          <w:b/>
        </w:rPr>
        <w:t xml:space="preserve"> </w:t>
      </w:r>
      <w:r>
        <w:rPr>
          <w:b/>
          <w:sz w:val="28"/>
        </w:rPr>
        <w:tab/>
        <w:t xml:space="preserve"> </w:t>
      </w:r>
    </w:p>
    <w:p w14:paraId="51C7DBCF" w14:textId="77777777" w:rsidR="00C53707" w:rsidRDefault="00C53707" w:rsidP="00C53707">
      <w:pPr>
        <w:spacing w:line="259" w:lineRule="auto"/>
        <w:ind w:left="357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7B488257" w14:textId="77777777" w:rsidR="00C53707" w:rsidRDefault="00C53707" w:rsidP="00C53707">
      <w:pPr>
        <w:spacing w:line="259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27BD4442" w14:textId="77777777" w:rsidR="00C53707" w:rsidRDefault="00C53707" w:rsidP="00C53707">
      <w:pPr>
        <w:spacing w:after="31" w:line="259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22F06D2C" w14:textId="77777777" w:rsidR="00C53707" w:rsidRDefault="00C53707" w:rsidP="00C53707">
      <w:pPr>
        <w:spacing w:line="259" w:lineRule="auto"/>
        <w:ind w:left="-5"/>
      </w:pPr>
      <w:proofErr w:type="spellStart"/>
      <w:r>
        <w:rPr>
          <w:b/>
          <w:sz w:val="28"/>
        </w:rPr>
        <w:t>Program.cs</w:t>
      </w:r>
      <w:proofErr w:type="spellEnd"/>
      <w:r>
        <w:rPr>
          <w:b/>
          <w:sz w:val="28"/>
        </w:rPr>
        <w:t xml:space="preserve">: </w:t>
      </w:r>
    </w:p>
    <w:p w14:paraId="7C98F89D" w14:textId="77777777" w:rsidR="00C53707" w:rsidRDefault="00C53707" w:rsidP="008D6C7F">
      <w:pPr>
        <w:pStyle w:val="Style2"/>
      </w:pPr>
      <w:r>
        <w:t xml:space="preserve"> </w:t>
      </w:r>
    </w:p>
    <w:p w14:paraId="138691C1" w14:textId="77777777" w:rsidR="00C53707" w:rsidRDefault="00C53707" w:rsidP="008D6C7F">
      <w:pPr>
        <w:pStyle w:val="Style2"/>
      </w:pPr>
      <w:r>
        <w:t xml:space="preserve">using System; </w:t>
      </w:r>
    </w:p>
    <w:p w14:paraId="2C925030" w14:textId="77777777" w:rsidR="00C53707" w:rsidRDefault="00C53707" w:rsidP="008D6C7F">
      <w:pPr>
        <w:pStyle w:val="Style2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System.Windows.Forms</w:t>
      </w:r>
      <w:proofErr w:type="spellEnd"/>
      <w:r>
        <w:t xml:space="preserve">; </w:t>
      </w:r>
    </w:p>
    <w:p w14:paraId="041B0853" w14:textId="77777777" w:rsidR="00C53707" w:rsidRDefault="00C53707" w:rsidP="008D6C7F">
      <w:pPr>
        <w:pStyle w:val="Style2"/>
      </w:pPr>
      <w:r>
        <w:t xml:space="preserve"> </w:t>
      </w:r>
    </w:p>
    <w:p w14:paraId="1C1B0530" w14:textId="77777777" w:rsidR="00C53707" w:rsidRDefault="00C53707" w:rsidP="008D6C7F">
      <w:pPr>
        <w:pStyle w:val="Style2"/>
      </w:pPr>
      <w:r>
        <w:t xml:space="preserve">namespace </w:t>
      </w:r>
      <w:proofErr w:type="spellStart"/>
      <w:r>
        <w:t>StudentForm</w:t>
      </w:r>
      <w:proofErr w:type="spellEnd"/>
      <w:r>
        <w:t xml:space="preserve"> </w:t>
      </w:r>
    </w:p>
    <w:p w14:paraId="53A2BC48" w14:textId="77777777" w:rsidR="00C53707" w:rsidRDefault="00C53707" w:rsidP="008D6C7F">
      <w:pPr>
        <w:pStyle w:val="Style2"/>
      </w:pPr>
      <w:r>
        <w:t xml:space="preserve">{ </w:t>
      </w:r>
    </w:p>
    <w:p w14:paraId="251DF8B0" w14:textId="77777777" w:rsidR="00C53707" w:rsidRDefault="00C53707" w:rsidP="008D6C7F">
      <w:pPr>
        <w:pStyle w:val="Style2"/>
      </w:pPr>
      <w:r>
        <w:t xml:space="preserve">    static class Program </w:t>
      </w:r>
    </w:p>
    <w:p w14:paraId="09DA4C4F" w14:textId="77777777" w:rsidR="00C53707" w:rsidRDefault="00C53707" w:rsidP="008D6C7F">
      <w:pPr>
        <w:pStyle w:val="Style2"/>
      </w:pPr>
      <w:r>
        <w:t xml:space="preserve">    { </w:t>
      </w:r>
    </w:p>
    <w:p w14:paraId="16AE3A69" w14:textId="77777777" w:rsidR="00C53707" w:rsidRDefault="00C53707" w:rsidP="008D6C7F">
      <w:pPr>
        <w:pStyle w:val="Style2"/>
      </w:pPr>
      <w:r>
        <w:t xml:space="preserve">        /// &lt;summary&gt; </w:t>
      </w:r>
    </w:p>
    <w:p w14:paraId="35037B1A" w14:textId="77777777" w:rsidR="00C53707" w:rsidRDefault="00C53707" w:rsidP="008D6C7F">
      <w:pPr>
        <w:pStyle w:val="Style2"/>
      </w:pPr>
      <w:r>
        <w:t xml:space="preserve">        /// The main entry point for the application. </w:t>
      </w:r>
    </w:p>
    <w:p w14:paraId="61966DAF" w14:textId="77777777" w:rsidR="008D6C7F" w:rsidRDefault="00C53707" w:rsidP="008D6C7F">
      <w:pPr>
        <w:pStyle w:val="Style2"/>
      </w:pPr>
      <w:r>
        <w:t xml:space="preserve">        /// &lt;/summary&gt;      </w:t>
      </w:r>
      <w:proofErr w:type="gramStart"/>
      <w:r>
        <w:t xml:space="preserve">   [</w:t>
      </w:r>
      <w:proofErr w:type="spellStart"/>
      <w:proofErr w:type="gramEnd"/>
      <w:r>
        <w:t>STAThread</w:t>
      </w:r>
      <w:proofErr w:type="spellEnd"/>
      <w:r>
        <w:t xml:space="preserve">]       </w:t>
      </w:r>
    </w:p>
    <w:p w14:paraId="62FAB939" w14:textId="77777777" w:rsidR="00C53707" w:rsidRDefault="008D6C7F" w:rsidP="008D6C7F">
      <w:pPr>
        <w:pStyle w:val="Style2"/>
        <w:ind w:left="940"/>
      </w:pPr>
      <w:r>
        <w:t xml:space="preserve"> </w:t>
      </w:r>
      <w:r w:rsidR="00C53707">
        <w:t xml:space="preserve"> static void </w:t>
      </w:r>
      <w:proofErr w:type="gramStart"/>
      <w:r w:rsidR="00C53707">
        <w:t>Main(</w:t>
      </w:r>
      <w:proofErr w:type="gramEnd"/>
      <w:r w:rsidR="00C53707">
        <w:t xml:space="preserve">) </w:t>
      </w:r>
    </w:p>
    <w:p w14:paraId="47A0BA11" w14:textId="77777777" w:rsidR="00C53707" w:rsidRDefault="00C53707" w:rsidP="008D6C7F">
      <w:pPr>
        <w:pStyle w:val="Style2"/>
      </w:pPr>
      <w:r>
        <w:t xml:space="preserve">        { </w:t>
      </w:r>
    </w:p>
    <w:p w14:paraId="7C0EE967" w14:textId="77777777" w:rsidR="00C53707" w:rsidRDefault="00C53707" w:rsidP="008D6C7F">
      <w:pPr>
        <w:pStyle w:val="Style2"/>
      </w:pPr>
      <w:r>
        <w:t xml:space="preserve">            </w:t>
      </w:r>
      <w:proofErr w:type="spellStart"/>
      <w:r>
        <w:t>Application.EnableVisualStyles</w:t>
      </w:r>
      <w:proofErr w:type="spellEnd"/>
      <w:r>
        <w:t xml:space="preserve">(); </w:t>
      </w:r>
    </w:p>
    <w:p w14:paraId="631CFC57" w14:textId="77777777" w:rsidR="00C53707" w:rsidRDefault="00C53707" w:rsidP="008D6C7F">
      <w:pPr>
        <w:pStyle w:val="Style2"/>
      </w:pPr>
      <w:r>
        <w:t xml:space="preserve">            </w:t>
      </w:r>
      <w:proofErr w:type="spellStart"/>
      <w:r>
        <w:t>Application.SetCompatibleTextRenderingDefault</w:t>
      </w:r>
      <w:proofErr w:type="spellEnd"/>
      <w:r>
        <w:t xml:space="preserve">(false); </w:t>
      </w:r>
    </w:p>
    <w:p w14:paraId="6A099368" w14:textId="77777777" w:rsidR="00C53707" w:rsidRDefault="00C53707" w:rsidP="008D6C7F">
      <w:pPr>
        <w:pStyle w:val="Style2"/>
      </w:pPr>
      <w:r>
        <w:t xml:space="preserve">            </w:t>
      </w:r>
      <w:proofErr w:type="spellStart"/>
      <w:r>
        <w:t>Application.Run</w:t>
      </w:r>
      <w:proofErr w:type="spellEnd"/>
      <w:r>
        <w:t xml:space="preserve">(new Form1()); </w:t>
      </w:r>
    </w:p>
    <w:p w14:paraId="0C68FC03" w14:textId="77777777" w:rsidR="00C53707" w:rsidRDefault="00C53707" w:rsidP="008D6C7F">
      <w:pPr>
        <w:pStyle w:val="Style2"/>
      </w:pPr>
      <w:r>
        <w:t xml:space="preserve">        } </w:t>
      </w:r>
    </w:p>
    <w:p w14:paraId="3298C2E7" w14:textId="77777777" w:rsidR="008062B9" w:rsidRDefault="00C53707" w:rsidP="008D6C7F">
      <w:pPr>
        <w:pStyle w:val="Style2"/>
      </w:pPr>
      <w:r>
        <w:t xml:space="preserve">    } </w:t>
      </w:r>
    </w:p>
    <w:p w14:paraId="2979DA28" w14:textId="77777777" w:rsidR="00C53707" w:rsidRDefault="00C53707" w:rsidP="008D6C7F">
      <w:pPr>
        <w:pStyle w:val="Style2"/>
      </w:pPr>
      <w:r>
        <w:t xml:space="preserve">} </w:t>
      </w:r>
    </w:p>
    <w:p w14:paraId="42B2F9E3" w14:textId="77777777" w:rsidR="00C53707" w:rsidRDefault="00C53707" w:rsidP="00C53707">
      <w:pPr>
        <w:spacing w:after="162" w:line="259" w:lineRule="auto"/>
      </w:pPr>
      <w:r>
        <w:rPr>
          <w:sz w:val="28"/>
        </w:rPr>
        <w:t xml:space="preserve"> </w:t>
      </w:r>
    </w:p>
    <w:p w14:paraId="67294CA2" w14:textId="77777777" w:rsidR="008062B9" w:rsidRDefault="008062B9" w:rsidP="00C53707">
      <w:pPr>
        <w:spacing w:after="155" w:line="259" w:lineRule="auto"/>
        <w:ind w:left="-5"/>
        <w:rPr>
          <w:b/>
          <w:sz w:val="28"/>
        </w:rPr>
      </w:pPr>
    </w:p>
    <w:p w14:paraId="366DD485" w14:textId="77777777" w:rsidR="008062B9" w:rsidRDefault="008062B9" w:rsidP="00C53707">
      <w:pPr>
        <w:spacing w:after="155" w:line="259" w:lineRule="auto"/>
        <w:ind w:left="-5"/>
        <w:rPr>
          <w:b/>
          <w:sz w:val="28"/>
        </w:rPr>
      </w:pPr>
    </w:p>
    <w:p w14:paraId="2E7EBAD9" w14:textId="46F7DD4F" w:rsidR="004B797E" w:rsidRDefault="00C53707" w:rsidP="004B797E">
      <w:pPr>
        <w:spacing w:after="155" w:line="259" w:lineRule="auto"/>
        <w:ind w:left="-5"/>
        <w:rPr>
          <w:b/>
          <w:sz w:val="28"/>
        </w:rPr>
      </w:pPr>
      <w:r>
        <w:rPr>
          <w:b/>
          <w:sz w:val="28"/>
        </w:rPr>
        <w:t xml:space="preserve">Output: </w:t>
      </w:r>
    </w:p>
    <w:p w14:paraId="2DF2078D" w14:textId="795130D4" w:rsidR="00D823F2" w:rsidRDefault="00D823F2" w:rsidP="004B797E">
      <w:pPr>
        <w:spacing w:after="155" w:line="259" w:lineRule="auto"/>
        <w:ind w:left="-5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ACB21F6" wp14:editId="44C4B3FE">
            <wp:extent cx="6223000" cy="2491105"/>
            <wp:effectExtent l="0" t="0" r="635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EA14" w14:textId="77777777" w:rsidR="004B797E" w:rsidRDefault="004B797E">
      <w:pPr>
        <w:rPr>
          <w:b/>
          <w:sz w:val="28"/>
        </w:rPr>
      </w:pPr>
      <w:r>
        <w:rPr>
          <w:b/>
          <w:sz w:val="28"/>
        </w:rPr>
        <w:br w:type="page"/>
      </w:r>
    </w:p>
    <w:p w14:paraId="0C6AD38A" w14:textId="77777777" w:rsidR="004B797E" w:rsidRDefault="004B797E" w:rsidP="004B797E">
      <w:pPr>
        <w:rPr>
          <w:b/>
          <w:sz w:val="28"/>
        </w:rPr>
        <w:sectPr w:rsidR="004B797E">
          <w:headerReference w:type="default" r:id="rId20"/>
          <w:pgSz w:w="12240" w:h="15840"/>
          <w:pgMar w:top="960" w:right="1220" w:bottom="280" w:left="1220" w:header="761" w:footer="751" w:gutter="0"/>
          <w:cols w:space="720"/>
        </w:sectPr>
      </w:pPr>
    </w:p>
    <w:p w14:paraId="7942198A" w14:textId="77777777" w:rsidR="004B797E" w:rsidRDefault="004B797E" w:rsidP="004B797E">
      <w:pPr>
        <w:spacing w:line="259" w:lineRule="auto"/>
        <w:ind w:right="81"/>
        <w:jc w:val="center"/>
      </w:pPr>
      <w:r>
        <w:rPr>
          <w:b/>
          <w:sz w:val="32"/>
        </w:rPr>
        <w:lastRenderedPageBreak/>
        <w:t xml:space="preserve">Practical-7 </w:t>
      </w:r>
    </w:p>
    <w:p w14:paraId="77DABD1D" w14:textId="77777777" w:rsidR="004B797E" w:rsidRDefault="004B797E" w:rsidP="004B797E">
      <w:pPr>
        <w:spacing w:line="259" w:lineRule="auto"/>
      </w:pPr>
      <w:r>
        <w:rPr>
          <w:b/>
          <w:sz w:val="28"/>
        </w:rPr>
        <w:t xml:space="preserve"> </w:t>
      </w:r>
    </w:p>
    <w:p w14:paraId="1D95F6A7" w14:textId="77777777" w:rsidR="004B797E" w:rsidRDefault="004B797E" w:rsidP="004B797E">
      <w:pPr>
        <w:spacing w:after="205" w:line="259" w:lineRule="auto"/>
        <w:ind w:left="-5"/>
      </w:pPr>
      <w:r>
        <w:rPr>
          <w:b/>
          <w:sz w:val="28"/>
        </w:rPr>
        <w:t xml:space="preserve">Aim: </w:t>
      </w:r>
    </w:p>
    <w:p w14:paraId="1D24148D" w14:textId="77777777" w:rsidR="004B797E" w:rsidRDefault="004B797E" w:rsidP="00D325A4">
      <w:pPr>
        <w:pStyle w:val="Style3"/>
        <w:numPr>
          <w:ilvl w:val="0"/>
          <w:numId w:val="0"/>
        </w:numPr>
        <w:ind w:left="720" w:hanging="720"/>
      </w:pPr>
      <w:bookmarkStart w:id="8" w:name="_Toc4786689"/>
      <w:bookmarkStart w:id="9" w:name="_Toc38066"/>
      <w:r>
        <w:t>ASP.NET Validation Control</w:t>
      </w:r>
      <w:bookmarkEnd w:id="8"/>
      <w:r>
        <w:t xml:space="preserve"> </w:t>
      </w:r>
      <w:bookmarkEnd w:id="9"/>
    </w:p>
    <w:p w14:paraId="0C351B53" w14:textId="77777777" w:rsidR="004B797E" w:rsidRDefault="004B797E" w:rsidP="004B797E">
      <w:pPr>
        <w:spacing w:after="206" w:line="259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6C65F82C" w14:textId="77777777" w:rsidR="004B797E" w:rsidRDefault="004B797E" w:rsidP="004B797E">
      <w:pPr>
        <w:spacing w:after="13"/>
        <w:ind w:left="-5"/>
      </w:pPr>
      <w:r>
        <w:rPr>
          <w:sz w:val="28"/>
        </w:rPr>
        <w:t xml:space="preserve">Program: ASP.NET Validation Control </w:t>
      </w:r>
    </w:p>
    <w:p w14:paraId="1EEE9298" w14:textId="77777777" w:rsidR="004B797E" w:rsidRDefault="004B797E" w:rsidP="004B797E">
      <w:pPr>
        <w:spacing w:after="13"/>
        <w:ind w:left="-5"/>
      </w:pPr>
      <w:r>
        <w:rPr>
          <w:sz w:val="28"/>
        </w:rPr>
        <w:t xml:space="preserve">                </w:t>
      </w:r>
      <w:proofErr w:type="spellStart"/>
      <w:r>
        <w:rPr>
          <w:sz w:val="28"/>
        </w:rPr>
        <w:t>RequiredFieldValidator</w:t>
      </w:r>
      <w:proofErr w:type="spellEnd"/>
      <w:r>
        <w:rPr>
          <w:sz w:val="28"/>
        </w:rPr>
        <w:t xml:space="preserve"> </w:t>
      </w:r>
    </w:p>
    <w:p w14:paraId="417A8631" w14:textId="77777777" w:rsidR="004B797E" w:rsidRDefault="004B797E" w:rsidP="004B797E">
      <w:pPr>
        <w:spacing w:after="13"/>
        <w:ind w:left="-5"/>
      </w:pPr>
      <w:r>
        <w:rPr>
          <w:sz w:val="28"/>
        </w:rPr>
        <w:t xml:space="preserve">                </w:t>
      </w:r>
      <w:proofErr w:type="spellStart"/>
      <w:r>
        <w:rPr>
          <w:sz w:val="28"/>
        </w:rPr>
        <w:t>CompareValidator</w:t>
      </w:r>
      <w:proofErr w:type="spellEnd"/>
      <w:r>
        <w:rPr>
          <w:sz w:val="28"/>
        </w:rPr>
        <w:t xml:space="preserve"> </w:t>
      </w:r>
    </w:p>
    <w:p w14:paraId="147AEFC1" w14:textId="77777777" w:rsidR="004B797E" w:rsidRDefault="004B797E" w:rsidP="004B797E">
      <w:pPr>
        <w:spacing w:after="13"/>
        <w:ind w:left="-5"/>
      </w:pPr>
      <w:r>
        <w:rPr>
          <w:sz w:val="28"/>
        </w:rPr>
        <w:t xml:space="preserve">                </w:t>
      </w:r>
      <w:proofErr w:type="spellStart"/>
      <w:r>
        <w:rPr>
          <w:sz w:val="28"/>
        </w:rPr>
        <w:t>RegularExpressionValidator</w:t>
      </w:r>
      <w:proofErr w:type="spellEnd"/>
      <w:r>
        <w:rPr>
          <w:sz w:val="28"/>
        </w:rPr>
        <w:t xml:space="preserve"> </w:t>
      </w:r>
    </w:p>
    <w:p w14:paraId="4B4C6C72" w14:textId="77777777" w:rsidR="004B797E" w:rsidRDefault="004B797E" w:rsidP="004B797E">
      <w:pPr>
        <w:spacing w:after="13"/>
        <w:ind w:left="-5"/>
      </w:pPr>
      <w:r>
        <w:rPr>
          <w:sz w:val="28"/>
        </w:rPr>
        <w:t xml:space="preserve">                </w:t>
      </w:r>
      <w:proofErr w:type="spellStart"/>
      <w:r>
        <w:rPr>
          <w:sz w:val="28"/>
        </w:rPr>
        <w:t>CustomValidator</w:t>
      </w:r>
      <w:proofErr w:type="spellEnd"/>
      <w:r>
        <w:rPr>
          <w:sz w:val="28"/>
        </w:rPr>
        <w:t xml:space="preserve"> </w:t>
      </w:r>
    </w:p>
    <w:p w14:paraId="4DE92722" w14:textId="77777777" w:rsidR="004B797E" w:rsidRDefault="004B797E" w:rsidP="004B797E">
      <w:pPr>
        <w:spacing w:after="13"/>
        <w:ind w:left="-5"/>
      </w:pPr>
      <w:r>
        <w:rPr>
          <w:sz w:val="28"/>
        </w:rPr>
        <w:t xml:space="preserve">                </w:t>
      </w:r>
      <w:proofErr w:type="spellStart"/>
      <w:r>
        <w:rPr>
          <w:sz w:val="28"/>
        </w:rPr>
        <w:t>RangeValidator</w:t>
      </w:r>
      <w:proofErr w:type="spellEnd"/>
      <w:r>
        <w:rPr>
          <w:sz w:val="28"/>
        </w:rPr>
        <w:t xml:space="preserve"> </w:t>
      </w:r>
    </w:p>
    <w:p w14:paraId="048F1567" w14:textId="77777777" w:rsidR="004B797E" w:rsidRDefault="004B797E" w:rsidP="004B797E">
      <w:pPr>
        <w:spacing w:after="151"/>
        <w:ind w:left="-5"/>
      </w:pPr>
      <w:r>
        <w:rPr>
          <w:sz w:val="28"/>
        </w:rPr>
        <w:t xml:space="preserve">                </w:t>
      </w:r>
      <w:proofErr w:type="spellStart"/>
      <w:r>
        <w:rPr>
          <w:sz w:val="28"/>
        </w:rPr>
        <w:t>ValidationSummary</w:t>
      </w:r>
      <w:proofErr w:type="spellEnd"/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0034BFED" w14:textId="77777777" w:rsidR="004B797E" w:rsidRDefault="004B797E" w:rsidP="004B797E">
      <w:pPr>
        <w:spacing w:after="85" w:line="259" w:lineRule="auto"/>
      </w:pPr>
      <w:r>
        <w:rPr>
          <w:sz w:val="28"/>
        </w:rPr>
        <w:t xml:space="preserve"> </w:t>
      </w:r>
    </w:p>
    <w:p w14:paraId="02B3A0B9" w14:textId="77777777" w:rsidR="004B797E" w:rsidRDefault="004B797E" w:rsidP="004B797E">
      <w:pPr>
        <w:pStyle w:val="Style2"/>
      </w:pPr>
      <w:r>
        <w:t>&lt;%@ Page Title="Home Page" Language="C#</w:t>
      </w:r>
      <w:proofErr w:type="gramStart"/>
      <w:r>
        <w:t xml:space="preserve">"  </w:t>
      </w:r>
      <w:proofErr w:type="spellStart"/>
      <w:r>
        <w:t>AutoEventWireup</w:t>
      </w:r>
      <w:proofErr w:type="spellEnd"/>
      <w:proofErr w:type="gramEnd"/>
      <w:r>
        <w:t xml:space="preserve">="true" </w:t>
      </w:r>
    </w:p>
    <w:p w14:paraId="40298079" w14:textId="77777777" w:rsidR="004B797E" w:rsidRDefault="004B797E" w:rsidP="004B797E">
      <w:pPr>
        <w:pStyle w:val="Style2"/>
      </w:pPr>
      <w:r>
        <w:t xml:space="preserve">    </w:t>
      </w:r>
      <w:proofErr w:type="spellStart"/>
      <w:r>
        <w:t>CodeBehind</w:t>
      </w:r>
      <w:proofErr w:type="spellEnd"/>
      <w:r>
        <w:t>="</w:t>
      </w:r>
      <w:proofErr w:type="spellStart"/>
      <w:r>
        <w:t>Default.aspx.cs</w:t>
      </w:r>
      <w:proofErr w:type="spellEnd"/>
      <w:r>
        <w:t>" Inherits="WebApplication</w:t>
      </w:r>
      <w:proofErr w:type="gramStart"/>
      <w:r>
        <w:t>2._</w:t>
      </w:r>
      <w:proofErr w:type="gramEnd"/>
      <w:r>
        <w:t xml:space="preserve">Default" %&gt;  </w:t>
      </w:r>
    </w:p>
    <w:p w14:paraId="13326AB4" w14:textId="77777777" w:rsidR="004B797E" w:rsidRDefault="004B797E" w:rsidP="004B797E">
      <w:pPr>
        <w:pStyle w:val="Style2"/>
      </w:pPr>
      <w:r>
        <w:t xml:space="preserve">&lt;form id="form1" </w:t>
      </w:r>
      <w:proofErr w:type="spellStart"/>
      <w:r>
        <w:t>runat</w:t>
      </w:r>
      <w:proofErr w:type="spellEnd"/>
      <w:r>
        <w:t xml:space="preserve">="server"&gt; </w:t>
      </w:r>
    </w:p>
    <w:p w14:paraId="10343D41" w14:textId="77777777" w:rsidR="004B797E" w:rsidRDefault="004B797E" w:rsidP="004B797E">
      <w:pPr>
        <w:pStyle w:val="Style2"/>
      </w:pPr>
      <w:r>
        <w:t xml:space="preserve">    &lt;div&gt; </w:t>
      </w:r>
    </w:p>
    <w:p w14:paraId="3F1EB37D" w14:textId="77777777" w:rsidR="004B797E" w:rsidRDefault="004B797E" w:rsidP="004B797E">
      <w:pPr>
        <w:pStyle w:val="Style2"/>
      </w:pPr>
      <w:r>
        <w:t xml:space="preserve">        &lt;table&gt; </w:t>
      </w:r>
    </w:p>
    <w:p w14:paraId="17D8AA30" w14:textId="77777777" w:rsidR="004B797E" w:rsidRDefault="004B797E" w:rsidP="004B797E">
      <w:pPr>
        <w:pStyle w:val="Style2"/>
      </w:pPr>
      <w:r>
        <w:t xml:space="preserve">            &lt;tr&gt; </w:t>
      </w:r>
    </w:p>
    <w:p w14:paraId="6E05BCDD" w14:textId="77777777" w:rsidR="004B797E" w:rsidRDefault="004B797E" w:rsidP="004B797E">
      <w:pPr>
        <w:pStyle w:val="Style2"/>
      </w:pPr>
      <w:r>
        <w:t xml:space="preserve">                &lt;td&gt; </w:t>
      </w:r>
    </w:p>
    <w:p w14:paraId="6D2B6AC9" w14:textId="77777777" w:rsidR="004B797E" w:rsidRDefault="004B797E" w:rsidP="004B797E">
      <w:pPr>
        <w:pStyle w:val="Style2"/>
      </w:pPr>
      <w:r>
        <w:t xml:space="preserve">   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="server" Text="Name"&gt;&lt;/</w:t>
      </w:r>
      <w:proofErr w:type="spellStart"/>
      <w:r>
        <w:t>asp:Label</w:t>
      </w:r>
      <w:proofErr w:type="spellEnd"/>
      <w:r>
        <w:t>&gt;</w:t>
      </w:r>
    </w:p>
    <w:p w14:paraId="35AC8EA4" w14:textId="77777777" w:rsidR="004B797E" w:rsidRDefault="004B797E" w:rsidP="004B797E">
      <w:pPr>
        <w:pStyle w:val="Style2"/>
      </w:pPr>
      <w:r>
        <w:t xml:space="preserve">                  </w:t>
      </w:r>
    </w:p>
    <w:p w14:paraId="37E8F987" w14:textId="77777777" w:rsidR="004B797E" w:rsidRDefault="004B797E" w:rsidP="00BC59D3">
      <w:pPr>
        <w:pStyle w:val="Style2"/>
        <w:ind w:left="2160"/>
      </w:pPr>
      <w:r>
        <w:t>&amp;</w:t>
      </w:r>
      <w:proofErr w:type="gramStart"/>
      <w:r>
        <w:t>nbsp;&amp;</w:t>
      </w:r>
      <w:proofErr w:type="gramEnd"/>
      <w:r>
        <w:t xml:space="preserve">nbsp;&amp;nbsp;&amp;nbsp;&amp;nbsp;&amp;nbsp;&amp;nbsp;&amp;nbsp;&amp;nbsp;&amp;nbsp;&amp;nbsp ;&amp;nbsp;&amp;nbsp;&amp;nbsp;&amp;nbsp;&amp;nbsp;&amp;nbsp;&amp;nbsp;&amp;nbsp;&amp;nbsp;&amp;nbsp;&amp;nbsp; </w:t>
      </w:r>
    </w:p>
    <w:p w14:paraId="7FB9829C" w14:textId="77777777" w:rsidR="004B797E" w:rsidRDefault="004B797E" w:rsidP="004B797E">
      <w:pPr>
        <w:pStyle w:val="Style2"/>
      </w:pPr>
      <w:r>
        <w:t xml:space="preserve">                 </w:t>
      </w:r>
    </w:p>
    <w:p w14:paraId="0AD4A152" w14:textId="77777777" w:rsidR="004B797E" w:rsidRDefault="004B797E" w:rsidP="004B797E">
      <w:pPr>
        <w:pStyle w:val="Style2"/>
      </w:pPr>
      <w:r>
        <w:t xml:space="preserve">    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&gt;&lt;/</w:t>
      </w:r>
      <w:proofErr w:type="spellStart"/>
      <w:r>
        <w:t>asp:TextBox</w:t>
      </w:r>
      <w:proofErr w:type="spellEnd"/>
      <w:r>
        <w:t xml:space="preserve">&gt; </w:t>
      </w:r>
    </w:p>
    <w:p w14:paraId="1A3D8A01" w14:textId="77777777" w:rsidR="004B797E" w:rsidRDefault="004B797E" w:rsidP="004B797E">
      <w:pPr>
        <w:pStyle w:val="Style2"/>
        <w:ind w:left="2160"/>
      </w:pPr>
      <w:r>
        <w:t xml:space="preserve">  &lt;</w:t>
      </w:r>
      <w:proofErr w:type="spellStart"/>
      <w:proofErr w:type="gramStart"/>
      <w:r>
        <w:t>asp:RequiredFieldValidator</w:t>
      </w:r>
      <w:proofErr w:type="spellEnd"/>
      <w:proofErr w:type="gramEnd"/>
      <w:r>
        <w:t xml:space="preserve"> ID="RequiredFieldValidator1" </w:t>
      </w:r>
    </w:p>
    <w:p w14:paraId="45E3F937" w14:textId="77777777" w:rsidR="004B797E" w:rsidRDefault="004B797E" w:rsidP="004B797E">
      <w:pPr>
        <w:pStyle w:val="Style2"/>
        <w:ind w:left="2880"/>
      </w:pPr>
      <w:proofErr w:type="spellStart"/>
      <w:r>
        <w:t>runat</w:t>
      </w:r>
      <w:proofErr w:type="spellEnd"/>
      <w:r>
        <w:t>="server</w:t>
      </w:r>
      <w:proofErr w:type="gramStart"/>
      <w:r>
        <w:t xml:space="preserve">"  </w:t>
      </w:r>
      <w:proofErr w:type="spellStart"/>
      <w:r>
        <w:t>ControlToValidate</w:t>
      </w:r>
      <w:proofErr w:type="spellEnd"/>
      <w:proofErr w:type="gramEnd"/>
      <w:r>
        <w:t>="</w:t>
      </w:r>
      <w:proofErr w:type="spellStart"/>
      <w:r>
        <w:t>txtname</w:t>
      </w:r>
      <w:proofErr w:type="spellEnd"/>
      <w:r>
        <w:t xml:space="preserve">"                                                                       </w:t>
      </w:r>
      <w:proofErr w:type="spellStart"/>
      <w:r>
        <w:t>ErrorMessage</w:t>
      </w:r>
      <w:proofErr w:type="spellEnd"/>
      <w:r>
        <w:t>="</w:t>
      </w:r>
      <w:proofErr w:type="spellStart"/>
      <w:r>
        <w:t>RequiredFieldValidator</w:t>
      </w:r>
      <w:proofErr w:type="spellEnd"/>
      <w:r>
        <w:t>"&gt;</w:t>
      </w:r>
    </w:p>
    <w:p w14:paraId="55DC9D4D" w14:textId="77777777" w:rsidR="004B797E" w:rsidRDefault="004B797E" w:rsidP="004B797E">
      <w:pPr>
        <w:pStyle w:val="Style2"/>
        <w:ind w:left="2380"/>
      </w:pPr>
      <w:r>
        <w:t>&lt;/</w:t>
      </w:r>
      <w:proofErr w:type="spellStart"/>
      <w:proofErr w:type="gramStart"/>
      <w:r>
        <w:t>asp:RequiredFieldValidator</w:t>
      </w:r>
      <w:proofErr w:type="spellEnd"/>
      <w:proofErr w:type="gramEnd"/>
      <w:r>
        <w:t xml:space="preserve">&gt; </w:t>
      </w:r>
    </w:p>
    <w:p w14:paraId="0B8B8983" w14:textId="77777777" w:rsidR="004B797E" w:rsidRDefault="004B797E" w:rsidP="004B797E">
      <w:pPr>
        <w:pStyle w:val="Style2"/>
      </w:pPr>
      <w:r>
        <w:t xml:space="preserve">                    &lt;</w:t>
      </w:r>
      <w:proofErr w:type="spellStart"/>
      <w:r>
        <w:t>br</w:t>
      </w:r>
      <w:proofErr w:type="spellEnd"/>
      <w:r>
        <w:t xml:space="preserve"> /&gt; </w:t>
      </w:r>
    </w:p>
    <w:p w14:paraId="032727B5" w14:textId="77777777" w:rsidR="004B797E" w:rsidRDefault="004B797E" w:rsidP="004B797E">
      <w:pPr>
        <w:pStyle w:val="Style2"/>
      </w:pPr>
      <w:r>
        <w:t xml:space="preserve">                &lt;/td&gt; </w:t>
      </w:r>
    </w:p>
    <w:p w14:paraId="102AF850" w14:textId="77777777" w:rsidR="004B797E" w:rsidRDefault="004B797E" w:rsidP="004B797E">
      <w:pPr>
        <w:pStyle w:val="Style2"/>
      </w:pPr>
      <w:r>
        <w:t xml:space="preserve">            &lt;/tr&gt; </w:t>
      </w:r>
    </w:p>
    <w:p w14:paraId="5B84D953" w14:textId="77777777" w:rsidR="004B797E" w:rsidRDefault="004B797E" w:rsidP="004B797E">
      <w:pPr>
        <w:pStyle w:val="Style2"/>
      </w:pPr>
      <w:r>
        <w:t xml:space="preserve">            &lt;tr&gt; </w:t>
      </w:r>
    </w:p>
    <w:p w14:paraId="129221D7" w14:textId="77777777" w:rsidR="004B797E" w:rsidRDefault="004B797E" w:rsidP="004B797E">
      <w:pPr>
        <w:pStyle w:val="Style2"/>
      </w:pPr>
      <w:r>
        <w:t xml:space="preserve">                &lt;td&gt; </w:t>
      </w:r>
    </w:p>
    <w:p w14:paraId="0B290309" w14:textId="77777777" w:rsidR="004B797E" w:rsidRDefault="004B797E" w:rsidP="004B797E">
      <w:pPr>
        <w:pStyle w:val="Style2"/>
      </w:pPr>
      <w:r>
        <w:t xml:space="preserve">   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ID="Email" </w:t>
      </w:r>
      <w:proofErr w:type="spellStart"/>
      <w:r>
        <w:t>runat</w:t>
      </w:r>
      <w:proofErr w:type="spellEnd"/>
      <w:r>
        <w:t>="server" Text="Email"&gt;&lt;/</w:t>
      </w:r>
      <w:proofErr w:type="spellStart"/>
      <w:r>
        <w:t>asp:Label</w:t>
      </w:r>
      <w:proofErr w:type="spellEnd"/>
      <w:r>
        <w:t xml:space="preserve">&gt;  </w:t>
      </w:r>
    </w:p>
    <w:p w14:paraId="3F662026" w14:textId="77777777" w:rsidR="004B797E" w:rsidRDefault="004B797E" w:rsidP="004B797E">
      <w:pPr>
        <w:pStyle w:val="Style2"/>
      </w:pPr>
      <w:r>
        <w:t xml:space="preserve">                    </w:t>
      </w:r>
    </w:p>
    <w:p w14:paraId="4BEC2E44" w14:textId="77777777" w:rsidR="004B797E" w:rsidRDefault="004B797E" w:rsidP="00BC59D3">
      <w:pPr>
        <w:pStyle w:val="Style2"/>
        <w:ind w:left="2160"/>
      </w:pPr>
      <w:r>
        <w:t>&amp;</w:t>
      </w:r>
      <w:proofErr w:type="gramStart"/>
      <w:r>
        <w:t>nbsp;&amp;</w:t>
      </w:r>
      <w:proofErr w:type="gramEnd"/>
      <w:r>
        <w:t xml:space="preserve">nbsp;&amp;nbsp;&amp;nbsp;&amp;nbsp;&amp;nbsp;&amp;nbsp;&amp;nbsp;&amp;nbsp;&amp;nbsp;&amp;nbsp ;&amp;nbsp;&amp;nbsp;&amp;nbsp;&amp;nbsp;&amp;nbsp;&amp;nbsp;&amp;nbsp;&amp;nbsp;&amp;nbsp;&amp;nbsp;&amp;nbsp;&amp;nbsp; </w:t>
      </w:r>
    </w:p>
    <w:p w14:paraId="3EB7C616" w14:textId="77777777" w:rsidR="004B797E" w:rsidRDefault="004B797E" w:rsidP="004B797E">
      <w:pPr>
        <w:pStyle w:val="Style2"/>
      </w:pPr>
      <w:r>
        <w:rPr>
          <w:rFonts w:ascii="Calibri" w:eastAsia="Calibri" w:hAnsi="Calibri" w:cs="Calibri"/>
          <w:sz w:val="22"/>
        </w:rPr>
        <w:t xml:space="preserve">   </w:t>
      </w:r>
    </w:p>
    <w:p w14:paraId="2B371C99" w14:textId="77777777" w:rsidR="004B797E" w:rsidRDefault="004B797E" w:rsidP="004B797E">
      <w:pPr>
        <w:pStyle w:val="Style2"/>
      </w:pPr>
      <w:r>
        <w:t xml:space="preserve">    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txtemail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 xml:space="preserve">&gt;  </w:t>
      </w:r>
    </w:p>
    <w:p w14:paraId="7C50F4EB" w14:textId="77777777" w:rsidR="004B797E" w:rsidRDefault="004B797E" w:rsidP="004B797E">
      <w:pPr>
        <w:pStyle w:val="Style2"/>
        <w:ind w:left="2160"/>
      </w:pPr>
      <w:r>
        <w:t xml:space="preserve">  &lt;</w:t>
      </w:r>
      <w:proofErr w:type="spellStart"/>
      <w:proofErr w:type="gramStart"/>
      <w:r>
        <w:t>asp:RegularExpressionValidator</w:t>
      </w:r>
      <w:proofErr w:type="spellEnd"/>
      <w:proofErr w:type="gramEnd"/>
      <w:r>
        <w:t xml:space="preserve"> ID="RegularExpressionValidator1" </w:t>
      </w:r>
    </w:p>
    <w:p w14:paraId="48D0C552" w14:textId="77777777" w:rsidR="004B797E" w:rsidRDefault="004B797E" w:rsidP="004B797E">
      <w:pPr>
        <w:pStyle w:val="Style2"/>
        <w:ind w:left="2880"/>
      </w:pPr>
      <w:proofErr w:type="spellStart"/>
      <w:r>
        <w:t>runat</w:t>
      </w:r>
      <w:proofErr w:type="spellEnd"/>
      <w:r>
        <w:t>="</w:t>
      </w:r>
      <w:proofErr w:type="gramStart"/>
      <w:r>
        <w:t xml:space="preserve">server”   </w:t>
      </w:r>
      <w:proofErr w:type="gramEnd"/>
      <w:r>
        <w:t xml:space="preserve">                </w:t>
      </w:r>
      <w:proofErr w:type="spellStart"/>
      <w:r>
        <w:t>ErrorMessage</w:t>
      </w:r>
      <w:proofErr w:type="spellEnd"/>
      <w:r>
        <w:t>="</w:t>
      </w:r>
      <w:proofErr w:type="spellStart"/>
      <w:r>
        <w:t>RegularExpressionValidator</w:t>
      </w:r>
      <w:proofErr w:type="spellEnd"/>
      <w:r>
        <w:t xml:space="preserve">"  </w:t>
      </w:r>
    </w:p>
    <w:p w14:paraId="0C2EAEA3" w14:textId="77777777" w:rsidR="004B797E" w:rsidRDefault="004B797E" w:rsidP="004B797E">
      <w:pPr>
        <w:pStyle w:val="Style2"/>
        <w:ind w:left="2880" w:firstLine="4"/>
      </w:pPr>
      <w:r>
        <w:t>ValidationExpression="\w+([-+.</w:t>
      </w:r>
      <w:proofErr w:type="gramStart"/>
      <w:r>
        <w:t>']\</w:t>
      </w:r>
      <w:proofErr w:type="gramEnd"/>
      <w:r>
        <w:t>w+)</w:t>
      </w:r>
      <w:r>
        <w:rPr>
          <w:color w:val="0563C1"/>
          <w:u w:val="single" w:color="0563C1"/>
        </w:rPr>
        <w:t>*@\w+([-.]\w+)*\.\w+([</w:t>
      </w:r>
      <w:r>
        <w:t xml:space="preserve">.]\w+)*"  </w:t>
      </w:r>
    </w:p>
    <w:p w14:paraId="75EE6081" w14:textId="77777777" w:rsidR="004B797E" w:rsidRDefault="004B797E" w:rsidP="004B797E">
      <w:pPr>
        <w:pStyle w:val="Style2"/>
      </w:pPr>
      <w:r>
        <w:t xml:space="preserve">                    </w:t>
      </w:r>
      <w:r>
        <w:tab/>
      </w:r>
      <w:proofErr w:type="spellStart"/>
      <w:r>
        <w:t>ControlToValidate</w:t>
      </w:r>
      <w:proofErr w:type="spellEnd"/>
      <w:r>
        <w:t>="</w:t>
      </w:r>
      <w:proofErr w:type="spellStart"/>
      <w:r>
        <w:t>txtemail</w:t>
      </w:r>
      <w:proofErr w:type="spellEnd"/>
      <w:r>
        <w:t>"&gt;</w:t>
      </w:r>
    </w:p>
    <w:p w14:paraId="54F92508" w14:textId="77777777" w:rsidR="004B797E" w:rsidRDefault="004B797E" w:rsidP="004B797E">
      <w:pPr>
        <w:pStyle w:val="Style2"/>
        <w:ind w:left="1660" w:firstLine="500"/>
      </w:pPr>
      <w:r>
        <w:t xml:space="preserve">  &lt;/</w:t>
      </w:r>
      <w:proofErr w:type="spellStart"/>
      <w:proofErr w:type="gramStart"/>
      <w:r>
        <w:t>asp:RegularExpressionValidator</w:t>
      </w:r>
      <w:proofErr w:type="spellEnd"/>
      <w:proofErr w:type="gramEnd"/>
      <w:r>
        <w:t xml:space="preserve">&gt; </w:t>
      </w:r>
    </w:p>
    <w:p w14:paraId="750E7A98" w14:textId="77777777" w:rsidR="004B797E" w:rsidRDefault="004B797E" w:rsidP="004B797E">
      <w:pPr>
        <w:pStyle w:val="Style2"/>
      </w:pPr>
      <w:r>
        <w:t xml:space="preserve">                    &lt;</w:t>
      </w:r>
      <w:proofErr w:type="spellStart"/>
      <w:r>
        <w:t>br</w:t>
      </w:r>
      <w:proofErr w:type="spellEnd"/>
      <w:r>
        <w:t xml:space="preserve"> /&gt; </w:t>
      </w:r>
    </w:p>
    <w:p w14:paraId="47821F7D" w14:textId="77777777" w:rsidR="004B797E" w:rsidRDefault="004B797E" w:rsidP="004B797E">
      <w:pPr>
        <w:pStyle w:val="Style2"/>
      </w:pPr>
      <w:r>
        <w:t xml:space="preserve">                &lt;/td&gt; </w:t>
      </w:r>
    </w:p>
    <w:p w14:paraId="65FEEB6E" w14:textId="77777777" w:rsidR="004B797E" w:rsidRDefault="004B797E" w:rsidP="004B797E">
      <w:pPr>
        <w:pStyle w:val="Style2"/>
      </w:pPr>
      <w:r>
        <w:t xml:space="preserve">            &lt;/tr&gt; </w:t>
      </w:r>
    </w:p>
    <w:p w14:paraId="7F9ABFD0" w14:textId="77777777" w:rsidR="004B797E" w:rsidRDefault="004B797E" w:rsidP="004B797E">
      <w:pPr>
        <w:pStyle w:val="Style2"/>
      </w:pPr>
      <w:r>
        <w:t xml:space="preserve">            &lt;tr&gt; </w:t>
      </w:r>
    </w:p>
    <w:p w14:paraId="6EBD7B22" w14:textId="77777777" w:rsidR="004B797E" w:rsidRDefault="004B797E" w:rsidP="004B797E">
      <w:pPr>
        <w:pStyle w:val="Style2"/>
      </w:pPr>
      <w:r>
        <w:lastRenderedPageBreak/>
        <w:t xml:space="preserve">                &lt;td&gt; </w:t>
      </w:r>
    </w:p>
    <w:p w14:paraId="7629A8D5" w14:textId="77777777" w:rsidR="002128CA" w:rsidRDefault="002128CA" w:rsidP="002128CA">
      <w:pPr>
        <w:pStyle w:val="Style2"/>
        <w:ind w:left="2380"/>
      </w:pPr>
    </w:p>
    <w:p w14:paraId="373ED95B" w14:textId="77777777" w:rsidR="004B797E" w:rsidRDefault="004B797E" w:rsidP="002128CA">
      <w:pPr>
        <w:pStyle w:val="Style2"/>
        <w:ind w:left="2380"/>
      </w:pPr>
      <w:r>
        <w:t>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ID="Label3" </w:t>
      </w:r>
      <w:proofErr w:type="spellStart"/>
      <w:r>
        <w:t>runat</w:t>
      </w:r>
      <w:proofErr w:type="spellEnd"/>
      <w:r>
        <w:t>="server" Text="Password"&gt;&lt;/</w:t>
      </w:r>
      <w:proofErr w:type="spellStart"/>
      <w:r>
        <w:t>asp:Label</w:t>
      </w:r>
      <w:proofErr w:type="spellEnd"/>
      <w:r>
        <w:t xml:space="preserve">&gt; </w:t>
      </w:r>
    </w:p>
    <w:p w14:paraId="01255A25" w14:textId="77777777" w:rsidR="004B797E" w:rsidRDefault="004B797E" w:rsidP="004B797E">
      <w:pPr>
        <w:pStyle w:val="Style2"/>
      </w:pPr>
      <w:r>
        <w:t xml:space="preserve">                     </w:t>
      </w:r>
    </w:p>
    <w:p w14:paraId="10FFE801" w14:textId="77777777" w:rsidR="004B797E" w:rsidRDefault="004B797E" w:rsidP="00BC59D3">
      <w:pPr>
        <w:pStyle w:val="Style2"/>
        <w:ind w:left="2160"/>
      </w:pPr>
      <w:r>
        <w:t>&amp;</w:t>
      </w:r>
      <w:proofErr w:type="gramStart"/>
      <w:r>
        <w:t>nbsp;&amp;</w:t>
      </w:r>
      <w:proofErr w:type="gramEnd"/>
      <w:r>
        <w:t>nbsp;&amp;nbsp;&amp;nbsp;&amp;nbsp;&amp;nbsp;&amp;nbsp;&amp;nbsp;&amp;nbsp;&amp;nbsp;&amp;nbsp 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</w:t>
      </w:r>
    </w:p>
    <w:p w14:paraId="4474286F" w14:textId="77777777" w:rsidR="004B797E" w:rsidRDefault="004B797E" w:rsidP="004B797E">
      <w:pPr>
        <w:pStyle w:val="Style2"/>
      </w:pPr>
      <w:r>
        <w:t xml:space="preserve"> </w:t>
      </w:r>
    </w:p>
    <w:p w14:paraId="374006E6" w14:textId="77777777" w:rsidR="002128CA" w:rsidRDefault="002128CA" w:rsidP="002128CA">
      <w:pPr>
        <w:pStyle w:val="Style2"/>
        <w:ind w:left="2160"/>
      </w:pPr>
      <w:r>
        <w:t xml:space="preserve">  </w:t>
      </w:r>
      <w:r w:rsidR="004B797E">
        <w:t>&lt;</w:t>
      </w:r>
      <w:proofErr w:type="spellStart"/>
      <w:proofErr w:type="gramStart"/>
      <w:r w:rsidR="004B797E">
        <w:t>asp:TextBox</w:t>
      </w:r>
      <w:proofErr w:type="spellEnd"/>
      <w:proofErr w:type="gramEnd"/>
      <w:r w:rsidR="004B797E">
        <w:t xml:space="preserve"> ID="</w:t>
      </w:r>
      <w:proofErr w:type="spellStart"/>
      <w:r w:rsidR="004B797E">
        <w:t>txtpass</w:t>
      </w:r>
      <w:proofErr w:type="spellEnd"/>
      <w:r w:rsidR="004B797E">
        <w:t xml:space="preserve">" </w:t>
      </w:r>
      <w:proofErr w:type="spellStart"/>
      <w:r w:rsidR="004B797E">
        <w:t>runat</w:t>
      </w:r>
      <w:proofErr w:type="spellEnd"/>
      <w:r w:rsidR="004B797E">
        <w:t xml:space="preserve">="server" </w:t>
      </w:r>
    </w:p>
    <w:p w14:paraId="2E557C2C" w14:textId="77777777" w:rsidR="002128CA" w:rsidRDefault="004B797E" w:rsidP="002128CA">
      <w:pPr>
        <w:pStyle w:val="Style2"/>
        <w:ind w:left="2160" w:firstLine="720"/>
      </w:pPr>
      <w:proofErr w:type="spellStart"/>
      <w:r>
        <w:t>TextMode</w:t>
      </w:r>
      <w:proofErr w:type="spellEnd"/>
      <w:r>
        <w:t>="Password"&gt;</w:t>
      </w:r>
    </w:p>
    <w:p w14:paraId="20897CED" w14:textId="77777777" w:rsidR="004B797E" w:rsidRDefault="002128CA" w:rsidP="002128CA">
      <w:pPr>
        <w:pStyle w:val="Style2"/>
        <w:ind w:left="1660" w:firstLine="500"/>
      </w:pPr>
      <w:r>
        <w:t xml:space="preserve">  </w:t>
      </w:r>
      <w:r w:rsidR="004B797E">
        <w:t>&lt;/</w:t>
      </w:r>
      <w:proofErr w:type="spellStart"/>
      <w:proofErr w:type="gramStart"/>
      <w:r w:rsidR="004B797E">
        <w:t>asp:TextBox</w:t>
      </w:r>
      <w:proofErr w:type="spellEnd"/>
      <w:proofErr w:type="gramEnd"/>
      <w:r w:rsidR="004B797E">
        <w:t xml:space="preserve">&gt; </w:t>
      </w:r>
    </w:p>
    <w:p w14:paraId="558A5AE0" w14:textId="77777777" w:rsidR="004B797E" w:rsidRDefault="004B797E" w:rsidP="004B797E">
      <w:pPr>
        <w:pStyle w:val="Style2"/>
      </w:pPr>
      <w:r>
        <w:t xml:space="preserve">                    &lt;</w:t>
      </w:r>
      <w:proofErr w:type="spellStart"/>
      <w:r>
        <w:t>br</w:t>
      </w:r>
      <w:proofErr w:type="spellEnd"/>
      <w:r>
        <w:t xml:space="preserve"> /&gt; </w:t>
      </w:r>
    </w:p>
    <w:p w14:paraId="37CD27DB" w14:textId="77777777" w:rsidR="004B797E" w:rsidRDefault="004B797E" w:rsidP="004B797E">
      <w:pPr>
        <w:pStyle w:val="Style2"/>
      </w:pPr>
      <w:r>
        <w:t xml:space="preserve">                &lt;/td&gt; </w:t>
      </w:r>
    </w:p>
    <w:p w14:paraId="547EC64A" w14:textId="77777777" w:rsidR="004B797E" w:rsidRDefault="004B797E" w:rsidP="004B797E">
      <w:pPr>
        <w:pStyle w:val="Style2"/>
      </w:pPr>
      <w:r>
        <w:t xml:space="preserve">            &lt;/tr&gt; </w:t>
      </w:r>
    </w:p>
    <w:p w14:paraId="1E89D489" w14:textId="77777777" w:rsidR="004B797E" w:rsidRDefault="004B797E" w:rsidP="004B797E">
      <w:pPr>
        <w:pStyle w:val="Style2"/>
      </w:pPr>
      <w:r>
        <w:t xml:space="preserve">            &lt;tr&gt; </w:t>
      </w:r>
    </w:p>
    <w:p w14:paraId="28AB4278" w14:textId="77777777" w:rsidR="004B797E" w:rsidRDefault="004B797E" w:rsidP="004B797E">
      <w:pPr>
        <w:pStyle w:val="Style2"/>
      </w:pPr>
      <w:r>
        <w:t xml:space="preserve">                &lt;td&gt; </w:t>
      </w:r>
    </w:p>
    <w:p w14:paraId="4D21BFFF" w14:textId="77777777" w:rsidR="002128CA" w:rsidRDefault="002128CA" w:rsidP="002128CA">
      <w:pPr>
        <w:pStyle w:val="Style2"/>
        <w:ind w:left="2160"/>
      </w:pPr>
      <w:r>
        <w:t xml:space="preserve">  </w:t>
      </w:r>
      <w:r w:rsidR="004B797E">
        <w:t>&lt;</w:t>
      </w:r>
      <w:proofErr w:type="spellStart"/>
      <w:proofErr w:type="gramStart"/>
      <w:r w:rsidR="004B797E">
        <w:t>asp:Label</w:t>
      </w:r>
      <w:proofErr w:type="spellEnd"/>
      <w:proofErr w:type="gramEnd"/>
      <w:r w:rsidR="004B797E">
        <w:t xml:space="preserve"> ID="Label4" </w:t>
      </w:r>
      <w:proofErr w:type="spellStart"/>
      <w:r w:rsidR="004B797E">
        <w:t>runat</w:t>
      </w:r>
      <w:proofErr w:type="spellEnd"/>
      <w:r w:rsidR="004B797E">
        <w:t xml:space="preserve">="server" Text="Confirm </w:t>
      </w:r>
    </w:p>
    <w:p w14:paraId="22CF81A4" w14:textId="77777777" w:rsidR="002128CA" w:rsidRDefault="004B797E" w:rsidP="002128CA">
      <w:pPr>
        <w:pStyle w:val="Style2"/>
        <w:ind w:left="2160" w:firstLine="720"/>
      </w:pPr>
      <w:r>
        <w:t>Password"&gt;</w:t>
      </w:r>
    </w:p>
    <w:p w14:paraId="0DAD288E" w14:textId="77777777" w:rsidR="004B797E" w:rsidRDefault="002128CA" w:rsidP="002128CA">
      <w:pPr>
        <w:pStyle w:val="Style2"/>
        <w:ind w:left="1660" w:firstLine="500"/>
      </w:pPr>
      <w:r>
        <w:t xml:space="preserve">  </w:t>
      </w:r>
      <w:r w:rsidR="004B797E">
        <w:t>&lt;/</w:t>
      </w:r>
      <w:proofErr w:type="spellStart"/>
      <w:proofErr w:type="gramStart"/>
      <w:r w:rsidR="004B797E">
        <w:t>asp:Label</w:t>
      </w:r>
      <w:proofErr w:type="spellEnd"/>
      <w:proofErr w:type="gramEnd"/>
      <w:r w:rsidR="004B797E">
        <w:t xml:space="preserve">&gt; </w:t>
      </w:r>
    </w:p>
    <w:p w14:paraId="46F97700" w14:textId="77777777" w:rsidR="004B797E" w:rsidRDefault="004B797E" w:rsidP="004B797E">
      <w:pPr>
        <w:pStyle w:val="Style2"/>
      </w:pPr>
      <w:r>
        <w:t xml:space="preserve"> </w:t>
      </w:r>
    </w:p>
    <w:p w14:paraId="6B57034E" w14:textId="77777777" w:rsidR="004B797E" w:rsidRDefault="004B797E" w:rsidP="004B797E">
      <w:pPr>
        <w:pStyle w:val="Style2"/>
      </w:pPr>
      <w:r>
        <w:t xml:space="preserve">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</w:t>
      </w:r>
    </w:p>
    <w:p w14:paraId="0426AC0B" w14:textId="77777777" w:rsidR="004B797E" w:rsidRDefault="004B797E" w:rsidP="004B797E">
      <w:pPr>
        <w:pStyle w:val="Style2"/>
      </w:pPr>
      <w:r>
        <w:t xml:space="preserve"> </w:t>
      </w:r>
    </w:p>
    <w:p w14:paraId="5AA2DA44" w14:textId="77777777" w:rsidR="002128CA" w:rsidRDefault="004B797E" w:rsidP="002128CA">
      <w:pPr>
        <w:pStyle w:val="Style2"/>
        <w:ind w:left="2380"/>
      </w:pPr>
      <w:r>
        <w:t>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txtcpass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</w:p>
    <w:p w14:paraId="349C4C5A" w14:textId="77777777" w:rsidR="002128CA" w:rsidRDefault="004B797E" w:rsidP="002128CA">
      <w:pPr>
        <w:pStyle w:val="Style2"/>
        <w:ind w:left="2380" w:firstLine="500"/>
      </w:pPr>
      <w:proofErr w:type="spellStart"/>
      <w:r>
        <w:t>TextMode</w:t>
      </w:r>
      <w:proofErr w:type="spellEnd"/>
      <w:r>
        <w:t>="Password"&gt;</w:t>
      </w:r>
    </w:p>
    <w:p w14:paraId="6B29F6E1" w14:textId="77777777" w:rsidR="004B797E" w:rsidRDefault="002128CA" w:rsidP="002128CA">
      <w:pPr>
        <w:pStyle w:val="Style2"/>
        <w:ind w:left="1660" w:firstLine="500"/>
      </w:pPr>
      <w:r>
        <w:t xml:space="preserve">  </w:t>
      </w:r>
      <w:r w:rsidR="004B797E">
        <w:t>&lt;/</w:t>
      </w:r>
      <w:proofErr w:type="spellStart"/>
      <w:proofErr w:type="gramStart"/>
      <w:r w:rsidR="004B797E">
        <w:t>asp:TextBox</w:t>
      </w:r>
      <w:proofErr w:type="spellEnd"/>
      <w:proofErr w:type="gramEnd"/>
      <w:r w:rsidR="004B797E">
        <w:t xml:space="preserve">&gt; </w:t>
      </w:r>
    </w:p>
    <w:p w14:paraId="43F0FBF1" w14:textId="77777777" w:rsidR="002128CA" w:rsidRDefault="004B797E" w:rsidP="002128CA">
      <w:pPr>
        <w:pStyle w:val="Style2"/>
      </w:pPr>
      <w:r>
        <w:t xml:space="preserve">                </w:t>
      </w:r>
      <w:r w:rsidR="002128CA">
        <w:t xml:space="preserve">   </w:t>
      </w:r>
      <w:r>
        <w:t>&lt;</w:t>
      </w:r>
      <w:proofErr w:type="spellStart"/>
      <w:proofErr w:type="gramStart"/>
      <w:r>
        <w:t>asp:CompareValidator</w:t>
      </w:r>
      <w:proofErr w:type="spellEnd"/>
      <w:proofErr w:type="gramEnd"/>
      <w:r>
        <w:t xml:space="preserve"> ID="CompareValidator1" </w:t>
      </w:r>
      <w:proofErr w:type="spellStart"/>
      <w:r>
        <w:t>runat</w:t>
      </w:r>
      <w:proofErr w:type="spellEnd"/>
      <w:r>
        <w:t xml:space="preserve">="server" </w:t>
      </w:r>
    </w:p>
    <w:p w14:paraId="0EFE1D1A" w14:textId="77777777" w:rsidR="004B797E" w:rsidRDefault="004B797E" w:rsidP="004B797E">
      <w:pPr>
        <w:pStyle w:val="Style2"/>
      </w:pPr>
      <w:r>
        <w:t xml:space="preserve">                     </w:t>
      </w:r>
      <w:r w:rsidR="002128CA">
        <w:tab/>
      </w:r>
      <w:proofErr w:type="spellStart"/>
      <w:r>
        <w:t>ControlToCompare</w:t>
      </w:r>
      <w:proofErr w:type="spellEnd"/>
      <w:r>
        <w:t>="</w:t>
      </w:r>
      <w:proofErr w:type="spellStart"/>
      <w:r>
        <w:t>txtcpass</w:t>
      </w:r>
      <w:proofErr w:type="spellEnd"/>
      <w:r>
        <w:t xml:space="preserve">" </w:t>
      </w:r>
      <w:proofErr w:type="spellStart"/>
      <w:r>
        <w:t>ControlToValidate</w:t>
      </w:r>
      <w:proofErr w:type="spellEnd"/>
      <w:r>
        <w:t>="</w:t>
      </w:r>
      <w:proofErr w:type="spellStart"/>
      <w:r>
        <w:t>txtpass</w:t>
      </w:r>
      <w:proofErr w:type="spellEnd"/>
      <w:r>
        <w:t xml:space="preserve">"  </w:t>
      </w:r>
    </w:p>
    <w:p w14:paraId="45AF2C09" w14:textId="77777777" w:rsidR="002128CA" w:rsidRDefault="004B797E" w:rsidP="002128CA">
      <w:pPr>
        <w:pStyle w:val="Style2"/>
      </w:pPr>
      <w:r>
        <w:t xml:space="preserve">                     </w:t>
      </w:r>
      <w:r w:rsidR="002128CA">
        <w:tab/>
      </w:r>
      <w:proofErr w:type="spellStart"/>
      <w:r>
        <w:t>ErrorMessage</w:t>
      </w:r>
      <w:proofErr w:type="spellEnd"/>
      <w:r>
        <w:t>="</w:t>
      </w:r>
      <w:proofErr w:type="spellStart"/>
      <w:r>
        <w:t>CompareValidator</w:t>
      </w:r>
      <w:proofErr w:type="spellEnd"/>
      <w:r>
        <w:t>"&gt;</w:t>
      </w:r>
    </w:p>
    <w:p w14:paraId="6C393AF2" w14:textId="77777777" w:rsidR="004B797E" w:rsidRDefault="004B797E" w:rsidP="002128CA">
      <w:pPr>
        <w:pStyle w:val="Style2"/>
        <w:ind w:left="2380"/>
      </w:pPr>
      <w:r>
        <w:t>&lt;/</w:t>
      </w:r>
      <w:proofErr w:type="spellStart"/>
      <w:proofErr w:type="gramStart"/>
      <w:r>
        <w:t>asp:CompareValidator</w:t>
      </w:r>
      <w:proofErr w:type="spellEnd"/>
      <w:proofErr w:type="gramEnd"/>
      <w:r>
        <w:t xml:space="preserve">&gt; </w:t>
      </w:r>
    </w:p>
    <w:p w14:paraId="6A974268" w14:textId="77777777" w:rsidR="004B797E" w:rsidRDefault="004B797E" w:rsidP="004B797E">
      <w:pPr>
        <w:pStyle w:val="Style2"/>
      </w:pPr>
      <w:r>
        <w:t xml:space="preserve">                    &lt;</w:t>
      </w:r>
      <w:proofErr w:type="spellStart"/>
      <w:r>
        <w:t>br</w:t>
      </w:r>
      <w:proofErr w:type="spellEnd"/>
      <w:r>
        <w:t xml:space="preserve"> /&gt; </w:t>
      </w:r>
    </w:p>
    <w:p w14:paraId="47DB9095" w14:textId="77777777" w:rsidR="004B797E" w:rsidRDefault="004B797E" w:rsidP="004B797E">
      <w:pPr>
        <w:pStyle w:val="Style2"/>
      </w:pPr>
      <w:r>
        <w:t xml:space="preserve">                &lt;/td&gt; </w:t>
      </w:r>
    </w:p>
    <w:p w14:paraId="4D46872F" w14:textId="77777777" w:rsidR="004B797E" w:rsidRDefault="004B797E" w:rsidP="004B797E">
      <w:pPr>
        <w:pStyle w:val="Style2"/>
      </w:pPr>
      <w:r>
        <w:t xml:space="preserve">            &lt;/tr&gt; </w:t>
      </w:r>
    </w:p>
    <w:p w14:paraId="25BCF4DC" w14:textId="77777777" w:rsidR="004B797E" w:rsidRDefault="004B797E" w:rsidP="004B797E">
      <w:pPr>
        <w:pStyle w:val="Style2"/>
      </w:pPr>
      <w:r>
        <w:t xml:space="preserve">            &lt;tr&gt; </w:t>
      </w:r>
    </w:p>
    <w:p w14:paraId="5D0A6D25" w14:textId="77777777" w:rsidR="004B797E" w:rsidRDefault="004B797E" w:rsidP="004B797E">
      <w:pPr>
        <w:pStyle w:val="Style2"/>
      </w:pPr>
      <w:r>
        <w:t xml:space="preserve">                &lt;td&gt; </w:t>
      </w:r>
    </w:p>
    <w:p w14:paraId="7409FA62" w14:textId="77777777" w:rsidR="004B797E" w:rsidRDefault="004B797E" w:rsidP="004B797E">
      <w:pPr>
        <w:pStyle w:val="Style2"/>
      </w:pPr>
      <w:r>
        <w:t xml:space="preserve">  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ID="Label5" </w:t>
      </w:r>
      <w:proofErr w:type="spellStart"/>
      <w:r>
        <w:t>runat</w:t>
      </w:r>
      <w:proofErr w:type="spellEnd"/>
      <w:r>
        <w:t>="server" Text="Sem"&gt;&lt;/</w:t>
      </w:r>
      <w:proofErr w:type="spellStart"/>
      <w:r>
        <w:t>asp:Label</w:t>
      </w:r>
      <w:proofErr w:type="spellEnd"/>
      <w:r>
        <w:t xml:space="preserve">&gt;  </w:t>
      </w:r>
    </w:p>
    <w:p w14:paraId="3DD7688E" w14:textId="77777777" w:rsidR="004B797E" w:rsidRDefault="004B797E" w:rsidP="004B797E">
      <w:pPr>
        <w:pStyle w:val="Style2"/>
      </w:pPr>
      <w:r>
        <w:t xml:space="preserve">                    </w:t>
      </w:r>
    </w:p>
    <w:p w14:paraId="0BD2D93E" w14:textId="77777777" w:rsidR="004B797E" w:rsidRDefault="004B797E" w:rsidP="00BC59D3">
      <w:pPr>
        <w:pStyle w:val="Style2"/>
        <w:ind w:left="2160"/>
      </w:pPr>
      <w:r>
        <w:t>&amp;</w:t>
      </w:r>
      <w:proofErr w:type="gramStart"/>
      <w:r>
        <w:t>nbsp;&amp;</w:t>
      </w:r>
      <w:proofErr w:type="gramEnd"/>
      <w:r>
        <w:t>nbsp;&amp;nbsp;&amp;nbsp;&amp;nbsp;&amp;nbsp;&amp;nbsp;&amp;nbsp;&amp;nbsp;&amp;nbsp;&amp;nbsp ;&amp;nbsp;&amp;nbsp;&amp;nbsp;&amp;nbsp;&amp;nbsp;&amp;nbsp;&amp;nbsp;&amp;nbsp;&amp;nbsp;&amp;nbsp;&amp;nbs p;&amp;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</w:t>
      </w:r>
    </w:p>
    <w:p w14:paraId="32E4E834" w14:textId="77777777" w:rsidR="004B797E" w:rsidRDefault="004B797E" w:rsidP="004B797E">
      <w:pPr>
        <w:pStyle w:val="Style2"/>
      </w:pPr>
      <w:r>
        <w:t xml:space="preserve"> </w:t>
      </w:r>
    </w:p>
    <w:p w14:paraId="12ACF413" w14:textId="77777777" w:rsidR="004B797E" w:rsidRDefault="004B797E" w:rsidP="004B797E">
      <w:pPr>
        <w:pStyle w:val="Style2"/>
      </w:pPr>
      <w:r>
        <w:t xml:space="preserve">    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txtsem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 xml:space="preserve">&gt; </w:t>
      </w:r>
    </w:p>
    <w:p w14:paraId="101C46EF" w14:textId="77777777" w:rsidR="002128CA" w:rsidRDefault="004B797E" w:rsidP="002128CA">
      <w:pPr>
        <w:pStyle w:val="Style2"/>
      </w:pPr>
      <w:r>
        <w:t xml:space="preserve">                    &lt;</w:t>
      </w:r>
      <w:proofErr w:type="spellStart"/>
      <w:proofErr w:type="gramStart"/>
      <w:r>
        <w:t>asp:RangeValidator</w:t>
      </w:r>
      <w:proofErr w:type="spellEnd"/>
      <w:proofErr w:type="gramEnd"/>
      <w:r>
        <w:t xml:space="preserve"> ID="RangeValidator1" </w:t>
      </w:r>
      <w:proofErr w:type="spellStart"/>
      <w:r>
        <w:t>runat</w:t>
      </w:r>
      <w:proofErr w:type="spellEnd"/>
      <w:r>
        <w:t xml:space="preserve">="server"  </w:t>
      </w:r>
    </w:p>
    <w:p w14:paraId="27DA03FC" w14:textId="77777777" w:rsidR="002128CA" w:rsidRDefault="004B797E" w:rsidP="002128CA">
      <w:pPr>
        <w:pStyle w:val="Style2"/>
        <w:ind w:left="2880"/>
      </w:pPr>
      <w:r>
        <w:t xml:space="preserve"> </w:t>
      </w:r>
      <w:proofErr w:type="spellStart"/>
      <w:r>
        <w:t>ControlToValidate</w:t>
      </w:r>
      <w:proofErr w:type="spellEnd"/>
      <w:r>
        <w:t>="</w:t>
      </w:r>
      <w:proofErr w:type="spellStart"/>
      <w:r>
        <w:t>txtsem</w:t>
      </w:r>
      <w:proofErr w:type="spellEnd"/>
      <w:r>
        <w:t xml:space="preserve">" </w:t>
      </w:r>
      <w:proofErr w:type="spellStart"/>
      <w:r>
        <w:t>ErrorMessage</w:t>
      </w:r>
      <w:proofErr w:type="spellEnd"/>
      <w:r>
        <w:t>="</w:t>
      </w:r>
      <w:proofErr w:type="spellStart"/>
      <w:r>
        <w:t>RangeValidator</w:t>
      </w:r>
      <w:proofErr w:type="spellEnd"/>
      <w:r>
        <w:t xml:space="preserve">" </w:t>
      </w:r>
      <w:r w:rsidR="002128CA">
        <w:t xml:space="preserve">  </w:t>
      </w:r>
    </w:p>
    <w:p w14:paraId="71D7A71F" w14:textId="77777777" w:rsidR="002128CA" w:rsidRDefault="002128CA" w:rsidP="002128CA">
      <w:pPr>
        <w:pStyle w:val="Style2"/>
        <w:ind w:left="2880"/>
      </w:pPr>
      <w:r>
        <w:t xml:space="preserve"> </w:t>
      </w:r>
      <w:proofErr w:type="spellStart"/>
      <w:r w:rsidR="004B797E">
        <w:t>MaximumValue</w:t>
      </w:r>
      <w:proofErr w:type="spellEnd"/>
      <w:r w:rsidR="004B797E">
        <w:t xml:space="preserve">="8" </w:t>
      </w:r>
      <w:proofErr w:type="spellStart"/>
      <w:r w:rsidR="004B797E">
        <w:t>MinimumValue</w:t>
      </w:r>
      <w:proofErr w:type="spellEnd"/>
      <w:r w:rsidR="004B797E">
        <w:t>="1"&gt;</w:t>
      </w:r>
    </w:p>
    <w:p w14:paraId="79334286" w14:textId="77777777" w:rsidR="004B797E" w:rsidRDefault="002128CA" w:rsidP="002128CA">
      <w:pPr>
        <w:pStyle w:val="Style2"/>
        <w:ind w:left="2380"/>
      </w:pPr>
      <w:r>
        <w:t xml:space="preserve"> </w:t>
      </w:r>
      <w:r w:rsidR="004B797E">
        <w:t>&lt;/</w:t>
      </w:r>
      <w:proofErr w:type="spellStart"/>
      <w:proofErr w:type="gramStart"/>
      <w:r w:rsidR="004B797E">
        <w:t>asp:RangeValidator</w:t>
      </w:r>
      <w:proofErr w:type="spellEnd"/>
      <w:proofErr w:type="gramEnd"/>
      <w:r w:rsidR="004B797E">
        <w:t xml:space="preserve">&gt; </w:t>
      </w:r>
    </w:p>
    <w:p w14:paraId="3E8C0F08" w14:textId="77777777" w:rsidR="004B797E" w:rsidRDefault="004B797E" w:rsidP="004B797E">
      <w:pPr>
        <w:pStyle w:val="Style2"/>
      </w:pPr>
      <w:r>
        <w:rPr>
          <w:rFonts w:ascii="Calibri" w:eastAsia="Calibri" w:hAnsi="Calibri" w:cs="Calibri"/>
          <w:sz w:val="22"/>
        </w:rPr>
        <w:t xml:space="preserve"> </w:t>
      </w:r>
    </w:p>
    <w:p w14:paraId="1E298598" w14:textId="77777777" w:rsidR="004B797E" w:rsidRDefault="004B797E" w:rsidP="004B797E">
      <w:pPr>
        <w:pStyle w:val="Style2"/>
      </w:pPr>
      <w:r>
        <w:t xml:space="preserve">                    &lt;</w:t>
      </w:r>
      <w:proofErr w:type="spellStart"/>
      <w:r>
        <w:t>br</w:t>
      </w:r>
      <w:proofErr w:type="spellEnd"/>
      <w:r>
        <w:t xml:space="preserve"> /&gt; </w:t>
      </w:r>
    </w:p>
    <w:p w14:paraId="39F6C9F9" w14:textId="77777777" w:rsidR="004B797E" w:rsidRDefault="004B797E" w:rsidP="004B797E">
      <w:pPr>
        <w:pStyle w:val="Style2"/>
      </w:pPr>
      <w:r>
        <w:t xml:space="preserve">                    &lt;</w:t>
      </w:r>
      <w:proofErr w:type="spellStart"/>
      <w:proofErr w:type="gramStart"/>
      <w:r>
        <w:t>asp:ValidationSummary</w:t>
      </w:r>
      <w:proofErr w:type="spellEnd"/>
      <w:proofErr w:type="gramEnd"/>
      <w:r>
        <w:t xml:space="preserve"> ID="ValidationSummary1" </w:t>
      </w:r>
      <w:proofErr w:type="spellStart"/>
      <w:r>
        <w:t>runat</w:t>
      </w:r>
      <w:proofErr w:type="spellEnd"/>
      <w:r>
        <w:t xml:space="preserve">="server" /&gt; </w:t>
      </w:r>
    </w:p>
    <w:p w14:paraId="4BAF204F" w14:textId="77777777" w:rsidR="004B797E" w:rsidRDefault="004B797E" w:rsidP="004B797E">
      <w:pPr>
        <w:pStyle w:val="Style2"/>
      </w:pPr>
      <w:r>
        <w:t xml:space="preserve">                &lt;/td&gt; </w:t>
      </w:r>
    </w:p>
    <w:p w14:paraId="18776226" w14:textId="77777777" w:rsidR="004B797E" w:rsidRDefault="004B797E" w:rsidP="004B797E">
      <w:pPr>
        <w:pStyle w:val="Style2"/>
      </w:pPr>
      <w:r>
        <w:t xml:space="preserve">            &lt;/tr&gt; </w:t>
      </w:r>
    </w:p>
    <w:p w14:paraId="36FD116A" w14:textId="77777777" w:rsidR="004B797E" w:rsidRDefault="004B797E" w:rsidP="004B797E">
      <w:pPr>
        <w:pStyle w:val="Style2"/>
      </w:pPr>
      <w:r>
        <w:t xml:space="preserve">            &lt;tr&gt; </w:t>
      </w:r>
    </w:p>
    <w:p w14:paraId="2591DF88" w14:textId="77777777" w:rsidR="004B797E" w:rsidRDefault="004B797E" w:rsidP="004B797E">
      <w:pPr>
        <w:pStyle w:val="Style2"/>
      </w:pPr>
      <w:r>
        <w:t xml:space="preserve">                &lt;td&gt; </w:t>
      </w:r>
    </w:p>
    <w:p w14:paraId="68393DF2" w14:textId="77777777" w:rsidR="004B797E" w:rsidRDefault="004B797E" w:rsidP="004B797E">
      <w:pPr>
        <w:pStyle w:val="Style2"/>
      </w:pPr>
      <w:r>
        <w:t xml:space="preserve">                    &lt;</w:t>
      </w:r>
      <w:proofErr w:type="spellStart"/>
      <w:proofErr w:type="gramStart"/>
      <w:r>
        <w:t>asp:</w:t>
      </w:r>
      <w:r w:rsidR="009C7B51">
        <w:t>s</w:t>
      </w:r>
      <w:proofErr w:type="spellEnd"/>
      <w:proofErr w:type="gramEnd"/>
      <w:r>
        <w:t xml:space="preserve"> ID="Button1" </w:t>
      </w:r>
      <w:proofErr w:type="spellStart"/>
      <w:r>
        <w:t>runat</w:t>
      </w:r>
      <w:proofErr w:type="spellEnd"/>
      <w:r>
        <w:t xml:space="preserve">="server" Text="Save" /&gt; </w:t>
      </w:r>
    </w:p>
    <w:p w14:paraId="770A4913" w14:textId="77777777" w:rsidR="004B797E" w:rsidRDefault="004B797E" w:rsidP="004B797E">
      <w:pPr>
        <w:pStyle w:val="Style2"/>
      </w:pPr>
      <w:r>
        <w:t xml:space="preserve">                &lt;/td&gt; </w:t>
      </w:r>
    </w:p>
    <w:p w14:paraId="60A247C6" w14:textId="77777777" w:rsidR="004B797E" w:rsidRDefault="004B797E" w:rsidP="004B797E">
      <w:pPr>
        <w:pStyle w:val="Style2"/>
      </w:pPr>
      <w:r>
        <w:t xml:space="preserve">            &lt;/tr&gt; </w:t>
      </w:r>
    </w:p>
    <w:p w14:paraId="4CA86A18" w14:textId="77777777" w:rsidR="004B797E" w:rsidRDefault="004B797E" w:rsidP="004B797E">
      <w:pPr>
        <w:pStyle w:val="Style2"/>
      </w:pPr>
      <w:r>
        <w:t xml:space="preserve">        &lt;/table&gt; </w:t>
      </w:r>
    </w:p>
    <w:p w14:paraId="73FAFB86" w14:textId="77777777" w:rsidR="004B797E" w:rsidRDefault="004B797E" w:rsidP="004B797E">
      <w:pPr>
        <w:pStyle w:val="Style2"/>
      </w:pPr>
      <w:r>
        <w:t xml:space="preserve">    &lt;/div&gt; </w:t>
      </w:r>
    </w:p>
    <w:p w14:paraId="7E903797" w14:textId="77777777" w:rsidR="004B797E" w:rsidRDefault="004B797E" w:rsidP="004B797E">
      <w:pPr>
        <w:pStyle w:val="Style2"/>
      </w:pPr>
      <w:r>
        <w:t xml:space="preserve"> </w:t>
      </w:r>
    </w:p>
    <w:p w14:paraId="7DB19C0E" w14:textId="77777777" w:rsidR="004B797E" w:rsidRDefault="004B797E" w:rsidP="004B797E">
      <w:pPr>
        <w:pStyle w:val="Style2"/>
      </w:pPr>
      <w:r>
        <w:t xml:space="preserve">&lt;/form&gt; </w:t>
      </w:r>
    </w:p>
    <w:p w14:paraId="21BCBD33" w14:textId="77777777" w:rsidR="004B797E" w:rsidRDefault="004B797E" w:rsidP="004B797E">
      <w:pPr>
        <w:pStyle w:val="Style2"/>
      </w:pPr>
      <w:r>
        <w:t xml:space="preserve"> </w:t>
      </w:r>
    </w:p>
    <w:p w14:paraId="60B30798" w14:textId="77777777" w:rsidR="004B797E" w:rsidRDefault="004B797E" w:rsidP="004B797E">
      <w:pPr>
        <w:spacing w:line="259" w:lineRule="auto"/>
      </w:pPr>
      <w:r>
        <w:t xml:space="preserve"> </w:t>
      </w:r>
    </w:p>
    <w:p w14:paraId="4F3749A7" w14:textId="77777777" w:rsidR="004B797E" w:rsidRDefault="004B797E" w:rsidP="004B797E">
      <w:pPr>
        <w:spacing w:after="58" w:line="259" w:lineRule="auto"/>
      </w:pPr>
      <w:r>
        <w:t xml:space="preserve"> </w:t>
      </w:r>
    </w:p>
    <w:p w14:paraId="17117A0A" w14:textId="77777777" w:rsidR="00B34726" w:rsidRDefault="00B34726" w:rsidP="004B797E">
      <w:pPr>
        <w:spacing w:after="58" w:line="259" w:lineRule="auto"/>
      </w:pPr>
    </w:p>
    <w:p w14:paraId="14839A77" w14:textId="77777777" w:rsidR="00B34726" w:rsidRDefault="00B34726" w:rsidP="004B797E">
      <w:pPr>
        <w:spacing w:after="58" w:line="259" w:lineRule="auto"/>
      </w:pPr>
    </w:p>
    <w:p w14:paraId="17C98FFD" w14:textId="77777777" w:rsidR="00B34726" w:rsidRDefault="00B34726" w:rsidP="004B797E">
      <w:pPr>
        <w:spacing w:after="58" w:line="259" w:lineRule="auto"/>
      </w:pPr>
    </w:p>
    <w:p w14:paraId="2AA59EB3" w14:textId="77777777" w:rsidR="00B34726" w:rsidRDefault="00B34726" w:rsidP="004B797E">
      <w:pPr>
        <w:spacing w:line="259" w:lineRule="auto"/>
        <w:ind w:left="-5"/>
        <w:rPr>
          <w:b/>
          <w:sz w:val="28"/>
        </w:rPr>
      </w:pPr>
    </w:p>
    <w:p w14:paraId="2EC5FEF0" w14:textId="77777777" w:rsidR="00892956" w:rsidRDefault="004B797E" w:rsidP="004B797E">
      <w:pPr>
        <w:spacing w:line="259" w:lineRule="auto"/>
        <w:ind w:left="-5"/>
        <w:rPr>
          <w:b/>
          <w:sz w:val="28"/>
        </w:rPr>
      </w:pPr>
      <w:r>
        <w:rPr>
          <w:b/>
          <w:sz w:val="28"/>
        </w:rPr>
        <w:t>Output:</w:t>
      </w:r>
    </w:p>
    <w:p w14:paraId="30970AE7" w14:textId="77777777" w:rsidR="00892956" w:rsidRDefault="00892956">
      <w:pPr>
        <w:rPr>
          <w:b/>
          <w:sz w:val="28"/>
        </w:rPr>
      </w:pPr>
    </w:p>
    <w:p w14:paraId="22B25FB1" w14:textId="77777777" w:rsidR="00D823F2" w:rsidRDefault="00D823F2">
      <w:pPr>
        <w:rPr>
          <w:b/>
          <w:sz w:val="28"/>
        </w:rPr>
      </w:pPr>
    </w:p>
    <w:p w14:paraId="7CD202B8" w14:textId="1A0FEFF8" w:rsidR="00D823F2" w:rsidRDefault="00D823F2">
      <w:pPr>
        <w:rPr>
          <w:b/>
          <w:sz w:val="28"/>
        </w:rPr>
        <w:sectPr w:rsidR="00D823F2">
          <w:headerReference w:type="default" r:id="rId21"/>
          <w:pgSz w:w="12240" w:h="15840"/>
          <w:pgMar w:top="960" w:right="1220" w:bottom="280" w:left="1220" w:header="761" w:footer="751" w:gutter="0"/>
          <w:cols w:space="720"/>
        </w:sectPr>
      </w:pPr>
      <w:r>
        <w:rPr>
          <w:b/>
          <w:noProof/>
          <w:sz w:val="28"/>
        </w:rPr>
        <w:drawing>
          <wp:inline distT="0" distB="0" distL="0" distR="0" wp14:anchorId="7075B01E" wp14:editId="06DF7E2B">
            <wp:extent cx="5391150" cy="2762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alidato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3C44" w14:textId="77777777" w:rsidR="00892956" w:rsidRDefault="00892956" w:rsidP="00892956">
      <w:pPr>
        <w:spacing w:line="259" w:lineRule="auto"/>
        <w:ind w:right="74"/>
        <w:jc w:val="center"/>
      </w:pPr>
      <w:r>
        <w:rPr>
          <w:b/>
          <w:sz w:val="32"/>
        </w:rPr>
        <w:lastRenderedPageBreak/>
        <w:t xml:space="preserve">Practical-8 </w:t>
      </w:r>
    </w:p>
    <w:p w14:paraId="0677B414" w14:textId="77777777" w:rsidR="00892956" w:rsidRDefault="00892956" w:rsidP="00892956">
      <w:pPr>
        <w:spacing w:after="157" w:line="259" w:lineRule="auto"/>
      </w:pPr>
      <w:r>
        <w:rPr>
          <w:b/>
          <w:sz w:val="28"/>
        </w:rPr>
        <w:t xml:space="preserve"> </w:t>
      </w:r>
    </w:p>
    <w:p w14:paraId="39441FA9" w14:textId="77777777" w:rsidR="00892956" w:rsidRDefault="00892956" w:rsidP="00892956">
      <w:pPr>
        <w:spacing w:after="232" w:line="259" w:lineRule="auto"/>
        <w:ind w:left="-5"/>
      </w:pPr>
      <w:r>
        <w:rPr>
          <w:b/>
          <w:sz w:val="28"/>
        </w:rPr>
        <w:t xml:space="preserve">Aim: </w:t>
      </w:r>
    </w:p>
    <w:p w14:paraId="057F594F" w14:textId="77777777" w:rsidR="00892956" w:rsidRDefault="00892956" w:rsidP="00DC5036">
      <w:pPr>
        <w:pStyle w:val="Style3"/>
        <w:numPr>
          <w:ilvl w:val="0"/>
          <w:numId w:val="0"/>
        </w:numPr>
        <w:ind w:left="720" w:hanging="720"/>
      </w:pPr>
      <w:bookmarkStart w:id="10" w:name="_Toc4786690"/>
      <w:bookmarkStart w:id="11" w:name="_Toc38067"/>
      <w:r>
        <w:t xml:space="preserve">Introduction </w:t>
      </w:r>
      <w:proofErr w:type="gramStart"/>
      <w:r>
        <w:t>To</w:t>
      </w:r>
      <w:proofErr w:type="gramEnd"/>
      <w:r>
        <w:t xml:space="preserve"> Master Pages</w:t>
      </w:r>
      <w:bookmarkEnd w:id="10"/>
      <w:r>
        <w:t xml:space="preserve"> </w:t>
      </w:r>
      <w:bookmarkEnd w:id="11"/>
    </w:p>
    <w:p w14:paraId="0191E70C" w14:textId="77777777" w:rsidR="00892956" w:rsidRDefault="00892956" w:rsidP="00892956">
      <w:pPr>
        <w:spacing w:after="213" w:line="259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55596570" w14:textId="77777777" w:rsidR="00892956" w:rsidRDefault="00892956" w:rsidP="00892956">
      <w:pPr>
        <w:spacing w:line="259" w:lineRule="auto"/>
        <w:ind w:left="-5"/>
      </w:pPr>
      <w:r>
        <w:rPr>
          <w:b/>
          <w:sz w:val="28"/>
        </w:rPr>
        <w:t xml:space="preserve">Site1.Master: </w:t>
      </w:r>
    </w:p>
    <w:p w14:paraId="61956EBA" w14:textId="77777777" w:rsidR="00892956" w:rsidRDefault="00892956" w:rsidP="00892956">
      <w:pPr>
        <w:spacing w:line="259" w:lineRule="auto"/>
      </w:pPr>
      <w:r>
        <w:rPr>
          <w:b/>
          <w:sz w:val="28"/>
        </w:rPr>
        <w:t xml:space="preserve"> </w:t>
      </w:r>
    </w:p>
    <w:p w14:paraId="3CC5B03C" w14:textId="77777777" w:rsidR="00892956" w:rsidRDefault="00892956" w:rsidP="00892956">
      <w:pPr>
        <w:pStyle w:val="Style2"/>
      </w:pPr>
      <w:r>
        <w:t xml:space="preserve">&lt;%@ Master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 xml:space="preserve">="Site1.master.cs" Inherits="WebApplication1.Site1" %&gt; </w:t>
      </w:r>
    </w:p>
    <w:p w14:paraId="0706BF66" w14:textId="77777777" w:rsidR="00892956" w:rsidRDefault="00892956" w:rsidP="00892956">
      <w:pPr>
        <w:pStyle w:val="Style2"/>
      </w:pPr>
      <w:r>
        <w:t xml:space="preserve"> </w:t>
      </w:r>
    </w:p>
    <w:p w14:paraId="28E9581D" w14:textId="77777777" w:rsidR="00892956" w:rsidRDefault="00892956" w:rsidP="00892956">
      <w:pPr>
        <w:pStyle w:val="Style2"/>
      </w:pPr>
      <w:r>
        <w:t xml:space="preserve">&lt;!DOCTYPE html PUBLIC "-//W3C//DTD XHTML 1.0 Transitional//EN" </w:t>
      </w:r>
    </w:p>
    <w:p w14:paraId="1AE622E2" w14:textId="77777777" w:rsidR="00892956" w:rsidRDefault="00892956" w:rsidP="00892956">
      <w:pPr>
        <w:pStyle w:val="Style2"/>
      </w:pPr>
      <w:r>
        <w:t xml:space="preserve">"http://www.w3.org/TR/xhtml1/DTD/xhtml1-transitional.dtd"&gt; </w:t>
      </w:r>
    </w:p>
    <w:p w14:paraId="09D5037C" w14:textId="77777777" w:rsidR="00892956" w:rsidRDefault="00892956" w:rsidP="00892956">
      <w:pPr>
        <w:pStyle w:val="Style2"/>
      </w:pPr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="http://www.w3.org/1999/xhtml"&gt; </w:t>
      </w:r>
    </w:p>
    <w:p w14:paraId="4BF3552F" w14:textId="77777777" w:rsidR="00892956" w:rsidRDefault="00892956" w:rsidP="00892956">
      <w:pPr>
        <w:pStyle w:val="Style2"/>
      </w:pPr>
      <w:r>
        <w:t xml:space="preserve">&lt;head </w:t>
      </w:r>
      <w:proofErr w:type="spellStart"/>
      <w:r>
        <w:t>runat</w:t>
      </w:r>
      <w:proofErr w:type="spellEnd"/>
      <w:r>
        <w:t xml:space="preserve">="server"&gt; </w:t>
      </w:r>
    </w:p>
    <w:p w14:paraId="5117BB33" w14:textId="77777777" w:rsidR="00892956" w:rsidRDefault="00892956" w:rsidP="00892956">
      <w:pPr>
        <w:pStyle w:val="Style2"/>
      </w:pPr>
      <w:r>
        <w:t xml:space="preserve">    &lt;title&gt;&lt;/title&gt; </w:t>
      </w:r>
    </w:p>
    <w:p w14:paraId="1675662D" w14:textId="77777777" w:rsidR="00892956" w:rsidRDefault="00892956" w:rsidP="00892956">
      <w:pPr>
        <w:pStyle w:val="Style2"/>
      </w:pPr>
      <w:r>
        <w:t xml:space="preserve">    &lt;</w:t>
      </w:r>
      <w:proofErr w:type="spellStart"/>
      <w:proofErr w:type="gramStart"/>
      <w:r>
        <w:t>asp:ContentPlaceHolder</w:t>
      </w:r>
      <w:proofErr w:type="spellEnd"/>
      <w:proofErr w:type="gramEnd"/>
      <w:r>
        <w:t xml:space="preserve"> ID="head" </w:t>
      </w:r>
      <w:proofErr w:type="spellStart"/>
      <w:r>
        <w:t>runat</w:t>
      </w:r>
      <w:proofErr w:type="spellEnd"/>
      <w:r>
        <w:t xml:space="preserve">="server"&gt; </w:t>
      </w:r>
    </w:p>
    <w:p w14:paraId="30DD8D3D" w14:textId="77777777" w:rsidR="00892956" w:rsidRDefault="00892956" w:rsidP="00892956">
      <w:pPr>
        <w:pStyle w:val="Style2"/>
      </w:pPr>
      <w:r>
        <w:t xml:space="preserve">    &lt;/</w:t>
      </w:r>
      <w:proofErr w:type="spellStart"/>
      <w:proofErr w:type="gramStart"/>
      <w:r>
        <w:t>asp:ContentPlaceHolder</w:t>
      </w:r>
      <w:proofErr w:type="spellEnd"/>
      <w:proofErr w:type="gramEnd"/>
      <w:r>
        <w:t xml:space="preserve">&gt; </w:t>
      </w:r>
    </w:p>
    <w:p w14:paraId="3E801C2D" w14:textId="77777777" w:rsidR="00892956" w:rsidRDefault="00892956" w:rsidP="00892956">
      <w:pPr>
        <w:pStyle w:val="Style2"/>
      </w:pPr>
      <w:r>
        <w:t xml:space="preserve">    &lt;style type="text/</w:t>
      </w:r>
      <w:proofErr w:type="spellStart"/>
      <w:r>
        <w:t>css</w:t>
      </w:r>
      <w:proofErr w:type="spellEnd"/>
      <w:r>
        <w:t xml:space="preserve">"&gt;     </w:t>
      </w:r>
    </w:p>
    <w:p w14:paraId="53C5BAF8" w14:textId="77777777" w:rsidR="00892956" w:rsidRDefault="00892956" w:rsidP="00892956">
      <w:pPr>
        <w:pStyle w:val="Style2"/>
      </w:pPr>
      <w:r>
        <w:t xml:space="preserve">    </w:t>
      </w:r>
      <w:r>
        <w:tab/>
        <w:t xml:space="preserve">    </w:t>
      </w:r>
      <w:proofErr w:type="gramStart"/>
      <w:r>
        <w:t>.style</w:t>
      </w:r>
      <w:proofErr w:type="gramEnd"/>
      <w:r>
        <w:t>1 {</w:t>
      </w:r>
    </w:p>
    <w:p w14:paraId="63A2A704" w14:textId="77777777" w:rsidR="00892956" w:rsidRDefault="00892956" w:rsidP="00892956">
      <w:pPr>
        <w:pStyle w:val="Style2"/>
      </w:pPr>
      <w:r>
        <w:t xml:space="preserve">             width: 97px;</w:t>
      </w:r>
    </w:p>
    <w:p w14:paraId="71EE2602" w14:textId="77777777" w:rsidR="00892956" w:rsidRDefault="00892956" w:rsidP="00892956">
      <w:pPr>
        <w:pStyle w:val="Style2"/>
      </w:pPr>
      <w:r>
        <w:t xml:space="preserve">             height: 141px; </w:t>
      </w:r>
    </w:p>
    <w:p w14:paraId="58350799" w14:textId="77777777" w:rsidR="00892956" w:rsidRDefault="00892956" w:rsidP="00892956">
      <w:pPr>
        <w:pStyle w:val="Style2"/>
      </w:pPr>
      <w:r>
        <w:t xml:space="preserve">        } </w:t>
      </w:r>
    </w:p>
    <w:p w14:paraId="05714F94" w14:textId="77777777" w:rsidR="00892956" w:rsidRDefault="00892956" w:rsidP="00892956">
      <w:pPr>
        <w:pStyle w:val="Style2"/>
      </w:pPr>
      <w:r>
        <w:t xml:space="preserve">        </w:t>
      </w:r>
      <w:proofErr w:type="gramStart"/>
      <w:r>
        <w:t>.style</w:t>
      </w:r>
      <w:proofErr w:type="gramEnd"/>
      <w:r>
        <w:t xml:space="preserve">2{ </w:t>
      </w:r>
    </w:p>
    <w:p w14:paraId="67068FD2" w14:textId="77777777" w:rsidR="00892956" w:rsidRDefault="00892956" w:rsidP="00892956">
      <w:pPr>
        <w:pStyle w:val="Style2"/>
      </w:pPr>
      <w:r>
        <w:t xml:space="preserve">            width: 97px;</w:t>
      </w:r>
    </w:p>
    <w:p w14:paraId="01C847D4" w14:textId="77777777" w:rsidR="00892956" w:rsidRDefault="00892956" w:rsidP="00892956">
      <w:pPr>
        <w:pStyle w:val="Style2"/>
      </w:pPr>
      <w:r>
        <w:t xml:space="preserve">            height: 105px; </w:t>
      </w:r>
    </w:p>
    <w:p w14:paraId="7B785000" w14:textId="77777777" w:rsidR="00892956" w:rsidRDefault="00892956" w:rsidP="00892956">
      <w:pPr>
        <w:pStyle w:val="Style2"/>
      </w:pPr>
      <w:r>
        <w:t xml:space="preserve">        } </w:t>
      </w:r>
    </w:p>
    <w:p w14:paraId="51A214D9" w14:textId="77777777" w:rsidR="00892956" w:rsidRDefault="00892956" w:rsidP="00892956">
      <w:pPr>
        <w:pStyle w:val="Style2"/>
      </w:pPr>
      <w:r>
        <w:t xml:space="preserve">        </w:t>
      </w:r>
      <w:proofErr w:type="gramStart"/>
      <w:r>
        <w:t>.style</w:t>
      </w:r>
      <w:proofErr w:type="gramEnd"/>
      <w:r>
        <w:t xml:space="preserve">3{ </w:t>
      </w:r>
    </w:p>
    <w:p w14:paraId="5206BB8C" w14:textId="77777777" w:rsidR="00892956" w:rsidRDefault="00892956" w:rsidP="00892956">
      <w:pPr>
        <w:pStyle w:val="Style2"/>
      </w:pPr>
      <w:r>
        <w:t xml:space="preserve">            width: 97px;</w:t>
      </w:r>
    </w:p>
    <w:p w14:paraId="6755C738" w14:textId="77777777" w:rsidR="00892956" w:rsidRDefault="00892956" w:rsidP="00892956">
      <w:pPr>
        <w:pStyle w:val="Style2"/>
      </w:pPr>
      <w:r>
        <w:t xml:space="preserve">            height: 99px; </w:t>
      </w:r>
    </w:p>
    <w:p w14:paraId="60C8959F" w14:textId="77777777" w:rsidR="00892956" w:rsidRDefault="00892956" w:rsidP="00892956">
      <w:pPr>
        <w:pStyle w:val="Style2"/>
      </w:pPr>
      <w:r>
        <w:t xml:space="preserve">        } </w:t>
      </w:r>
    </w:p>
    <w:p w14:paraId="0A20CC48" w14:textId="77777777" w:rsidR="00892956" w:rsidRDefault="00892956" w:rsidP="00892956">
      <w:pPr>
        <w:pStyle w:val="Style2"/>
      </w:pPr>
      <w:r>
        <w:t xml:space="preserve">        </w:t>
      </w:r>
      <w:proofErr w:type="gramStart"/>
      <w:r>
        <w:t>.style</w:t>
      </w:r>
      <w:proofErr w:type="gramEnd"/>
      <w:r>
        <w:t xml:space="preserve">4{ </w:t>
      </w:r>
    </w:p>
    <w:p w14:paraId="27499FA1" w14:textId="77777777" w:rsidR="00892956" w:rsidRDefault="00892956" w:rsidP="00892956">
      <w:pPr>
        <w:pStyle w:val="Style2"/>
      </w:pPr>
      <w:r>
        <w:t xml:space="preserve">            width: 9px; </w:t>
      </w:r>
    </w:p>
    <w:p w14:paraId="4E7DA32D" w14:textId="77777777" w:rsidR="00892956" w:rsidRDefault="00892956" w:rsidP="00892956">
      <w:pPr>
        <w:pStyle w:val="Style2"/>
      </w:pPr>
      <w:r>
        <w:t xml:space="preserve">        } </w:t>
      </w:r>
    </w:p>
    <w:p w14:paraId="44E9DE52" w14:textId="77777777" w:rsidR="00892956" w:rsidRDefault="00892956" w:rsidP="00892956">
      <w:pPr>
        <w:pStyle w:val="Style2"/>
      </w:pPr>
      <w:r>
        <w:t xml:space="preserve">    &lt;/style&gt; </w:t>
      </w:r>
    </w:p>
    <w:p w14:paraId="5B02DBFC" w14:textId="77777777" w:rsidR="00892956" w:rsidRDefault="00892956" w:rsidP="00892956">
      <w:pPr>
        <w:pStyle w:val="Style2"/>
      </w:pPr>
      <w:r>
        <w:t xml:space="preserve">&lt;/head&gt; </w:t>
      </w:r>
    </w:p>
    <w:p w14:paraId="17BE377A" w14:textId="77777777" w:rsidR="00892956" w:rsidRDefault="00892956" w:rsidP="00892956">
      <w:pPr>
        <w:pStyle w:val="Style2"/>
      </w:pPr>
      <w:r>
        <w:t xml:space="preserve">&lt;body&gt; </w:t>
      </w:r>
    </w:p>
    <w:p w14:paraId="7763107E" w14:textId="77777777" w:rsidR="00892956" w:rsidRDefault="00892956" w:rsidP="00892956">
      <w:pPr>
        <w:pStyle w:val="Style2"/>
      </w:pPr>
      <w:r>
        <w:t xml:space="preserve">    &lt;form id="form1" </w:t>
      </w:r>
      <w:proofErr w:type="spellStart"/>
      <w:r>
        <w:t>runat</w:t>
      </w:r>
      <w:proofErr w:type="spellEnd"/>
      <w:r>
        <w:t xml:space="preserve">="server"&gt; </w:t>
      </w:r>
    </w:p>
    <w:p w14:paraId="2E7CB56D" w14:textId="77777777" w:rsidR="00892956" w:rsidRDefault="00892956" w:rsidP="00892956">
      <w:pPr>
        <w:pStyle w:val="Style2"/>
      </w:pPr>
      <w:r>
        <w:t xml:space="preserve">    &lt;table height="50%" width="50%"&gt; </w:t>
      </w:r>
    </w:p>
    <w:p w14:paraId="0148CF9F" w14:textId="77777777" w:rsidR="00892956" w:rsidRDefault="00892956" w:rsidP="00892956">
      <w:pPr>
        <w:pStyle w:val="Style2"/>
      </w:pPr>
      <w:r>
        <w:t xml:space="preserve">        &lt;tr&gt; </w:t>
      </w:r>
    </w:p>
    <w:p w14:paraId="6151C301" w14:textId="77777777" w:rsidR="00892956" w:rsidRDefault="00892956" w:rsidP="00892956">
      <w:pPr>
        <w:pStyle w:val="Style2"/>
      </w:pPr>
      <w:r>
        <w:t xml:space="preserve">            &lt;td class="style2" </w:t>
      </w:r>
      <w:proofErr w:type="spellStart"/>
      <w:r>
        <w:t>colspan</w:t>
      </w:r>
      <w:proofErr w:type="spellEnd"/>
      <w:r>
        <w:t xml:space="preserve">="2"&gt; </w:t>
      </w:r>
    </w:p>
    <w:p w14:paraId="18B2D8B4" w14:textId="77777777" w:rsidR="00892956" w:rsidRDefault="00892956" w:rsidP="00892956">
      <w:pPr>
        <w:pStyle w:val="Style2"/>
      </w:pPr>
      <w:r>
        <w:t xml:space="preserve">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lblheader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Text="Header"&gt;&lt;/</w:t>
      </w:r>
      <w:proofErr w:type="spellStart"/>
      <w:r>
        <w:t>asp:Label</w:t>
      </w:r>
      <w:proofErr w:type="spellEnd"/>
      <w:r>
        <w:t xml:space="preserve">&gt; </w:t>
      </w:r>
    </w:p>
    <w:p w14:paraId="20304071" w14:textId="77777777" w:rsidR="00892956" w:rsidRDefault="00892956" w:rsidP="00892956">
      <w:pPr>
        <w:pStyle w:val="Style2"/>
      </w:pPr>
      <w:r>
        <w:t xml:space="preserve">            &lt;/td&gt; </w:t>
      </w:r>
    </w:p>
    <w:p w14:paraId="7624FABA" w14:textId="77777777" w:rsidR="00892956" w:rsidRDefault="00892956" w:rsidP="00892956">
      <w:pPr>
        <w:pStyle w:val="Style2"/>
      </w:pPr>
      <w:r>
        <w:t xml:space="preserve">        &lt;/tr&gt; </w:t>
      </w:r>
    </w:p>
    <w:p w14:paraId="03B39CF2" w14:textId="77777777" w:rsidR="00892956" w:rsidRDefault="00892956" w:rsidP="00892956">
      <w:pPr>
        <w:pStyle w:val="Style2"/>
      </w:pPr>
      <w:r>
        <w:t xml:space="preserve">        &lt;tr&gt; </w:t>
      </w:r>
    </w:p>
    <w:p w14:paraId="1C98AEA2" w14:textId="77777777" w:rsidR="00892956" w:rsidRDefault="00892956" w:rsidP="00892956">
      <w:pPr>
        <w:pStyle w:val="Style2"/>
      </w:pPr>
      <w:r>
        <w:t xml:space="preserve">            &lt;td class="style4"&gt; </w:t>
      </w:r>
    </w:p>
    <w:p w14:paraId="2870319A" w14:textId="77777777" w:rsidR="009C7B51" w:rsidRDefault="00892956" w:rsidP="00892956">
      <w:pPr>
        <w:pStyle w:val="Style2"/>
      </w:pPr>
      <w:r>
        <w:t xml:space="preserve">   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btnsearch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Text="search" /&gt; </w:t>
      </w:r>
    </w:p>
    <w:p w14:paraId="732BB5FC" w14:textId="77777777" w:rsidR="00892956" w:rsidRDefault="00892956" w:rsidP="00892956">
      <w:pPr>
        <w:pStyle w:val="Style2"/>
      </w:pPr>
      <w:r>
        <w:t xml:space="preserve">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txtsearch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 xml:space="preserve">&gt; </w:t>
      </w:r>
    </w:p>
    <w:p w14:paraId="6EF18AF7" w14:textId="77777777" w:rsidR="00892956" w:rsidRDefault="00892956" w:rsidP="00892956">
      <w:pPr>
        <w:pStyle w:val="Style2"/>
      </w:pPr>
      <w:r>
        <w:t xml:space="preserve">            &lt;/td&gt; </w:t>
      </w:r>
    </w:p>
    <w:p w14:paraId="436D20D6" w14:textId="77777777" w:rsidR="00892956" w:rsidRDefault="00892956" w:rsidP="00892956">
      <w:pPr>
        <w:pStyle w:val="Style2"/>
      </w:pPr>
      <w:r>
        <w:t xml:space="preserve">            &lt;td class="style3"&gt; </w:t>
      </w:r>
    </w:p>
    <w:p w14:paraId="4C919C5D" w14:textId="77777777" w:rsidR="009C7B51" w:rsidRDefault="00892956" w:rsidP="00892956">
      <w:pPr>
        <w:pStyle w:val="Style2"/>
      </w:pPr>
      <w:r>
        <w:t xml:space="preserve">                &lt;</w:t>
      </w:r>
      <w:proofErr w:type="spellStart"/>
      <w:proofErr w:type="gramStart"/>
      <w:r>
        <w:t>asp:ContentPlaceHolder</w:t>
      </w:r>
      <w:proofErr w:type="spellEnd"/>
      <w:proofErr w:type="gramEnd"/>
      <w:r>
        <w:t xml:space="preserve"> ID="ContentPlaceHolder1" </w:t>
      </w:r>
      <w:proofErr w:type="spellStart"/>
      <w:r>
        <w:t>runat</w:t>
      </w:r>
      <w:proofErr w:type="spellEnd"/>
      <w:r>
        <w:t>="server"&gt;</w:t>
      </w:r>
    </w:p>
    <w:p w14:paraId="092887D6" w14:textId="77777777" w:rsidR="009C7B51" w:rsidRDefault="00892956" w:rsidP="00892956">
      <w:pPr>
        <w:pStyle w:val="Style2"/>
      </w:pPr>
      <w:r>
        <w:t xml:space="preserve">                     content page   </w:t>
      </w:r>
    </w:p>
    <w:p w14:paraId="72EFCD5E" w14:textId="77777777" w:rsidR="00892956" w:rsidRDefault="009C7B51" w:rsidP="00892956">
      <w:pPr>
        <w:pStyle w:val="Style2"/>
      </w:pPr>
      <w:r>
        <w:t xml:space="preserve">  </w:t>
      </w:r>
      <w:r w:rsidR="00892956">
        <w:t xml:space="preserve">              &lt;/</w:t>
      </w:r>
      <w:proofErr w:type="spellStart"/>
      <w:proofErr w:type="gramStart"/>
      <w:r w:rsidR="00892956">
        <w:t>asp:ContentPlaceHolder</w:t>
      </w:r>
      <w:proofErr w:type="spellEnd"/>
      <w:proofErr w:type="gramEnd"/>
      <w:r w:rsidR="00892956">
        <w:t xml:space="preserve">&gt; </w:t>
      </w:r>
    </w:p>
    <w:p w14:paraId="74A68AED" w14:textId="77777777" w:rsidR="00892956" w:rsidRDefault="00892956" w:rsidP="00892956">
      <w:pPr>
        <w:pStyle w:val="Style2"/>
      </w:pPr>
      <w:r>
        <w:t xml:space="preserve">            &lt;/td&gt; </w:t>
      </w:r>
    </w:p>
    <w:p w14:paraId="342CA900" w14:textId="77777777" w:rsidR="00892956" w:rsidRDefault="00892956" w:rsidP="00892956">
      <w:pPr>
        <w:pStyle w:val="Style2"/>
      </w:pPr>
      <w:r>
        <w:t xml:space="preserve">        &lt;/tr&gt; </w:t>
      </w:r>
    </w:p>
    <w:p w14:paraId="305C2511" w14:textId="77777777" w:rsidR="00892956" w:rsidRDefault="00892956" w:rsidP="00892956">
      <w:pPr>
        <w:pStyle w:val="Style2"/>
      </w:pPr>
      <w:r>
        <w:t xml:space="preserve">        &lt;tr&gt; </w:t>
      </w:r>
    </w:p>
    <w:p w14:paraId="5A06BC44" w14:textId="77777777" w:rsidR="00892956" w:rsidRDefault="00892956" w:rsidP="00892956">
      <w:pPr>
        <w:pStyle w:val="Style2"/>
      </w:pPr>
      <w:r>
        <w:t xml:space="preserve">            &lt;td class="style1" </w:t>
      </w:r>
      <w:proofErr w:type="spellStart"/>
      <w:r>
        <w:t>colspan</w:t>
      </w:r>
      <w:proofErr w:type="spellEnd"/>
      <w:r>
        <w:t xml:space="preserve">="2"&gt; </w:t>
      </w:r>
    </w:p>
    <w:p w14:paraId="4F71544B" w14:textId="77777777" w:rsidR="00892956" w:rsidRDefault="00892956" w:rsidP="00892956">
      <w:pPr>
        <w:pStyle w:val="Style2"/>
      </w:pPr>
      <w:r>
        <w:t xml:space="preserve">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lblfooter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Text="Footer"&gt;&lt;/</w:t>
      </w:r>
      <w:proofErr w:type="spellStart"/>
      <w:r>
        <w:t>asp:Label</w:t>
      </w:r>
      <w:proofErr w:type="spellEnd"/>
      <w:r>
        <w:t xml:space="preserve">&gt; </w:t>
      </w:r>
    </w:p>
    <w:p w14:paraId="49BBA80C" w14:textId="77777777" w:rsidR="00892956" w:rsidRDefault="00892956" w:rsidP="00892956">
      <w:pPr>
        <w:pStyle w:val="Style2"/>
      </w:pPr>
      <w:r>
        <w:lastRenderedPageBreak/>
        <w:t xml:space="preserve">            &lt;/td&gt; </w:t>
      </w:r>
    </w:p>
    <w:p w14:paraId="3F2AB64B" w14:textId="77777777" w:rsidR="00892956" w:rsidRDefault="00892956" w:rsidP="00892956">
      <w:pPr>
        <w:pStyle w:val="Style2"/>
      </w:pPr>
      <w:r>
        <w:t xml:space="preserve">        &lt;/tr&gt; </w:t>
      </w:r>
    </w:p>
    <w:p w14:paraId="64A01E3B" w14:textId="77777777" w:rsidR="00892956" w:rsidRDefault="00892956" w:rsidP="00892956">
      <w:pPr>
        <w:pStyle w:val="Style2"/>
      </w:pPr>
      <w:r>
        <w:t xml:space="preserve">    &lt;/table&gt; </w:t>
      </w:r>
    </w:p>
    <w:p w14:paraId="6DB4A61B" w14:textId="77777777" w:rsidR="00892956" w:rsidRDefault="00892956" w:rsidP="00892956">
      <w:pPr>
        <w:pStyle w:val="Style2"/>
      </w:pPr>
      <w:r>
        <w:t xml:space="preserve">    &lt;/form&gt; </w:t>
      </w:r>
    </w:p>
    <w:p w14:paraId="4655507F" w14:textId="77777777" w:rsidR="00892956" w:rsidRDefault="00892956" w:rsidP="00892956">
      <w:pPr>
        <w:pStyle w:val="Style2"/>
      </w:pPr>
      <w:r>
        <w:t xml:space="preserve">&lt;/body&gt; </w:t>
      </w:r>
    </w:p>
    <w:p w14:paraId="51FDE72F" w14:textId="77777777" w:rsidR="00892956" w:rsidRDefault="00892956" w:rsidP="00892956">
      <w:pPr>
        <w:pStyle w:val="Style2"/>
      </w:pPr>
      <w:r>
        <w:t>&lt;/html&gt;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9AE81E" w14:textId="77777777" w:rsidR="00892956" w:rsidRDefault="00892956" w:rsidP="00892956">
      <w:pPr>
        <w:spacing w:after="175" w:line="259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15C78BE9" w14:textId="77777777" w:rsidR="00892956" w:rsidRDefault="00892956" w:rsidP="00892956">
      <w:pPr>
        <w:spacing w:line="259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234F2849" w14:textId="77777777" w:rsidR="00892956" w:rsidRDefault="00892956" w:rsidP="00892956">
      <w:pPr>
        <w:spacing w:line="259" w:lineRule="auto"/>
        <w:ind w:left="-5"/>
      </w:pPr>
      <w:r>
        <w:rPr>
          <w:b/>
          <w:sz w:val="28"/>
        </w:rPr>
        <w:t>Site1.</w:t>
      </w:r>
      <w:r w:rsidRPr="009C7B51">
        <w:rPr>
          <w:sz w:val="28"/>
        </w:rPr>
        <w:t>Master</w:t>
      </w:r>
      <w:r>
        <w:rPr>
          <w:b/>
          <w:sz w:val="28"/>
        </w:rPr>
        <w:t xml:space="preserve">.cs: </w:t>
      </w:r>
    </w:p>
    <w:p w14:paraId="2EC94CAA" w14:textId="77777777" w:rsidR="00892956" w:rsidRDefault="00892956" w:rsidP="00892956">
      <w:pPr>
        <w:spacing w:line="259" w:lineRule="auto"/>
      </w:pPr>
      <w:r>
        <w:rPr>
          <w:b/>
          <w:sz w:val="28"/>
        </w:rPr>
        <w:t xml:space="preserve"> </w:t>
      </w:r>
    </w:p>
    <w:p w14:paraId="7B8EEEEB" w14:textId="77777777" w:rsidR="00892956" w:rsidRDefault="00892956" w:rsidP="00112969">
      <w:pPr>
        <w:pStyle w:val="Style2"/>
      </w:pPr>
      <w:r>
        <w:t xml:space="preserve">using System; </w:t>
      </w:r>
    </w:p>
    <w:p w14:paraId="3570B36B" w14:textId="77777777" w:rsidR="00892956" w:rsidRDefault="00892956" w:rsidP="00112969">
      <w:pPr>
        <w:pStyle w:val="Style2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System.Web</w:t>
      </w:r>
      <w:proofErr w:type="spellEnd"/>
      <w:r>
        <w:t xml:space="preserve">; using </w:t>
      </w:r>
      <w:proofErr w:type="spellStart"/>
      <w:r>
        <w:t>System.Web.UI</w:t>
      </w:r>
      <w:proofErr w:type="spellEnd"/>
      <w:r>
        <w:t xml:space="preserve">; using </w:t>
      </w:r>
      <w:proofErr w:type="spellStart"/>
      <w:r>
        <w:t>System.Web.UI.WebControls</w:t>
      </w:r>
      <w:proofErr w:type="spellEnd"/>
      <w:r>
        <w:t xml:space="preserve">; </w:t>
      </w:r>
    </w:p>
    <w:p w14:paraId="3F9FE810" w14:textId="77777777" w:rsidR="00892956" w:rsidRDefault="00892956" w:rsidP="00112969">
      <w:pPr>
        <w:pStyle w:val="Style2"/>
      </w:pPr>
      <w:r>
        <w:t xml:space="preserve"> </w:t>
      </w:r>
    </w:p>
    <w:p w14:paraId="74967FA2" w14:textId="77777777" w:rsidR="00892956" w:rsidRDefault="00892956" w:rsidP="00112969">
      <w:pPr>
        <w:pStyle w:val="Style2"/>
      </w:pPr>
      <w:r>
        <w:t xml:space="preserve">namespace WebApplication1 </w:t>
      </w:r>
    </w:p>
    <w:p w14:paraId="4CAB512D" w14:textId="77777777" w:rsidR="00892956" w:rsidRDefault="00892956" w:rsidP="00112969">
      <w:pPr>
        <w:pStyle w:val="Style2"/>
      </w:pPr>
      <w:r>
        <w:t xml:space="preserve">{ </w:t>
      </w:r>
    </w:p>
    <w:p w14:paraId="635617C4" w14:textId="77777777" w:rsidR="00892956" w:rsidRDefault="00892956" w:rsidP="00112969">
      <w:pPr>
        <w:pStyle w:val="Style2"/>
      </w:pPr>
      <w:r>
        <w:t xml:space="preserve">    public partial class Site</w:t>
      </w:r>
      <w:proofErr w:type="gramStart"/>
      <w:r>
        <w:t>1 :</w:t>
      </w:r>
      <w:proofErr w:type="gramEnd"/>
      <w:r>
        <w:t xml:space="preserve"> </w:t>
      </w:r>
      <w:proofErr w:type="spellStart"/>
      <w:r>
        <w:t>System.Web.UI.MasterPage</w:t>
      </w:r>
      <w:proofErr w:type="spellEnd"/>
      <w:r>
        <w:t xml:space="preserve"> </w:t>
      </w:r>
    </w:p>
    <w:p w14:paraId="78DAB409" w14:textId="77777777" w:rsidR="00892956" w:rsidRDefault="00892956" w:rsidP="00112969">
      <w:pPr>
        <w:pStyle w:val="Style2"/>
      </w:pPr>
      <w:r>
        <w:t xml:space="preserve">    { </w:t>
      </w:r>
    </w:p>
    <w:p w14:paraId="7939A471" w14:textId="77777777" w:rsidR="00892956" w:rsidRDefault="00892956" w:rsidP="00112969">
      <w:pPr>
        <w:pStyle w:val="Style2"/>
      </w:pPr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336687E6" w14:textId="77777777" w:rsidR="00892956" w:rsidRDefault="00892956" w:rsidP="00112969">
      <w:pPr>
        <w:pStyle w:val="Style2"/>
      </w:pPr>
      <w:r>
        <w:t xml:space="preserve">        { </w:t>
      </w:r>
    </w:p>
    <w:p w14:paraId="7F785E57" w14:textId="77777777" w:rsidR="00892956" w:rsidRDefault="00892956" w:rsidP="00112969">
      <w:pPr>
        <w:pStyle w:val="Style2"/>
      </w:pPr>
      <w:r>
        <w:t xml:space="preserve">         } </w:t>
      </w:r>
    </w:p>
    <w:p w14:paraId="47C81D00" w14:textId="77777777" w:rsidR="00112969" w:rsidRDefault="00892956" w:rsidP="00112969">
      <w:pPr>
        <w:pStyle w:val="Style2"/>
      </w:pPr>
      <w:r>
        <w:t xml:space="preserve">        public Label </w:t>
      </w:r>
      <w:proofErr w:type="spellStart"/>
      <w:r>
        <w:t>LblHeader</w:t>
      </w:r>
      <w:proofErr w:type="spellEnd"/>
      <w:r>
        <w:t xml:space="preserve"> {</w:t>
      </w:r>
    </w:p>
    <w:p w14:paraId="630D6A54" w14:textId="77777777" w:rsidR="00892956" w:rsidRDefault="00892956" w:rsidP="00112969">
      <w:pPr>
        <w:pStyle w:val="Style2"/>
      </w:pPr>
      <w:r>
        <w:t xml:space="preserve">             get { </w:t>
      </w:r>
    </w:p>
    <w:p w14:paraId="14B516D9" w14:textId="77777777" w:rsidR="00892956" w:rsidRDefault="00892956" w:rsidP="00112969">
      <w:pPr>
        <w:pStyle w:val="Style2"/>
      </w:pPr>
      <w:r>
        <w:t xml:space="preserve">                return </w:t>
      </w:r>
      <w:proofErr w:type="spellStart"/>
      <w:r>
        <w:t>lblheader</w:t>
      </w:r>
      <w:proofErr w:type="spellEnd"/>
      <w:r>
        <w:t xml:space="preserve">; </w:t>
      </w:r>
    </w:p>
    <w:p w14:paraId="023A3FC1" w14:textId="77777777" w:rsidR="00112969" w:rsidRDefault="00892956" w:rsidP="00112969">
      <w:pPr>
        <w:pStyle w:val="Style2"/>
      </w:pPr>
      <w:r>
        <w:t xml:space="preserve">            }</w:t>
      </w:r>
    </w:p>
    <w:p w14:paraId="0FAC7614" w14:textId="77777777" w:rsidR="00892956" w:rsidRDefault="00892956" w:rsidP="00112969">
      <w:pPr>
        <w:pStyle w:val="Style2"/>
      </w:pPr>
      <w:r>
        <w:t xml:space="preserve">         } </w:t>
      </w:r>
    </w:p>
    <w:p w14:paraId="663AA220" w14:textId="77777777" w:rsidR="00112969" w:rsidRDefault="00892956" w:rsidP="00112969">
      <w:pPr>
        <w:pStyle w:val="Style2"/>
      </w:pPr>
      <w:r>
        <w:t xml:space="preserve">        public Button </w:t>
      </w:r>
      <w:proofErr w:type="spellStart"/>
      <w:r>
        <w:t>BtnSearch</w:t>
      </w:r>
      <w:proofErr w:type="spellEnd"/>
      <w:r>
        <w:t xml:space="preserve"> {</w:t>
      </w:r>
    </w:p>
    <w:p w14:paraId="726A93B1" w14:textId="77777777" w:rsidR="00892956" w:rsidRDefault="00892956" w:rsidP="00112969">
      <w:pPr>
        <w:pStyle w:val="Style2"/>
      </w:pPr>
      <w:r>
        <w:t xml:space="preserve">             get { </w:t>
      </w:r>
    </w:p>
    <w:p w14:paraId="7DB0E6FB" w14:textId="77777777" w:rsidR="00892956" w:rsidRDefault="00892956" w:rsidP="00112969">
      <w:pPr>
        <w:pStyle w:val="Style2"/>
      </w:pPr>
      <w:r>
        <w:t xml:space="preserve">                return </w:t>
      </w:r>
      <w:proofErr w:type="spellStart"/>
      <w:r>
        <w:t>btnsearch</w:t>
      </w:r>
      <w:proofErr w:type="spellEnd"/>
      <w:r>
        <w:t xml:space="preserve">; </w:t>
      </w:r>
    </w:p>
    <w:p w14:paraId="069A2ACA" w14:textId="77777777" w:rsidR="00892956" w:rsidRDefault="00892956" w:rsidP="00112969">
      <w:pPr>
        <w:pStyle w:val="Style2"/>
      </w:pPr>
      <w:r>
        <w:t xml:space="preserve">            }         } </w:t>
      </w:r>
    </w:p>
    <w:p w14:paraId="636847BF" w14:textId="77777777" w:rsidR="00112969" w:rsidRDefault="00892956" w:rsidP="00112969">
      <w:pPr>
        <w:pStyle w:val="Style2"/>
      </w:pPr>
      <w:r>
        <w:t xml:space="preserve">        public 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TxtSearch</w:t>
      </w:r>
      <w:proofErr w:type="spellEnd"/>
      <w:r>
        <w:t xml:space="preserve"> {</w:t>
      </w:r>
    </w:p>
    <w:p w14:paraId="3295455A" w14:textId="77777777" w:rsidR="00892956" w:rsidRDefault="00892956" w:rsidP="00112969">
      <w:pPr>
        <w:pStyle w:val="Style2"/>
      </w:pPr>
      <w:r>
        <w:t xml:space="preserve">             get { </w:t>
      </w:r>
    </w:p>
    <w:p w14:paraId="239254CE" w14:textId="77777777" w:rsidR="00892956" w:rsidRDefault="00892956" w:rsidP="00112969">
      <w:pPr>
        <w:pStyle w:val="Style2"/>
      </w:pPr>
      <w:r>
        <w:t xml:space="preserve">                return </w:t>
      </w:r>
      <w:proofErr w:type="spellStart"/>
      <w:r>
        <w:t>txtsearch</w:t>
      </w:r>
      <w:proofErr w:type="spellEnd"/>
      <w:r>
        <w:t xml:space="preserve">; </w:t>
      </w:r>
    </w:p>
    <w:p w14:paraId="3FCC24C6" w14:textId="77777777" w:rsidR="00892956" w:rsidRDefault="00892956" w:rsidP="00112969">
      <w:pPr>
        <w:pStyle w:val="Style2"/>
      </w:pPr>
      <w:r>
        <w:t xml:space="preserve">            } </w:t>
      </w:r>
    </w:p>
    <w:p w14:paraId="15AB93C7" w14:textId="77777777" w:rsidR="00892956" w:rsidRDefault="00892956" w:rsidP="00112969">
      <w:pPr>
        <w:pStyle w:val="Style2"/>
      </w:pPr>
      <w:r>
        <w:t xml:space="preserve">        } </w:t>
      </w:r>
    </w:p>
    <w:p w14:paraId="7250F695" w14:textId="77777777" w:rsidR="00892956" w:rsidRDefault="00892956" w:rsidP="00112969">
      <w:pPr>
        <w:pStyle w:val="Style2"/>
      </w:pPr>
      <w:r>
        <w:t xml:space="preserve">    } </w:t>
      </w:r>
    </w:p>
    <w:p w14:paraId="2710A24C" w14:textId="77777777" w:rsidR="00892956" w:rsidRDefault="00892956" w:rsidP="00112969">
      <w:pPr>
        <w:pStyle w:val="Style2"/>
      </w:pPr>
      <w:r>
        <w:t xml:space="preserve">} </w:t>
      </w:r>
    </w:p>
    <w:p w14:paraId="442F144D" w14:textId="77777777" w:rsidR="00892956" w:rsidRDefault="00892956" w:rsidP="00892956">
      <w:pPr>
        <w:spacing w:after="175" w:line="259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5D2AADE1" w14:textId="77777777" w:rsidR="00892956" w:rsidRDefault="00892956" w:rsidP="00892956">
      <w:pPr>
        <w:spacing w:line="259" w:lineRule="auto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495D7DC2" w14:textId="77777777" w:rsidR="00892956" w:rsidRDefault="00892956" w:rsidP="00892956">
      <w:pPr>
        <w:spacing w:after="157" w:line="259" w:lineRule="auto"/>
        <w:ind w:left="-5"/>
      </w:pPr>
      <w:r>
        <w:rPr>
          <w:b/>
          <w:sz w:val="28"/>
        </w:rPr>
        <w:t xml:space="preserve">WebForm1.aspx: </w:t>
      </w:r>
    </w:p>
    <w:p w14:paraId="22AE6055" w14:textId="77777777" w:rsidR="00892956" w:rsidRDefault="00892956" w:rsidP="00892956">
      <w:pPr>
        <w:spacing w:after="81" w:line="259" w:lineRule="auto"/>
      </w:pPr>
      <w:r>
        <w:rPr>
          <w:b/>
          <w:sz w:val="28"/>
        </w:rPr>
        <w:t xml:space="preserve"> </w:t>
      </w:r>
    </w:p>
    <w:p w14:paraId="16B26317" w14:textId="77777777" w:rsidR="00892956" w:rsidRDefault="00892956" w:rsidP="00D53297">
      <w:pPr>
        <w:pStyle w:val="Style2"/>
      </w:pPr>
      <w:r>
        <w:t xml:space="preserve">&lt;%@ Page Title="" Language="C#" </w:t>
      </w:r>
      <w:proofErr w:type="spellStart"/>
      <w:r>
        <w:t>MasterPageFile</w:t>
      </w:r>
      <w:proofErr w:type="spellEnd"/>
      <w:r>
        <w:t xml:space="preserve">="~/Site1.Master" </w:t>
      </w:r>
    </w:p>
    <w:p w14:paraId="54902466" w14:textId="77777777" w:rsidR="00892956" w:rsidRDefault="00892956" w:rsidP="00D53297">
      <w:pPr>
        <w:pStyle w:val="Style2"/>
      </w:pP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 xml:space="preserve">="WebForm1.aspx.cs" </w:t>
      </w:r>
    </w:p>
    <w:p w14:paraId="38D13BFD" w14:textId="77777777" w:rsidR="00892956" w:rsidRDefault="00892956" w:rsidP="00D53297">
      <w:pPr>
        <w:pStyle w:val="Style2"/>
      </w:pPr>
      <w:r>
        <w:t xml:space="preserve">Inherits="WebApplication1.WebForm1" %&gt; </w:t>
      </w:r>
    </w:p>
    <w:p w14:paraId="4DF73812" w14:textId="77777777" w:rsidR="00892956" w:rsidRDefault="00892956" w:rsidP="00D53297">
      <w:pPr>
        <w:pStyle w:val="Style2"/>
      </w:pPr>
      <w:r>
        <w:t xml:space="preserve"> </w:t>
      </w:r>
    </w:p>
    <w:p w14:paraId="202ED83E" w14:textId="77777777" w:rsidR="00892956" w:rsidRDefault="00892956" w:rsidP="00D53297">
      <w:pPr>
        <w:pStyle w:val="Style2"/>
      </w:pPr>
      <w:r>
        <w:t>&lt;</w:t>
      </w:r>
      <w:proofErr w:type="spellStart"/>
      <w:proofErr w:type="gramStart"/>
      <w:r>
        <w:t>asp:Content</w:t>
      </w:r>
      <w:proofErr w:type="spellEnd"/>
      <w:proofErr w:type="gramEnd"/>
      <w:r>
        <w:t xml:space="preserve"> ID="Content1" </w:t>
      </w:r>
      <w:proofErr w:type="spellStart"/>
      <w:r>
        <w:t>ContentPlaceHolderID</w:t>
      </w:r>
      <w:proofErr w:type="spellEnd"/>
      <w:r>
        <w:t xml:space="preserve">="ContentPlaceHolder1" </w:t>
      </w:r>
      <w:proofErr w:type="spellStart"/>
      <w:r>
        <w:t>runat</w:t>
      </w:r>
      <w:proofErr w:type="spellEnd"/>
      <w:r>
        <w:t xml:space="preserve">="server"&gt; </w:t>
      </w:r>
    </w:p>
    <w:p w14:paraId="402A83DC" w14:textId="77777777" w:rsidR="00892956" w:rsidRDefault="00892956" w:rsidP="00D53297">
      <w:pPr>
        <w:pStyle w:val="Style2"/>
      </w:pPr>
      <w:r>
        <w:t xml:space="preserve">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&gt;&lt;/</w:t>
      </w:r>
      <w:proofErr w:type="spellStart"/>
      <w:r>
        <w:t>asp:TextBox</w:t>
      </w:r>
      <w:proofErr w:type="spellEnd"/>
      <w:r>
        <w:t xml:space="preserve">&gt; </w:t>
      </w:r>
    </w:p>
    <w:p w14:paraId="3A1177BF" w14:textId="77777777" w:rsidR="00892956" w:rsidRDefault="00892956" w:rsidP="00D53297">
      <w:pPr>
        <w:pStyle w:val="Style2"/>
      </w:pPr>
      <w:r>
        <w:t>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ID="Button1" </w:t>
      </w:r>
      <w:proofErr w:type="spellStart"/>
      <w:r>
        <w:t>runat</w:t>
      </w:r>
      <w:proofErr w:type="spellEnd"/>
      <w:r>
        <w:t>="server" Text="Set Header" onclick="Button1_Click" /&gt; &lt;/</w:t>
      </w:r>
      <w:proofErr w:type="spellStart"/>
      <w:r>
        <w:t>asp:Content</w:t>
      </w:r>
      <w:proofErr w:type="spellEnd"/>
      <w:r>
        <w:t xml:space="preserve">&gt; </w:t>
      </w:r>
    </w:p>
    <w:p w14:paraId="4B2BB8A5" w14:textId="77777777" w:rsidR="00892956" w:rsidRDefault="00892956" w:rsidP="00D53297">
      <w:pPr>
        <w:pStyle w:val="Style2"/>
      </w:pPr>
      <w:r>
        <w:rPr>
          <w:rFonts w:ascii="Calibri" w:eastAsia="Calibri" w:hAnsi="Calibri" w:cs="Calibri"/>
          <w:sz w:val="22"/>
        </w:rPr>
        <w:t xml:space="preserve"> </w:t>
      </w:r>
    </w:p>
    <w:p w14:paraId="67577F1C" w14:textId="77777777" w:rsidR="00892956" w:rsidRDefault="00892956" w:rsidP="00892956">
      <w:pPr>
        <w:spacing w:after="211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22B447F7" w14:textId="77777777" w:rsidR="00D53297" w:rsidRDefault="00D53297" w:rsidP="00892956">
      <w:pPr>
        <w:spacing w:after="211" w:line="259" w:lineRule="auto"/>
        <w:rPr>
          <w:rFonts w:ascii="Calibri" w:eastAsia="Calibri" w:hAnsi="Calibri" w:cs="Calibri"/>
          <w:sz w:val="22"/>
        </w:rPr>
      </w:pPr>
    </w:p>
    <w:p w14:paraId="79398CB1" w14:textId="77777777" w:rsidR="00D53297" w:rsidRDefault="00D53297" w:rsidP="00892956">
      <w:pPr>
        <w:spacing w:after="211" w:line="259" w:lineRule="auto"/>
        <w:rPr>
          <w:rFonts w:ascii="Calibri" w:eastAsia="Calibri" w:hAnsi="Calibri" w:cs="Calibri"/>
          <w:sz w:val="22"/>
        </w:rPr>
      </w:pPr>
    </w:p>
    <w:p w14:paraId="2FD76AD2" w14:textId="77777777" w:rsidR="00D53297" w:rsidRDefault="00D53297" w:rsidP="00892956">
      <w:pPr>
        <w:spacing w:after="211" w:line="259" w:lineRule="auto"/>
        <w:rPr>
          <w:rFonts w:ascii="Calibri" w:eastAsia="Calibri" w:hAnsi="Calibri" w:cs="Calibri"/>
          <w:sz w:val="22"/>
        </w:rPr>
      </w:pPr>
    </w:p>
    <w:p w14:paraId="7629D254" w14:textId="77777777" w:rsidR="00D53297" w:rsidRDefault="00D53297" w:rsidP="00892956">
      <w:pPr>
        <w:spacing w:after="211" w:line="259" w:lineRule="auto"/>
      </w:pPr>
    </w:p>
    <w:p w14:paraId="3D76CAC4" w14:textId="77777777" w:rsidR="00892956" w:rsidRDefault="00892956" w:rsidP="00892956">
      <w:pPr>
        <w:spacing w:after="105" w:line="259" w:lineRule="auto"/>
        <w:ind w:left="-5"/>
      </w:pPr>
      <w:r>
        <w:rPr>
          <w:b/>
          <w:sz w:val="28"/>
        </w:rPr>
        <w:t xml:space="preserve">WebForm1.aspx.cs: </w:t>
      </w:r>
    </w:p>
    <w:p w14:paraId="114D8A90" w14:textId="77777777" w:rsidR="00892956" w:rsidRDefault="00892956" w:rsidP="00892956">
      <w:pPr>
        <w:spacing w:after="136" w:line="259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66C9631E" w14:textId="77777777" w:rsidR="00892956" w:rsidRDefault="00892956" w:rsidP="00D53297">
      <w:pPr>
        <w:pStyle w:val="Style2"/>
      </w:pPr>
      <w:r>
        <w:t xml:space="preserve">using System; </w:t>
      </w:r>
    </w:p>
    <w:p w14:paraId="56EC6790" w14:textId="77777777" w:rsidR="00892956" w:rsidRDefault="00892956" w:rsidP="00D53297">
      <w:pPr>
        <w:pStyle w:val="Style2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System.Web</w:t>
      </w:r>
      <w:proofErr w:type="spellEnd"/>
      <w:r>
        <w:t xml:space="preserve">; using </w:t>
      </w:r>
      <w:proofErr w:type="spellStart"/>
      <w:r>
        <w:t>System.Web.UI</w:t>
      </w:r>
      <w:proofErr w:type="spellEnd"/>
      <w:r>
        <w:t xml:space="preserve">; </w:t>
      </w:r>
    </w:p>
    <w:p w14:paraId="464DEE35" w14:textId="77777777" w:rsidR="00892956" w:rsidRDefault="00892956" w:rsidP="00D53297">
      <w:pPr>
        <w:pStyle w:val="Style2"/>
      </w:pPr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 xml:space="preserve">; </w:t>
      </w:r>
    </w:p>
    <w:p w14:paraId="36B83A80" w14:textId="77777777" w:rsidR="00892956" w:rsidRDefault="00892956" w:rsidP="00D53297">
      <w:pPr>
        <w:pStyle w:val="Style2"/>
      </w:pPr>
      <w:r>
        <w:t xml:space="preserve"> </w:t>
      </w:r>
    </w:p>
    <w:p w14:paraId="54A912C5" w14:textId="77777777" w:rsidR="00892956" w:rsidRDefault="00892956" w:rsidP="00D53297">
      <w:pPr>
        <w:pStyle w:val="Style2"/>
      </w:pPr>
      <w:r>
        <w:t xml:space="preserve">namespace WebApplication1 </w:t>
      </w:r>
    </w:p>
    <w:p w14:paraId="7541FA56" w14:textId="77777777" w:rsidR="00892956" w:rsidRDefault="00892956" w:rsidP="00D53297">
      <w:pPr>
        <w:pStyle w:val="Style2"/>
      </w:pPr>
      <w:r>
        <w:t xml:space="preserve">{ </w:t>
      </w:r>
    </w:p>
    <w:p w14:paraId="7F2DAF39" w14:textId="77777777" w:rsidR="00892956" w:rsidRDefault="00892956" w:rsidP="00D53297">
      <w:pPr>
        <w:pStyle w:val="Style2"/>
      </w:pPr>
      <w:r>
        <w:t xml:space="preserve">    public partial class WebForm</w:t>
      </w:r>
      <w:proofErr w:type="gramStart"/>
      <w:r>
        <w:t>1 :</w:t>
      </w:r>
      <w:proofErr w:type="gramEnd"/>
      <w:r>
        <w:t xml:space="preserve"> </w:t>
      </w:r>
      <w:proofErr w:type="spellStart"/>
      <w:r>
        <w:t>System.Web.UI.Page</w:t>
      </w:r>
      <w:proofErr w:type="spellEnd"/>
      <w:r>
        <w:t xml:space="preserve"> </w:t>
      </w:r>
    </w:p>
    <w:p w14:paraId="16A812D3" w14:textId="77777777" w:rsidR="00892956" w:rsidRDefault="00892956" w:rsidP="00D53297">
      <w:pPr>
        <w:pStyle w:val="Style2"/>
      </w:pPr>
      <w:r>
        <w:t xml:space="preserve">    { </w:t>
      </w:r>
    </w:p>
    <w:p w14:paraId="48E6D888" w14:textId="77777777" w:rsidR="00892956" w:rsidRDefault="00892956" w:rsidP="00D53297">
      <w:pPr>
        <w:pStyle w:val="Style2"/>
      </w:pPr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5B0DB5DE" w14:textId="77777777" w:rsidR="00892956" w:rsidRDefault="00892956" w:rsidP="00D53297">
      <w:pPr>
        <w:pStyle w:val="Style2"/>
      </w:pPr>
      <w:r>
        <w:t xml:space="preserve">        { </w:t>
      </w:r>
    </w:p>
    <w:p w14:paraId="3806E508" w14:textId="77777777" w:rsidR="00892956" w:rsidRDefault="00892956" w:rsidP="00D53297">
      <w:pPr>
        <w:pStyle w:val="Style2"/>
      </w:pPr>
      <w:r>
        <w:t xml:space="preserve"> </w:t>
      </w:r>
    </w:p>
    <w:p w14:paraId="7B8D4682" w14:textId="77777777" w:rsidR="00892956" w:rsidRDefault="00892956" w:rsidP="00D53297">
      <w:pPr>
        <w:pStyle w:val="Style2"/>
      </w:pPr>
      <w:r>
        <w:t xml:space="preserve">        }  </w:t>
      </w:r>
    </w:p>
    <w:p w14:paraId="75D6EAED" w14:textId="77777777" w:rsidR="00892956" w:rsidRDefault="00892956" w:rsidP="00D53297">
      <w:pPr>
        <w:pStyle w:val="Style2"/>
      </w:pPr>
      <w:r>
        <w:t xml:space="preserve">        protected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50FF701F" w14:textId="77777777" w:rsidR="00892956" w:rsidRDefault="00892956" w:rsidP="00D53297">
      <w:pPr>
        <w:pStyle w:val="Style2"/>
      </w:pPr>
      <w:r>
        <w:t xml:space="preserve">        { </w:t>
      </w:r>
    </w:p>
    <w:p w14:paraId="727D2FFF" w14:textId="77777777" w:rsidR="00892956" w:rsidRDefault="00892956" w:rsidP="00D53297">
      <w:pPr>
        <w:pStyle w:val="Style2"/>
      </w:pPr>
      <w:r>
        <w:t xml:space="preserve">            ((Site</w:t>
      </w:r>
      <w:proofErr w:type="gramStart"/>
      <w:r>
        <w:t>1)Master</w:t>
      </w:r>
      <w:proofErr w:type="gramEnd"/>
      <w:r>
        <w:t>).</w:t>
      </w:r>
      <w:proofErr w:type="spellStart"/>
      <w:r>
        <w:t>LblHeader.Text</w:t>
      </w:r>
      <w:proofErr w:type="spellEnd"/>
      <w:r>
        <w:t xml:space="preserve"> = </w:t>
      </w:r>
      <w:proofErr w:type="spellStart"/>
      <w:r>
        <w:t>txtname.Text</w:t>
      </w:r>
      <w:proofErr w:type="spellEnd"/>
      <w:r>
        <w:t xml:space="preserve">; </w:t>
      </w:r>
    </w:p>
    <w:p w14:paraId="47A74891" w14:textId="77777777" w:rsidR="00892956" w:rsidRDefault="00892956" w:rsidP="00D53297">
      <w:pPr>
        <w:pStyle w:val="Style2"/>
      </w:pPr>
      <w:r>
        <w:t xml:space="preserve">        } </w:t>
      </w:r>
    </w:p>
    <w:p w14:paraId="7797B11F" w14:textId="77777777" w:rsidR="00892956" w:rsidRDefault="00892956" w:rsidP="00D53297">
      <w:pPr>
        <w:pStyle w:val="Style2"/>
      </w:pPr>
      <w:r>
        <w:t xml:space="preserve"> </w:t>
      </w:r>
    </w:p>
    <w:p w14:paraId="1172F949" w14:textId="77777777" w:rsidR="00892956" w:rsidRDefault="00892956" w:rsidP="00D53297">
      <w:pPr>
        <w:pStyle w:val="Style2"/>
      </w:pPr>
      <w:r>
        <w:t xml:space="preserve">    } </w:t>
      </w:r>
    </w:p>
    <w:p w14:paraId="02D2254A" w14:textId="77777777" w:rsidR="00892956" w:rsidRDefault="00892956" w:rsidP="00D53297">
      <w:pPr>
        <w:pStyle w:val="Style2"/>
      </w:pPr>
      <w:r>
        <w:t xml:space="preserve">}  </w:t>
      </w:r>
      <w:r>
        <w:tab/>
        <w:t xml:space="preserve"> </w:t>
      </w:r>
    </w:p>
    <w:p w14:paraId="52ED2B19" w14:textId="77777777" w:rsidR="00D53297" w:rsidRDefault="00D53297" w:rsidP="00D53297">
      <w:pPr>
        <w:pStyle w:val="Style2"/>
      </w:pPr>
    </w:p>
    <w:p w14:paraId="6F9B4628" w14:textId="77777777" w:rsidR="00D53297" w:rsidRDefault="00D53297" w:rsidP="00D53297">
      <w:pPr>
        <w:pStyle w:val="Style2"/>
      </w:pPr>
    </w:p>
    <w:p w14:paraId="32DF68D7" w14:textId="77777777" w:rsidR="00892956" w:rsidRDefault="00892956" w:rsidP="00892956">
      <w:pPr>
        <w:spacing w:after="83" w:line="259" w:lineRule="auto"/>
        <w:ind w:left="-5"/>
      </w:pPr>
      <w:r>
        <w:rPr>
          <w:b/>
          <w:sz w:val="28"/>
        </w:rPr>
        <w:t xml:space="preserve">WebForm2.aspx: </w:t>
      </w:r>
    </w:p>
    <w:p w14:paraId="3FC5C0C5" w14:textId="77777777" w:rsidR="00892956" w:rsidRDefault="00892956" w:rsidP="00892956">
      <w:pPr>
        <w:spacing w:line="259" w:lineRule="auto"/>
      </w:pPr>
      <w:r>
        <w:t xml:space="preserve"> </w:t>
      </w:r>
    </w:p>
    <w:p w14:paraId="2081160B" w14:textId="77777777" w:rsidR="00892956" w:rsidRDefault="00892956" w:rsidP="00D53297">
      <w:pPr>
        <w:pStyle w:val="Style2"/>
      </w:pPr>
      <w:r>
        <w:t xml:space="preserve">&lt;%@ Page Title="" Language="C#" </w:t>
      </w:r>
      <w:proofErr w:type="spellStart"/>
      <w:r>
        <w:t>MasterPageFile</w:t>
      </w:r>
      <w:proofErr w:type="spellEnd"/>
      <w:r>
        <w:t xml:space="preserve">="~/Site1.Master" </w:t>
      </w:r>
    </w:p>
    <w:p w14:paraId="13375A9F" w14:textId="77777777" w:rsidR="00892956" w:rsidRDefault="00892956" w:rsidP="00D53297">
      <w:pPr>
        <w:pStyle w:val="Style2"/>
      </w:pP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 xml:space="preserve">="WebForm2.aspx.cs" </w:t>
      </w:r>
    </w:p>
    <w:p w14:paraId="4D9C4932" w14:textId="77777777" w:rsidR="00892956" w:rsidRDefault="00892956" w:rsidP="00D53297">
      <w:pPr>
        <w:pStyle w:val="Style2"/>
      </w:pPr>
      <w:r>
        <w:t xml:space="preserve">Inherits="WebApplication1.WebForm2" %&gt; </w:t>
      </w:r>
    </w:p>
    <w:p w14:paraId="7FB0EF48" w14:textId="77777777" w:rsidR="00892956" w:rsidRDefault="00892956" w:rsidP="00D53297">
      <w:pPr>
        <w:pStyle w:val="Style2"/>
      </w:pPr>
      <w:r>
        <w:t>&lt;</w:t>
      </w:r>
      <w:proofErr w:type="spellStart"/>
      <w:proofErr w:type="gramStart"/>
      <w:r>
        <w:t>asp:Content</w:t>
      </w:r>
      <w:proofErr w:type="spellEnd"/>
      <w:proofErr w:type="gramEnd"/>
      <w:r>
        <w:t xml:space="preserve"> ID="Content2" </w:t>
      </w:r>
      <w:proofErr w:type="spellStart"/>
      <w:r>
        <w:t>ContentPlaceHolderID</w:t>
      </w:r>
      <w:proofErr w:type="spellEnd"/>
      <w:r>
        <w:t xml:space="preserve">="ContentPlaceHolder1" </w:t>
      </w:r>
      <w:proofErr w:type="spellStart"/>
      <w:r>
        <w:t>runat</w:t>
      </w:r>
      <w:proofErr w:type="spellEnd"/>
      <w:r>
        <w:t xml:space="preserve">="server"&gt; </w:t>
      </w:r>
    </w:p>
    <w:p w14:paraId="41D8A17B" w14:textId="77777777" w:rsidR="00892956" w:rsidRDefault="00892956" w:rsidP="00D53297">
      <w:pPr>
        <w:pStyle w:val="Style2"/>
      </w:pPr>
      <w:r>
        <w:t xml:space="preserve">    &lt;</w:t>
      </w:r>
      <w:proofErr w:type="spellStart"/>
      <w:proofErr w:type="gramStart"/>
      <w:r>
        <w:t>asp:GridView</w:t>
      </w:r>
      <w:proofErr w:type="spellEnd"/>
      <w:proofErr w:type="gramEnd"/>
      <w:r>
        <w:t xml:space="preserve"> ID="</w:t>
      </w:r>
      <w:proofErr w:type="spellStart"/>
      <w:r>
        <w:t>grdstudent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="server"&gt; </w:t>
      </w:r>
    </w:p>
    <w:p w14:paraId="2EB7BD22" w14:textId="77777777" w:rsidR="00892956" w:rsidRDefault="00892956" w:rsidP="00D53297">
      <w:pPr>
        <w:pStyle w:val="Style2"/>
      </w:pPr>
      <w:r>
        <w:t>&lt;/</w:t>
      </w:r>
      <w:proofErr w:type="spellStart"/>
      <w:proofErr w:type="gramStart"/>
      <w:r>
        <w:t>asp:GridView</w:t>
      </w:r>
      <w:proofErr w:type="spellEnd"/>
      <w:proofErr w:type="gramEnd"/>
      <w:r>
        <w:t xml:space="preserve">&gt; </w:t>
      </w:r>
    </w:p>
    <w:p w14:paraId="59DF85D6" w14:textId="77777777" w:rsidR="00892956" w:rsidRDefault="00892956" w:rsidP="00D53297">
      <w:pPr>
        <w:pStyle w:val="Style2"/>
      </w:pPr>
      <w:r>
        <w:t>&lt;/</w:t>
      </w:r>
      <w:proofErr w:type="spellStart"/>
      <w:proofErr w:type="gramStart"/>
      <w:r>
        <w:t>asp:Content</w:t>
      </w:r>
      <w:proofErr w:type="spellEnd"/>
      <w:proofErr w:type="gramEnd"/>
      <w:r>
        <w:t xml:space="preserve">&gt; </w:t>
      </w:r>
    </w:p>
    <w:p w14:paraId="6F1E3D54" w14:textId="77777777" w:rsidR="00892956" w:rsidRDefault="00892956" w:rsidP="00892956">
      <w:pPr>
        <w:spacing w:line="259" w:lineRule="auto"/>
      </w:pPr>
      <w:r>
        <w:t xml:space="preserve"> </w:t>
      </w:r>
    </w:p>
    <w:p w14:paraId="7623B081" w14:textId="77777777" w:rsidR="00892956" w:rsidRDefault="00892956" w:rsidP="00892956">
      <w:pPr>
        <w:spacing w:after="56" w:line="259" w:lineRule="auto"/>
      </w:pPr>
      <w:r>
        <w:t xml:space="preserve"> </w:t>
      </w:r>
    </w:p>
    <w:p w14:paraId="523741C5" w14:textId="77777777" w:rsidR="00892956" w:rsidRDefault="00892956" w:rsidP="00892956">
      <w:pPr>
        <w:spacing w:after="81" w:line="259" w:lineRule="auto"/>
        <w:ind w:left="-5"/>
      </w:pPr>
      <w:r>
        <w:rPr>
          <w:b/>
          <w:sz w:val="28"/>
        </w:rPr>
        <w:t xml:space="preserve">WebForm2.aspx.cs: </w:t>
      </w:r>
    </w:p>
    <w:p w14:paraId="2CE2F49D" w14:textId="77777777" w:rsidR="00D53297" w:rsidRDefault="00D53297" w:rsidP="00892956">
      <w:pPr>
        <w:ind w:left="-5" w:right="18"/>
      </w:pPr>
    </w:p>
    <w:p w14:paraId="19CF00E8" w14:textId="77777777" w:rsidR="00892956" w:rsidRDefault="00892956" w:rsidP="00D53297">
      <w:pPr>
        <w:pStyle w:val="Style2"/>
      </w:pPr>
      <w:r>
        <w:t xml:space="preserve">using System; </w:t>
      </w:r>
    </w:p>
    <w:p w14:paraId="35627DE7" w14:textId="77777777" w:rsidR="00DD18D2" w:rsidRDefault="00892956" w:rsidP="00D53297">
      <w:pPr>
        <w:pStyle w:val="Style2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E84D48C" w14:textId="77777777" w:rsidR="00DD18D2" w:rsidRDefault="00892956" w:rsidP="00D53297">
      <w:pPr>
        <w:pStyle w:val="Style2"/>
      </w:pPr>
      <w:r>
        <w:t xml:space="preserve">using </w:t>
      </w:r>
      <w:proofErr w:type="spellStart"/>
      <w:r>
        <w:t>System.Linq</w:t>
      </w:r>
      <w:proofErr w:type="spellEnd"/>
      <w:r>
        <w:t xml:space="preserve">; </w:t>
      </w:r>
    </w:p>
    <w:p w14:paraId="68DAB93A" w14:textId="77777777" w:rsidR="00DD18D2" w:rsidRDefault="00892956" w:rsidP="00D53297">
      <w:pPr>
        <w:pStyle w:val="Style2"/>
      </w:pPr>
      <w:r>
        <w:t xml:space="preserve">using </w:t>
      </w:r>
      <w:proofErr w:type="spellStart"/>
      <w:r>
        <w:t>System.Web</w:t>
      </w:r>
      <w:proofErr w:type="spellEnd"/>
      <w:r>
        <w:t xml:space="preserve">; </w:t>
      </w:r>
    </w:p>
    <w:p w14:paraId="2A00D305" w14:textId="77777777" w:rsidR="00DD18D2" w:rsidRDefault="00892956" w:rsidP="00D53297">
      <w:pPr>
        <w:pStyle w:val="Style2"/>
      </w:pPr>
      <w:r>
        <w:t xml:space="preserve">using </w:t>
      </w:r>
      <w:proofErr w:type="spellStart"/>
      <w:r>
        <w:t>System.Web.UI</w:t>
      </w:r>
      <w:proofErr w:type="spellEnd"/>
      <w:r>
        <w:t xml:space="preserve">; </w:t>
      </w:r>
    </w:p>
    <w:p w14:paraId="7CAC1E56" w14:textId="77777777" w:rsidR="00DD18D2" w:rsidRDefault="00892956" w:rsidP="00D53297">
      <w:pPr>
        <w:pStyle w:val="Style2"/>
      </w:pPr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 xml:space="preserve">; </w:t>
      </w:r>
    </w:p>
    <w:p w14:paraId="7214B9EE" w14:textId="77777777" w:rsidR="00DD18D2" w:rsidRDefault="00892956" w:rsidP="00D53297">
      <w:pPr>
        <w:pStyle w:val="Style2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 xml:space="preserve">; </w:t>
      </w:r>
    </w:p>
    <w:p w14:paraId="202DE6DC" w14:textId="77777777" w:rsidR="00892956" w:rsidRDefault="00892956" w:rsidP="00D53297">
      <w:pPr>
        <w:pStyle w:val="Style2"/>
      </w:pPr>
      <w:r>
        <w:t xml:space="preserve">namespace WebApplication1 </w:t>
      </w:r>
    </w:p>
    <w:p w14:paraId="1BFE4218" w14:textId="77777777" w:rsidR="00892956" w:rsidRDefault="00892956" w:rsidP="00D53297">
      <w:pPr>
        <w:pStyle w:val="Style2"/>
      </w:pPr>
      <w:r>
        <w:t xml:space="preserve">{ </w:t>
      </w:r>
    </w:p>
    <w:p w14:paraId="043A40BB" w14:textId="77777777" w:rsidR="00892956" w:rsidRDefault="00892956" w:rsidP="00D53297">
      <w:pPr>
        <w:pStyle w:val="Style2"/>
      </w:pPr>
      <w:r>
        <w:t xml:space="preserve">    public partial class WebForm</w:t>
      </w:r>
      <w:proofErr w:type="gramStart"/>
      <w:r>
        <w:t>2 :</w:t>
      </w:r>
      <w:proofErr w:type="gramEnd"/>
      <w:r>
        <w:t xml:space="preserve"> </w:t>
      </w:r>
      <w:proofErr w:type="spellStart"/>
      <w:r>
        <w:t>System.Web.UI.Page</w:t>
      </w:r>
      <w:proofErr w:type="spellEnd"/>
      <w:r>
        <w:t xml:space="preserve"> </w:t>
      </w:r>
    </w:p>
    <w:p w14:paraId="49D1E747" w14:textId="77777777" w:rsidR="00892956" w:rsidRDefault="00892956" w:rsidP="00D53297">
      <w:pPr>
        <w:pStyle w:val="Style2"/>
      </w:pPr>
      <w:r>
        <w:t xml:space="preserve">    { </w:t>
      </w:r>
    </w:p>
    <w:p w14:paraId="14A2621E" w14:textId="77777777" w:rsidR="00892956" w:rsidRDefault="00892956" w:rsidP="00D53297">
      <w:pPr>
        <w:pStyle w:val="Style2"/>
      </w:pPr>
      <w:r>
        <w:t xml:space="preserve">        protected void </w:t>
      </w:r>
      <w:proofErr w:type="spellStart"/>
      <w:r>
        <w:t>Page_</w:t>
      </w:r>
      <w:proofErr w:type="gramStart"/>
      <w:r>
        <w:t>Init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349ACBC7" w14:textId="77777777" w:rsidR="00892956" w:rsidRDefault="00892956" w:rsidP="00D53297">
      <w:pPr>
        <w:pStyle w:val="Style2"/>
      </w:pPr>
      <w:r>
        <w:t xml:space="preserve">        { </w:t>
      </w:r>
    </w:p>
    <w:p w14:paraId="31885195" w14:textId="77777777" w:rsidR="00892956" w:rsidRDefault="00892956" w:rsidP="00D53297">
      <w:pPr>
        <w:pStyle w:val="Style2"/>
      </w:pPr>
      <w:r>
        <w:t xml:space="preserve">            ((Site</w:t>
      </w:r>
      <w:proofErr w:type="gramStart"/>
      <w:r>
        <w:t>1)Master</w:t>
      </w:r>
      <w:proofErr w:type="gramEnd"/>
      <w:r>
        <w:t>).</w:t>
      </w:r>
      <w:proofErr w:type="spellStart"/>
      <w:r>
        <w:t>BtnSearch.Click</w:t>
      </w:r>
      <w:proofErr w:type="spellEnd"/>
      <w:r>
        <w:t xml:space="preserve"> += new </w:t>
      </w:r>
      <w:proofErr w:type="spellStart"/>
      <w:r>
        <w:t>EventHandler</w:t>
      </w:r>
      <w:proofErr w:type="spellEnd"/>
      <w:r>
        <w:t>(</w:t>
      </w:r>
      <w:proofErr w:type="spellStart"/>
      <w:r>
        <w:t>BtnSearch_Click</w:t>
      </w:r>
      <w:proofErr w:type="spellEnd"/>
      <w:r>
        <w:t xml:space="preserve">);         }  </w:t>
      </w:r>
    </w:p>
    <w:p w14:paraId="55AE951F" w14:textId="77777777" w:rsidR="00DD18D2" w:rsidRDefault="00892956" w:rsidP="00D53297">
      <w:pPr>
        <w:pStyle w:val="Style2"/>
      </w:pPr>
      <w:r>
        <w:t xml:space="preserve">        void </w:t>
      </w:r>
      <w:proofErr w:type="spellStart"/>
      <w:r>
        <w:t>BtnSearch_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{</w:t>
      </w:r>
    </w:p>
    <w:p w14:paraId="259BB7DB" w14:textId="77777777" w:rsidR="00892956" w:rsidRDefault="00892956" w:rsidP="00D53297">
      <w:pPr>
        <w:pStyle w:val="Style2"/>
      </w:pPr>
      <w:r>
        <w:t xml:space="preserve">            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); </w:t>
      </w:r>
    </w:p>
    <w:p w14:paraId="61E90E1E" w14:textId="77777777" w:rsidR="00892956" w:rsidRDefault="00892956" w:rsidP="00D53297">
      <w:pPr>
        <w:pStyle w:val="Style2"/>
      </w:pPr>
      <w:r>
        <w:t xml:space="preserve">        } </w:t>
      </w:r>
    </w:p>
    <w:p w14:paraId="44CF92A1" w14:textId="77777777" w:rsidR="00892956" w:rsidRDefault="00892956" w:rsidP="00D53297">
      <w:pPr>
        <w:pStyle w:val="Style2"/>
      </w:pPr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6A38FC62" w14:textId="77777777" w:rsidR="00892956" w:rsidRDefault="00892956" w:rsidP="00D53297">
      <w:pPr>
        <w:pStyle w:val="Style2"/>
      </w:pPr>
      <w:r>
        <w:lastRenderedPageBreak/>
        <w:t xml:space="preserve">        {} </w:t>
      </w:r>
    </w:p>
    <w:p w14:paraId="273729E6" w14:textId="77777777" w:rsidR="00892956" w:rsidRDefault="00892956" w:rsidP="00D53297">
      <w:pPr>
        <w:pStyle w:val="Style2"/>
      </w:pPr>
      <w:r>
        <w:t xml:space="preserve">    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 { </w:t>
      </w:r>
    </w:p>
    <w:p w14:paraId="0A4F1E6C" w14:textId="77777777" w:rsidR="00892956" w:rsidRDefault="00892956" w:rsidP="00D53297">
      <w:pPr>
        <w:pStyle w:val="Style2"/>
      </w:pPr>
      <w:r>
        <w:t xml:space="preserve">            string s= ((Site</w:t>
      </w:r>
      <w:proofErr w:type="gramStart"/>
      <w:r>
        <w:t>1)Master</w:t>
      </w:r>
      <w:proofErr w:type="gramEnd"/>
      <w:r>
        <w:t>).</w:t>
      </w:r>
      <w:proofErr w:type="spellStart"/>
      <w:r>
        <w:t>TxtSearch.Text</w:t>
      </w:r>
      <w:proofErr w:type="spellEnd"/>
      <w:r>
        <w:t xml:space="preserve">; </w:t>
      </w:r>
    </w:p>
    <w:p w14:paraId="184EBBC0" w14:textId="77777777" w:rsidR="00DD18D2" w:rsidRDefault="00892956" w:rsidP="00D53297">
      <w:pPr>
        <w:pStyle w:val="Style2"/>
      </w:pPr>
      <w:r>
        <w:t xml:space="preserve">            </w:t>
      </w:r>
      <w:proofErr w:type="spellStart"/>
      <w:r>
        <w:t>Console.WriteLine</w:t>
      </w:r>
      <w:proofErr w:type="spellEnd"/>
      <w:r>
        <w:t>(s); string source = @"Data</w:t>
      </w:r>
    </w:p>
    <w:p w14:paraId="1F85762A" w14:textId="77777777" w:rsidR="00DD18D2" w:rsidRDefault="00892956" w:rsidP="00DD18D2">
      <w:pPr>
        <w:pStyle w:val="Style2"/>
        <w:ind w:left="720" w:firstLine="720"/>
      </w:pPr>
      <w:r>
        <w:t xml:space="preserve"> Source=</w:t>
      </w:r>
      <w:r w:rsidR="00DD18D2">
        <w:t>Krunal</w:t>
      </w:r>
      <w:r>
        <w:t>\</w:t>
      </w:r>
      <w:proofErr w:type="spellStart"/>
      <w:proofErr w:type="gramStart"/>
      <w:r>
        <w:t>SQLExpress;Initial</w:t>
      </w:r>
      <w:proofErr w:type="spellEnd"/>
      <w:proofErr w:type="gramEnd"/>
      <w:r>
        <w:t xml:space="preserve"> Catalog=</w:t>
      </w:r>
      <w:proofErr w:type="spellStart"/>
      <w:r>
        <w:t>DemoDb;Integrated</w:t>
      </w:r>
      <w:proofErr w:type="spellEnd"/>
      <w:r>
        <w:t xml:space="preserve"> </w:t>
      </w:r>
    </w:p>
    <w:p w14:paraId="5E12F2B0" w14:textId="77777777" w:rsidR="00DD18D2" w:rsidRDefault="00DD18D2" w:rsidP="00DD18D2">
      <w:pPr>
        <w:pStyle w:val="Style2"/>
        <w:ind w:left="1440"/>
      </w:pPr>
      <w:r>
        <w:t xml:space="preserve"> </w:t>
      </w:r>
      <w:r w:rsidR="00892956">
        <w:t>Security=</w:t>
      </w:r>
      <w:proofErr w:type="spellStart"/>
      <w:proofErr w:type="gramStart"/>
      <w:r w:rsidR="00892956">
        <w:t>True;Pooling</w:t>
      </w:r>
      <w:proofErr w:type="spellEnd"/>
      <w:proofErr w:type="gramEnd"/>
      <w:r w:rsidR="00892956">
        <w:t xml:space="preserve">=False"; string select = "select * from </w:t>
      </w:r>
      <w:proofErr w:type="spellStart"/>
      <w:r w:rsidR="00892956">
        <w:t>tblstudent</w:t>
      </w:r>
      <w:proofErr w:type="spellEnd"/>
      <w:r w:rsidR="00892956">
        <w:t xml:space="preserve"> </w:t>
      </w:r>
      <w:r>
        <w:t xml:space="preserve">   </w:t>
      </w:r>
    </w:p>
    <w:p w14:paraId="17F52414" w14:textId="77777777" w:rsidR="00892956" w:rsidRDefault="00DD18D2" w:rsidP="00DD18D2">
      <w:pPr>
        <w:pStyle w:val="Style2"/>
        <w:ind w:left="1440"/>
      </w:pPr>
      <w:r>
        <w:t xml:space="preserve"> </w:t>
      </w:r>
      <w:r w:rsidR="00892956">
        <w:t xml:space="preserve">where </w:t>
      </w:r>
      <w:proofErr w:type="spellStart"/>
      <w:r w:rsidR="00892956">
        <w:t>fname</w:t>
      </w:r>
      <w:proofErr w:type="spellEnd"/>
      <w:r w:rsidR="00892956">
        <w:t xml:space="preserve"> like '%"+ </w:t>
      </w:r>
    </w:p>
    <w:p w14:paraId="3275DA73" w14:textId="77777777" w:rsidR="00892956" w:rsidRDefault="00DD18D2" w:rsidP="00DD18D2">
      <w:pPr>
        <w:pStyle w:val="Style2"/>
        <w:ind w:left="940" w:firstLine="500"/>
      </w:pPr>
      <w:r>
        <w:t xml:space="preserve"> </w:t>
      </w:r>
      <w:r w:rsidR="00892956">
        <w:t>((Site</w:t>
      </w:r>
      <w:proofErr w:type="gramStart"/>
      <w:r w:rsidR="00892956">
        <w:t>1)Master</w:t>
      </w:r>
      <w:proofErr w:type="gramEnd"/>
      <w:r w:rsidR="00892956">
        <w:t>).</w:t>
      </w:r>
      <w:proofErr w:type="spellStart"/>
      <w:r w:rsidR="00892956">
        <w:t>TxtSearch.Text</w:t>
      </w:r>
      <w:proofErr w:type="spellEnd"/>
      <w:r w:rsidR="00892956">
        <w:t xml:space="preserve"> + "%'"; </w:t>
      </w:r>
    </w:p>
    <w:p w14:paraId="6E4A36AE" w14:textId="77777777" w:rsidR="00DD18D2" w:rsidRDefault="00892956" w:rsidP="00D53297">
      <w:pPr>
        <w:pStyle w:val="Style2"/>
      </w:pPr>
      <w:r>
        <w:t xml:space="preserve">            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 xml:space="preserve">(source);             </w:t>
      </w:r>
    </w:p>
    <w:p w14:paraId="3020A74D" w14:textId="77777777" w:rsidR="0055202F" w:rsidRDefault="00DD18D2" w:rsidP="00DD18D2">
      <w:pPr>
        <w:pStyle w:val="Style2"/>
        <w:ind w:left="940" w:firstLine="500"/>
      </w:pPr>
      <w:r>
        <w:t xml:space="preserve"> </w:t>
      </w:r>
      <w:proofErr w:type="spellStart"/>
      <w:r w:rsidR="00892956">
        <w:t>SqlCommand</w:t>
      </w:r>
      <w:proofErr w:type="spellEnd"/>
      <w:r w:rsidR="00892956">
        <w:t xml:space="preserve"> </w:t>
      </w:r>
      <w:proofErr w:type="spellStart"/>
      <w:r w:rsidR="00892956">
        <w:t>cmd</w:t>
      </w:r>
      <w:proofErr w:type="spellEnd"/>
      <w:r w:rsidR="00892956">
        <w:t xml:space="preserve"> = new </w:t>
      </w:r>
      <w:proofErr w:type="spellStart"/>
      <w:proofErr w:type="gramStart"/>
      <w:r w:rsidR="00892956">
        <w:t>SqlCommand</w:t>
      </w:r>
      <w:proofErr w:type="spellEnd"/>
      <w:r w:rsidR="00892956">
        <w:t>(</w:t>
      </w:r>
      <w:proofErr w:type="gramEnd"/>
      <w:r w:rsidR="00892956">
        <w:t xml:space="preserve">select, con);             </w:t>
      </w:r>
    </w:p>
    <w:p w14:paraId="6FBEF2A3" w14:textId="77777777" w:rsidR="00892956" w:rsidRDefault="0055202F" w:rsidP="00DD18D2">
      <w:pPr>
        <w:pStyle w:val="Style2"/>
        <w:ind w:left="940" w:firstLine="500"/>
      </w:pPr>
      <w:r>
        <w:t xml:space="preserve"> </w:t>
      </w:r>
      <w:proofErr w:type="spellStart"/>
      <w:proofErr w:type="gramStart"/>
      <w:r w:rsidR="00892956">
        <w:t>con.Open</w:t>
      </w:r>
      <w:proofErr w:type="spellEnd"/>
      <w:proofErr w:type="gramEnd"/>
      <w:r w:rsidR="00892956">
        <w:t xml:space="preserve">(); </w:t>
      </w:r>
    </w:p>
    <w:p w14:paraId="0B6F43DD" w14:textId="77777777" w:rsidR="00DD18D2" w:rsidRDefault="00892956" w:rsidP="00D53297">
      <w:pPr>
        <w:pStyle w:val="Style2"/>
      </w:pPr>
      <w:r>
        <w:t xml:space="preserve">            </w:t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rdr</w:t>
      </w:r>
      <w:proofErr w:type="spellEnd"/>
      <w:r>
        <w:t xml:space="preserve"> = </w:t>
      </w:r>
      <w:proofErr w:type="spellStart"/>
      <w:proofErr w:type="gramStart"/>
      <w:r>
        <w:t>cmd.ExecuteReader</w:t>
      </w:r>
      <w:proofErr w:type="spellEnd"/>
      <w:proofErr w:type="gramEnd"/>
      <w:r>
        <w:t xml:space="preserve">();             </w:t>
      </w:r>
    </w:p>
    <w:p w14:paraId="468B3772" w14:textId="77777777" w:rsidR="00DD18D2" w:rsidRDefault="00DD18D2" w:rsidP="00DD18D2">
      <w:pPr>
        <w:pStyle w:val="Style2"/>
        <w:ind w:left="720" w:firstLine="720"/>
      </w:pPr>
      <w:r>
        <w:t xml:space="preserve"> </w:t>
      </w:r>
      <w:proofErr w:type="spellStart"/>
      <w:proofErr w:type="gramStart"/>
      <w:r w:rsidR="00892956">
        <w:t>grdstudent.DataSource</w:t>
      </w:r>
      <w:proofErr w:type="spellEnd"/>
      <w:proofErr w:type="gramEnd"/>
      <w:r w:rsidR="00892956">
        <w:t xml:space="preserve"> = </w:t>
      </w:r>
      <w:proofErr w:type="spellStart"/>
      <w:r w:rsidR="00892956">
        <w:t>rdr</w:t>
      </w:r>
      <w:proofErr w:type="spellEnd"/>
      <w:r w:rsidR="00892956">
        <w:t xml:space="preserve">;             </w:t>
      </w:r>
    </w:p>
    <w:p w14:paraId="65DAF929" w14:textId="77777777" w:rsidR="00DD18D2" w:rsidRDefault="00DD18D2" w:rsidP="00DD18D2">
      <w:pPr>
        <w:pStyle w:val="Style2"/>
        <w:ind w:left="720" w:firstLine="720"/>
      </w:pPr>
      <w:r>
        <w:t xml:space="preserve"> </w:t>
      </w:r>
      <w:proofErr w:type="spellStart"/>
      <w:proofErr w:type="gramStart"/>
      <w:r w:rsidR="00892956">
        <w:t>grdstudent.DataBind</w:t>
      </w:r>
      <w:proofErr w:type="spellEnd"/>
      <w:proofErr w:type="gramEnd"/>
      <w:r w:rsidR="00892956">
        <w:t xml:space="preserve">();            </w:t>
      </w:r>
    </w:p>
    <w:p w14:paraId="1C95978D" w14:textId="77777777" w:rsidR="00892956" w:rsidRDefault="00892956" w:rsidP="00DD18D2">
      <w:pPr>
        <w:pStyle w:val="Style2"/>
        <w:ind w:left="720" w:firstLine="720"/>
      </w:pPr>
      <w:r>
        <w:t xml:space="preserve"> </w:t>
      </w:r>
      <w:proofErr w:type="spellStart"/>
      <w:proofErr w:type="gramStart"/>
      <w:r>
        <w:t>con.Close</w:t>
      </w:r>
      <w:proofErr w:type="spellEnd"/>
      <w:proofErr w:type="gramEnd"/>
      <w:r>
        <w:t xml:space="preserve">(); </w:t>
      </w:r>
    </w:p>
    <w:p w14:paraId="31E3C727" w14:textId="77777777" w:rsidR="00892956" w:rsidRDefault="00892956" w:rsidP="00D53297">
      <w:pPr>
        <w:pStyle w:val="Style2"/>
      </w:pPr>
      <w:r>
        <w:t xml:space="preserve">        } </w:t>
      </w:r>
    </w:p>
    <w:p w14:paraId="0A5BEF39" w14:textId="77777777" w:rsidR="00892956" w:rsidRDefault="00892956" w:rsidP="00D53297">
      <w:pPr>
        <w:pStyle w:val="Style2"/>
      </w:pPr>
      <w:r>
        <w:t xml:space="preserve">    } </w:t>
      </w:r>
    </w:p>
    <w:p w14:paraId="03F51F33" w14:textId="77777777" w:rsidR="00892956" w:rsidRDefault="00892956" w:rsidP="00D53297">
      <w:pPr>
        <w:pStyle w:val="Style2"/>
      </w:pPr>
      <w:r>
        <w:t xml:space="preserve">} </w:t>
      </w:r>
    </w:p>
    <w:p w14:paraId="6DBA918F" w14:textId="77777777" w:rsidR="00D53297" w:rsidRDefault="00D53297" w:rsidP="00D53297">
      <w:pPr>
        <w:pStyle w:val="Style2"/>
      </w:pPr>
    </w:p>
    <w:p w14:paraId="296F1755" w14:textId="77777777" w:rsidR="00D53297" w:rsidRDefault="004B53ED" w:rsidP="00D53297">
      <w:pPr>
        <w:pStyle w:val="Style2"/>
      </w:pPr>
      <w:r>
        <w:t xml:space="preserve"> </w:t>
      </w:r>
    </w:p>
    <w:p w14:paraId="25DEDF70" w14:textId="6B528536" w:rsidR="00892956" w:rsidRDefault="00892956" w:rsidP="00892956">
      <w:pPr>
        <w:spacing w:after="157" w:line="259" w:lineRule="auto"/>
        <w:ind w:left="-5"/>
        <w:rPr>
          <w:b/>
          <w:sz w:val="28"/>
        </w:rPr>
      </w:pPr>
      <w:r>
        <w:rPr>
          <w:b/>
          <w:sz w:val="28"/>
        </w:rPr>
        <w:t xml:space="preserve">Output: </w:t>
      </w:r>
    </w:p>
    <w:p w14:paraId="57CD4B4C" w14:textId="4F0FE31A" w:rsidR="00D823F2" w:rsidRDefault="00D823F2" w:rsidP="00892956">
      <w:pPr>
        <w:spacing w:after="157" w:line="259" w:lineRule="auto"/>
        <w:ind w:left="-5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73438F6" wp14:editId="3E353E89">
            <wp:extent cx="6223000" cy="25717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8-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2F882D85" wp14:editId="50360043">
            <wp:extent cx="6223000" cy="267208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thead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9112" w14:textId="77777777" w:rsidR="008424F7" w:rsidRDefault="008424F7" w:rsidP="00892956">
      <w:pPr>
        <w:spacing w:after="157" w:line="259" w:lineRule="auto"/>
        <w:ind w:left="-5"/>
        <w:rPr>
          <w:b/>
          <w:sz w:val="28"/>
        </w:rPr>
      </w:pPr>
    </w:p>
    <w:sectPr w:rsidR="008424F7">
      <w:headerReference w:type="default" r:id="rId25"/>
      <w:pgSz w:w="12240" w:h="15840"/>
      <w:pgMar w:top="960" w:right="1220" w:bottom="280" w:left="1220" w:header="761" w:footer="7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56D66" w14:textId="77777777" w:rsidR="00890FEA" w:rsidRDefault="00890FEA">
      <w:r>
        <w:separator/>
      </w:r>
    </w:p>
  </w:endnote>
  <w:endnote w:type="continuationSeparator" w:id="0">
    <w:p w14:paraId="2264F6F7" w14:textId="77777777" w:rsidR="00890FEA" w:rsidRDefault="00890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D3507" w14:textId="1A674168" w:rsidR="00944C1D" w:rsidRDefault="004B73D3" w:rsidP="004B73D3">
    <w:pPr>
      <w:tabs>
        <w:tab w:val="left" w:pos="2040"/>
      </w:tabs>
      <w:spacing w:line="200" w:lineRule="exact"/>
    </w:pPr>
    <w:r>
      <w:t>VVP CE SEM-6 .NET</w:t>
    </w:r>
    <w:r>
      <w:tab/>
    </w:r>
    <w:r>
      <w:tab/>
    </w:r>
    <w:r>
      <w:tab/>
    </w:r>
    <w:r>
      <w:tab/>
    </w:r>
    <w:r>
      <w:tab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F8FA9" w14:textId="77777777" w:rsidR="00890FEA" w:rsidRDefault="00890FEA">
      <w:r>
        <w:separator/>
      </w:r>
    </w:p>
  </w:footnote>
  <w:footnote w:type="continuationSeparator" w:id="0">
    <w:p w14:paraId="00D824DE" w14:textId="77777777" w:rsidR="00890FEA" w:rsidRDefault="00890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182F7" w14:textId="77777777" w:rsidR="00944C1D" w:rsidRDefault="00944C1D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400" behindDoc="1" locked="0" layoutInCell="1" allowOverlap="1" wp14:anchorId="4DDEC679" wp14:editId="7670E034">
              <wp:simplePos x="0" y="0"/>
              <wp:positionH relativeFrom="page">
                <wp:posOffset>838200</wp:posOffset>
              </wp:positionH>
              <wp:positionV relativeFrom="page">
                <wp:posOffset>470535</wp:posOffset>
              </wp:positionV>
              <wp:extent cx="787400" cy="151765"/>
              <wp:effectExtent l="0" t="3810" r="3175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74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091E7" w14:textId="77777777" w:rsidR="00944C1D" w:rsidRDefault="00944C1D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pacing w:val="1"/>
                            </w:rPr>
                            <w:t>160</w:t>
                          </w:r>
                          <w:r>
                            <w:rPr>
                              <w:spacing w:val="-1"/>
                            </w:rPr>
                            <w:t>4</w:t>
                          </w:r>
                          <w:r>
                            <w:rPr>
                              <w:spacing w:val="1"/>
                            </w:rPr>
                            <w:t>70</w:t>
                          </w:r>
                          <w:r>
                            <w:rPr>
                              <w:spacing w:val="-1"/>
                            </w:rPr>
                            <w:t>1</w:t>
                          </w:r>
                          <w:r>
                            <w:rPr>
                              <w:spacing w:val="1"/>
                            </w:rPr>
                            <w:t>07</w:t>
                          </w:r>
                          <w:r>
                            <w:rPr>
                              <w:spacing w:val="-1"/>
                            </w:rPr>
                            <w:t>0</w:t>
                          </w:r>
                          <w:r>
                            <w:rPr>
                              <w:spacing w:val="1"/>
                            </w:rPr>
                            <w:t>4</w:t>
                          </w:r>
                          <w: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DEC67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66pt;margin-top:37.05pt;width:62pt;height:11.95pt;z-index:-1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J/CrAIAAKo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" filled="f" stroked="f">
              <v:textbox inset="0,0,0,0">
                <w:txbxContent>
                  <w:p w14:paraId="1AE091E7" w14:textId="77777777" w:rsidR="00944C1D" w:rsidRDefault="00944C1D">
                    <w:pPr>
                      <w:spacing w:line="220" w:lineRule="exact"/>
                      <w:ind w:left="20" w:right="-30"/>
                    </w:pPr>
                    <w:r>
                      <w:rPr>
                        <w:spacing w:val="1"/>
                      </w:rPr>
                      <w:t>160</w:t>
                    </w:r>
                    <w:r>
                      <w:rPr>
                        <w:spacing w:val="-1"/>
                      </w:rPr>
                      <w:t>4</w:t>
                    </w:r>
                    <w:r>
                      <w:rPr>
                        <w:spacing w:val="1"/>
                      </w:rPr>
                      <w:t>70</w:t>
                    </w:r>
                    <w:r>
                      <w:rPr>
                        <w:spacing w:val="-1"/>
                      </w:rPr>
                      <w:t>1</w:t>
                    </w:r>
                    <w:r>
                      <w:rPr>
                        <w:spacing w:val="1"/>
                      </w:rPr>
                      <w:t>07</w:t>
                    </w:r>
                    <w:r>
                      <w:rPr>
                        <w:spacing w:val="-1"/>
                      </w:rPr>
                      <w:t>0</w:t>
                    </w:r>
                    <w:r>
                      <w:rPr>
                        <w:spacing w:val="1"/>
                      </w:rPr>
                      <w:t>4</w:t>
                    </w:r>
                    <w: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401" behindDoc="1" locked="0" layoutInCell="1" allowOverlap="1" wp14:anchorId="63561955" wp14:editId="7916C830">
              <wp:simplePos x="0" y="0"/>
              <wp:positionH relativeFrom="page">
                <wp:posOffset>6153150</wp:posOffset>
              </wp:positionH>
              <wp:positionV relativeFrom="page">
                <wp:posOffset>470535</wp:posOffset>
              </wp:positionV>
              <wp:extent cx="793750" cy="151765"/>
              <wp:effectExtent l="0" t="381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75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5D8719" w14:textId="77777777" w:rsidR="00944C1D" w:rsidRDefault="00944C1D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pacing w:val="1"/>
                            </w:rPr>
                            <w:t>I</w:t>
                          </w:r>
                          <w:r>
                            <w:t>N</w:t>
                          </w:r>
                          <w:r>
                            <w:rPr>
                              <w:spacing w:val="3"/>
                            </w:rPr>
                            <w:t>T</w:t>
                          </w:r>
                          <w:r>
                            <w:rPr>
                              <w:spacing w:val="-1"/>
                            </w:rPr>
                            <w:t>R</w:t>
                          </w:r>
                          <w:r>
                            <w:t>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3"/>
                            </w:rPr>
                            <w:t>T</w:t>
                          </w:r>
                          <w:r>
                            <w:t>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C</w:t>
                          </w:r>
                          <w:r>
                            <w:t>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61955" id="Text Box 11" o:spid="_x0000_s1027" type="#_x0000_t202" style="position:absolute;margin-left:484.5pt;margin-top:37.05pt;width:62.5pt;height:11.95pt;z-index:-10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" filled="f" stroked="f">
              <v:textbox inset="0,0,0,0">
                <w:txbxContent>
                  <w:p w14:paraId="175D8719" w14:textId="77777777" w:rsidR="00944C1D" w:rsidRDefault="00944C1D">
                    <w:pPr>
                      <w:spacing w:line="220" w:lineRule="exact"/>
                      <w:ind w:left="20" w:right="-30"/>
                    </w:pPr>
                    <w:r>
                      <w:rPr>
                        <w:spacing w:val="1"/>
                      </w:rPr>
                      <w:t>I</w:t>
                    </w:r>
                    <w:r>
                      <w:t>N</w:t>
                    </w:r>
                    <w:r>
                      <w:rPr>
                        <w:spacing w:val="3"/>
                      </w:rPr>
                      <w:t>T</w:t>
                    </w:r>
                    <w:r>
                      <w:rPr>
                        <w:spacing w:val="-1"/>
                      </w:rPr>
                      <w:t>R</w:t>
                    </w:r>
                    <w:r>
                      <w:t>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3"/>
                      </w:rPr>
                      <w:t>T</w:t>
                    </w:r>
                    <w:r>
                      <w:t>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C</w:t>
                    </w:r>
                    <w:r>
                      <w:t>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083D1" w14:textId="77777777" w:rsidR="00944C1D" w:rsidRDefault="00944C1D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404" behindDoc="1" locked="0" layoutInCell="1" allowOverlap="1" wp14:anchorId="792E693D" wp14:editId="04884698">
              <wp:simplePos x="0" y="0"/>
              <wp:positionH relativeFrom="page">
                <wp:posOffset>838200</wp:posOffset>
              </wp:positionH>
              <wp:positionV relativeFrom="page">
                <wp:posOffset>470535</wp:posOffset>
              </wp:positionV>
              <wp:extent cx="787400" cy="151765"/>
              <wp:effectExtent l="0" t="3810" r="317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74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59653" w14:textId="77777777" w:rsidR="00944C1D" w:rsidRDefault="00944C1D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pacing w:val="1"/>
                            </w:rPr>
                            <w:t>160</w:t>
                          </w:r>
                          <w:r>
                            <w:rPr>
                              <w:spacing w:val="-1"/>
                            </w:rPr>
                            <w:t>4</w:t>
                          </w:r>
                          <w:r>
                            <w:rPr>
                              <w:spacing w:val="1"/>
                            </w:rPr>
                            <w:t>70</w:t>
                          </w:r>
                          <w:r>
                            <w:rPr>
                              <w:spacing w:val="-1"/>
                            </w:rPr>
                            <w:t>1</w:t>
                          </w:r>
                          <w:r>
                            <w:rPr>
                              <w:spacing w:val="1"/>
                            </w:rPr>
                            <w:t>07</w:t>
                          </w:r>
                          <w:r>
                            <w:rPr>
                              <w:spacing w:val="-1"/>
                            </w:rPr>
                            <w:t>0</w:t>
                          </w:r>
                          <w:r>
                            <w:rPr>
                              <w:spacing w:val="1"/>
                            </w:rPr>
                            <w:t>4</w:t>
                          </w:r>
                          <w: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2E693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66pt;margin-top:37.05pt;width:62pt;height:11.95pt;z-index:-10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PZ1rgIAAK8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" filled="f" stroked="f">
              <v:textbox inset="0,0,0,0">
                <w:txbxContent>
                  <w:p w14:paraId="7AB59653" w14:textId="77777777" w:rsidR="00944C1D" w:rsidRDefault="00944C1D">
                    <w:pPr>
                      <w:spacing w:line="220" w:lineRule="exact"/>
                      <w:ind w:left="20" w:right="-30"/>
                    </w:pPr>
                    <w:r>
                      <w:rPr>
                        <w:spacing w:val="1"/>
                      </w:rPr>
                      <w:t>160</w:t>
                    </w:r>
                    <w:r>
                      <w:rPr>
                        <w:spacing w:val="-1"/>
                      </w:rPr>
                      <w:t>4</w:t>
                    </w:r>
                    <w:r>
                      <w:rPr>
                        <w:spacing w:val="1"/>
                      </w:rPr>
                      <w:t>70</w:t>
                    </w:r>
                    <w:r>
                      <w:rPr>
                        <w:spacing w:val="-1"/>
                      </w:rPr>
                      <w:t>1</w:t>
                    </w:r>
                    <w:r>
                      <w:rPr>
                        <w:spacing w:val="1"/>
                      </w:rPr>
                      <w:t>07</w:t>
                    </w:r>
                    <w:r>
                      <w:rPr>
                        <w:spacing w:val="-1"/>
                      </w:rPr>
                      <w:t>0</w:t>
                    </w:r>
                    <w:r>
                      <w:rPr>
                        <w:spacing w:val="1"/>
                      </w:rPr>
                      <w:t>4</w:t>
                    </w:r>
                    <w: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405" behindDoc="1" locked="0" layoutInCell="1" allowOverlap="1" wp14:anchorId="7B08EB63" wp14:editId="203B41AF">
              <wp:simplePos x="0" y="0"/>
              <wp:positionH relativeFrom="page">
                <wp:posOffset>5852795</wp:posOffset>
              </wp:positionH>
              <wp:positionV relativeFrom="page">
                <wp:posOffset>470535</wp:posOffset>
              </wp:positionV>
              <wp:extent cx="1093470" cy="151765"/>
              <wp:effectExtent l="4445" t="381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347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7A142" w14:textId="77777777" w:rsidR="00944C1D" w:rsidRDefault="00944C1D">
                          <w:pPr>
                            <w:spacing w:line="220" w:lineRule="exact"/>
                            <w:ind w:left="20" w:right="-30"/>
                          </w:pPr>
                          <w:r>
                            <w:t>G</w:t>
                          </w:r>
                          <w:r>
                            <w:rPr>
                              <w:spacing w:val="3"/>
                            </w:rPr>
                            <w:t>T</w:t>
                          </w:r>
                          <w:r>
                            <w:t>U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P</w:t>
                          </w:r>
                          <w:r>
                            <w:rPr>
                              <w:spacing w:val="-1"/>
                            </w:rPr>
                            <w:t>R</w:t>
                          </w:r>
                          <w:r>
                            <w:t>OG</w:t>
                          </w:r>
                          <w:r>
                            <w:rPr>
                              <w:spacing w:val="2"/>
                            </w:rPr>
                            <w:t>R</w:t>
                          </w:r>
                          <w:r>
                            <w:rPr>
                              <w:spacing w:val="-2"/>
                            </w:rPr>
                            <w:t>A</w:t>
                          </w:r>
                          <w:r>
                            <w:t>M</w:t>
                          </w:r>
                          <w:r>
                            <w:rPr>
                              <w:spacing w:val="3"/>
                            </w:rPr>
                            <w:t>E</w:t>
                          </w:r>
                          <w: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8EB63" id="Text Box 7" o:spid="_x0000_s1029" type="#_x0000_t202" style="position:absolute;margin-left:460.85pt;margin-top:37.05pt;width:86.1pt;height:11.95pt;z-index:-10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" filled="f" stroked="f">
              <v:textbox inset="0,0,0,0">
                <w:txbxContent>
                  <w:p w14:paraId="0A57A142" w14:textId="77777777" w:rsidR="00944C1D" w:rsidRDefault="00944C1D">
                    <w:pPr>
                      <w:spacing w:line="220" w:lineRule="exact"/>
                      <w:ind w:left="20" w:right="-30"/>
                    </w:pPr>
                    <w:r>
                      <w:t>G</w:t>
                    </w:r>
                    <w:r>
                      <w:rPr>
                        <w:spacing w:val="3"/>
                      </w:rPr>
                      <w:t>T</w:t>
                    </w:r>
                    <w:r>
                      <w:t>U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2"/>
                      </w:rPr>
                      <w:t>P</w:t>
                    </w:r>
                    <w:r>
                      <w:rPr>
                        <w:spacing w:val="-1"/>
                      </w:rPr>
                      <w:t>R</w:t>
                    </w:r>
                    <w:r>
                      <w:t>OG</w:t>
                    </w:r>
                    <w:r>
                      <w:rPr>
                        <w:spacing w:val="2"/>
                      </w:rPr>
                      <w:t>R</w:t>
                    </w:r>
                    <w:r>
                      <w:rPr>
                        <w:spacing w:val="-2"/>
                      </w:rPr>
                      <w:t>A</w:t>
                    </w:r>
                    <w:r>
                      <w:t>M</w:t>
                    </w:r>
                    <w:r>
                      <w:rPr>
                        <w:spacing w:val="3"/>
                      </w:rPr>
                      <w:t>E</w:t>
                    </w:r>
                    <w: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F8B9D" w14:textId="4ED984A8" w:rsidR="00944C1D" w:rsidRDefault="00944C1D" w:rsidP="00621A8D">
    <w:pPr>
      <w:tabs>
        <w:tab w:val="left" w:pos="943"/>
      </w:tabs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406" behindDoc="1" locked="0" layoutInCell="1" allowOverlap="1" wp14:anchorId="14CA6E1F" wp14:editId="34EF5BA0">
              <wp:simplePos x="0" y="0"/>
              <wp:positionH relativeFrom="page">
                <wp:posOffset>838200</wp:posOffset>
              </wp:positionH>
              <wp:positionV relativeFrom="page">
                <wp:posOffset>470535</wp:posOffset>
              </wp:positionV>
              <wp:extent cx="787400" cy="151765"/>
              <wp:effectExtent l="0" t="3810" r="317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74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89C15" w14:textId="77777777" w:rsidR="00944C1D" w:rsidRDefault="00944C1D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pacing w:val="1"/>
                            </w:rPr>
                            <w:t>160</w:t>
                          </w:r>
                          <w:r>
                            <w:rPr>
                              <w:spacing w:val="-1"/>
                            </w:rPr>
                            <w:t>4</w:t>
                          </w:r>
                          <w:r>
                            <w:rPr>
                              <w:spacing w:val="1"/>
                            </w:rPr>
                            <w:t>70</w:t>
                          </w:r>
                          <w:r>
                            <w:rPr>
                              <w:spacing w:val="-1"/>
                            </w:rPr>
                            <w:t>1</w:t>
                          </w:r>
                          <w:r>
                            <w:rPr>
                              <w:spacing w:val="1"/>
                            </w:rPr>
                            <w:t>07</w:t>
                          </w:r>
                          <w:r>
                            <w:rPr>
                              <w:spacing w:val="-1"/>
                            </w:rPr>
                            <w:t>0</w:t>
                          </w:r>
                          <w:r>
                            <w:rPr>
                              <w:spacing w:val="1"/>
                            </w:rPr>
                            <w:t>4</w:t>
                          </w:r>
                          <w: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A6E1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66pt;margin-top:37.05pt;width:62pt;height:11.95pt;z-index:-10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" filled="f" stroked="f">
              <v:textbox inset="0,0,0,0">
                <w:txbxContent>
                  <w:p w14:paraId="3C089C15" w14:textId="77777777" w:rsidR="00944C1D" w:rsidRDefault="00944C1D">
                    <w:pPr>
                      <w:spacing w:line="220" w:lineRule="exact"/>
                      <w:ind w:left="20" w:right="-30"/>
                    </w:pPr>
                    <w:r>
                      <w:rPr>
                        <w:spacing w:val="1"/>
                      </w:rPr>
                      <w:t>160</w:t>
                    </w:r>
                    <w:r>
                      <w:rPr>
                        <w:spacing w:val="-1"/>
                      </w:rPr>
                      <w:t>4</w:t>
                    </w:r>
                    <w:r>
                      <w:rPr>
                        <w:spacing w:val="1"/>
                      </w:rPr>
                      <w:t>70</w:t>
                    </w:r>
                    <w:r>
                      <w:rPr>
                        <w:spacing w:val="-1"/>
                      </w:rPr>
                      <w:t>1</w:t>
                    </w:r>
                    <w:r>
                      <w:rPr>
                        <w:spacing w:val="1"/>
                      </w:rPr>
                      <w:t>07</w:t>
                    </w:r>
                    <w:r>
                      <w:rPr>
                        <w:spacing w:val="-1"/>
                      </w:rPr>
                      <w:t>0</w:t>
                    </w:r>
                    <w:r>
                      <w:rPr>
                        <w:spacing w:val="1"/>
                      </w:rPr>
                      <w:t>4</w:t>
                    </w:r>
                    <w: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407" behindDoc="1" locked="0" layoutInCell="1" allowOverlap="1" wp14:anchorId="5D9AE416" wp14:editId="1A2D0D77">
              <wp:simplePos x="0" y="0"/>
              <wp:positionH relativeFrom="page">
                <wp:posOffset>5999480</wp:posOffset>
              </wp:positionH>
              <wp:positionV relativeFrom="page">
                <wp:posOffset>470535</wp:posOffset>
              </wp:positionV>
              <wp:extent cx="946785" cy="151765"/>
              <wp:effectExtent l="0" t="381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67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7EB2D" w14:textId="77777777" w:rsidR="00944C1D" w:rsidRDefault="00944C1D">
                          <w:pPr>
                            <w:spacing w:line="220" w:lineRule="exact"/>
                            <w:ind w:left="20" w:right="-30"/>
                          </w:pPr>
                          <w:r>
                            <w:t>OV</w:t>
                          </w:r>
                          <w:r>
                            <w:rPr>
                              <w:spacing w:val="1"/>
                            </w:rPr>
                            <w:t>ER</w:t>
                          </w:r>
                          <w:r>
                            <w:rPr>
                              <w:spacing w:val="-2"/>
                            </w:rPr>
                            <w:t>L</w:t>
                          </w:r>
                          <w:r>
                            <w:rPr>
                              <w:spacing w:val="2"/>
                            </w:rPr>
                            <w:t>O</w:t>
                          </w:r>
                          <w:r>
                            <w:rPr>
                              <w:spacing w:val="-2"/>
                            </w:rPr>
                            <w:t>A</w:t>
                          </w:r>
                          <w:r>
                            <w:t>D</w:t>
                          </w:r>
                          <w:r>
                            <w:rPr>
                              <w:spacing w:val="1"/>
                            </w:rPr>
                            <w:t>I</w:t>
                          </w:r>
                          <w:r>
                            <w:t>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AE416" id="Text Box 5" o:spid="_x0000_s1031" type="#_x0000_t202" style="position:absolute;margin-left:472.4pt;margin-top:37.05pt;width:74.55pt;height:11.95pt;z-index:-10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" filled="f" stroked="f">
              <v:textbox inset="0,0,0,0">
                <w:txbxContent>
                  <w:p w14:paraId="2F07EB2D" w14:textId="77777777" w:rsidR="00944C1D" w:rsidRDefault="00944C1D">
                    <w:pPr>
                      <w:spacing w:line="220" w:lineRule="exact"/>
                      <w:ind w:left="20" w:right="-30"/>
                    </w:pPr>
                    <w:r>
                      <w:t>OV</w:t>
                    </w:r>
                    <w:r>
                      <w:rPr>
                        <w:spacing w:val="1"/>
                      </w:rPr>
                      <w:t>ER</w:t>
                    </w:r>
                    <w:r>
                      <w:rPr>
                        <w:spacing w:val="-2"/>
                      </w:rPr>
                      <w:t>L</w:t>
                    </w:r>
                    <w:r>
                      <w:rPr>
                        <w:spacing w:val="2"/>
                      </w:rPr>
                      <w:t>O</w:t>
                    </w:r>
                    <w:r>
                      <w:rPr>
                        <w:spacing w:val="-2"/>
                      </w:rPr>
                      <w:t>A</w:t>
                    </w:r>
                    <w:r>
                      <w:t>D</w:t>
                    </w:r>
                    <w:r>
                      <w:rPr>
                        <w:spacing w:val="1"/>
                      </w:rPr>
                      <w:t>I</w:t>
                    </w:r>
                    <w:r>
                      <w:t>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21A8D"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D1C3" w14:textId="77777777" w:rsidR="00944C1D" w:rsidRDefault="00944C1D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408" behindDoc="1" locked="0" layoutInCell="1" allowOverlap="1" wp14:anchorId="056915EE" wp14:editId="2B7B090E">
              <wp:simplePos x="0" y="0"/>
              <wp:positionH relativeFrom="page">
                <wp:posOffset>838200</wp:posOffset>
              </wp:positionH>
              <wp:positionV relativeFrom="page">
                <wp:posOffset>470535</wp:posOffset>
              </wp:positionV>
              <wp:extent cx="787400" cy="151765"/>
              <wp:effectExtent l="0" t="3810" r="317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74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7747B" w14:textId="77777777" w:rsidR="00944C1D" w:rsidRDefault="00944C1D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pacing w:val="1"/>
                            </w:rPr>
                            <w:t>160</w:t>
                          </w:r>
                          <w:r>
                            <w:rPr>
                              <w:spacing w:val="-1"/>
                            </w:rPr>
                            <w:t>4</w:t>
                          </w:r>
                          <w:r>
                            <w:rPr>
                              <w:spacing w:val="1"/>
                            </w:rPr>
                            <w:t>70</w:t>
                          </w:r>
                          <w:r>
                            <w:rPr>
                              <w:spacing w:val="-1"/>
                            </w:rPr>
                            <w:t>1</w:t>
                          </w:r>
                          <w:r>
                            <w:rPr>
                              <w:spacing w:val="1"/>
                            </w:rPr>
                            <w:t>07</w:t>
                          </w:r>
                          <w:r>
                            <w:rPr>
                              <w:spacing w:val="-1"/>
                            </w:rPr>
                            <w:t>0</w:t>
                          </w:r>
                          <w:r>
                            <w:rPr>
                              <w:spacing w:val="1"/>
                            </w:rPr>
                            <w:t>4</w:t>
                          </w:r>
                          <w: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915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66pt;margin-top:37.05pt;width:62pt;height:11.95pt;z-index:-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" filled="f" stroked="f">
              <v:textbox inset="0,0,0,0">
                <w:txbxContent>
                  <w:p w14:paraId="7287747B" w14:textId="77777777" w:rsidR="00944C1D" w:rsidRDefault="00944C1D">
                    <w:pPr>
                      <w:spacing w:line="220" w:lineRule="exact"/>
                      <w:ind w:left="20" w:right="-30"/>
                    </w:pPr>
                    <w:r>
                      <w:rPr>
                        <w:spacing w:val="1"/>
                      </w:rPr>
                      <w:t>160</w:t>
                    </w:r>
                    <w:r>
                      <w:rPr>
                        <w:spacing w:val="-1"/>
                      </w:rPr>
                      <w:t>4</w:t>
                    </w:r>
                    <w:r>
                      <w:rPr>
                        <w:spacing w:val="1"/>
                      </w:rPr>
                      <w:t>70</w:t>
                    </w:r>
                    <w:r>
                      <w:rPr>
                        <w:spacing w:val="-1"/>
                      </w:rPr>
                      <w:t>1</w:t>
                    </w:r>
                    <w:r>
                      <w:rPr>
                        <w:spacing w:val="1"/>
                      </w:rPr>
                      <w:t>07</w:t>
                    </w:r>
                    <w:r>
                      <w:rPr>
                        <w:spacing w:val="-1"/>
                      </w:rPr>
                      <w:t>0</w:t>
                    </w:r>
                    <w:r>
                      <w:rPr>
                        <w:spacing w:val="1"/>
                      </w:rPr>
                      <w:t>4</w:t>
                    </w:r>
                    <w: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409" behindDoc="1" locked="0" layoutInCell="1" allowOverlap="1" wp14:anchorId="2A171D67" wp14:editId="53CFBE8D">
              <wp:simplePos x="0" y="0"/>
              <wp:positionH relativeFrom="page">
                <wp:posOffset>6146800</wp:posOffset>
              </wp:positionH>
              <wp:positionV relativeFrom="page">
                <wp:posOffset>470535</wp:posOffset>
              </wp:positionV>
              <wp:extent cx="800100" cy="151765"/>
              <wp:effectExtent l="3175" t="381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765C76" w14:textId="77777777" w:rsidR="00944C1D" w:rsidRDefault="00944C1D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pacing w:val="-1"/>
                            </w:rPr>
                            <w:t>R</w:t>
                          </w:r>
                          <w:r>
                            <w:t>E</w:t>
                          </w:r>
                          <w:r>
                            <w:rPr>
                              <w:spacing w:val="2"/>
                            </w:rPr>
                            <w:t>F</w:t>
                          </w:r>
                          <w:r>
                            <w:rPr>
                              <w:spacing w:val="-2"/>
                            </w:rPr>
                            <w:t>L</w:t>
                          </w:r>
                          <w:r>
                            <w:t>E</w:t>
                          </w:r>
                          <w:r>
                            <w:rPr>
                              <w:spacing w:val="-1"/>
                            </w:rPr>
                            <w:t>C</w:t>
                          </w:r>
                          <w:r>
                            <w:rPr>
                              <w:spacing w:val="3"/>
                            </w:rPr>
                            <w:t>T</w:t>
                          </w:r>
                          <w:r>
                            <w:rPr>
                              <w:spacing w:val="1"/>
                            </w:rPr>
                            <w:t>I</w:t>
                          </w:r>
                          <w:r>
                            <w:t>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71D67" id="Text Box 3" o:spid="_x0000_s1033" type="#_x0000_t202" style="position:absolute;margin-left:484pt;margin-top:37.05pt;width:63pt;height:11.95pt;z-index:-10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" filled="f" stroked="f">
              <v:textbox inset="0,0,0,0">
                <w:txbxContent>
                  <w:p w14:paraId="16765C76" w14:textId="77777777" w:rsidR="00944C1D" w:rsidRDefault="00944C1D">
                    <w:pPr>
                      <w:spacing w:line="220" w:lineRule="exact"/>
                      <w:ind w:left="20" w:right="-30"/>
                    </w:pPr>
                    <w:r>
                      <w:rPr>
                        <w:spacing w:val="-1"/>
                      </w:rPr>
                      <w:t>R</w:t>
                    </w:r>
                    <w:r>
                      <w:t>E</w:t>
                    </w:r>
                    <w:r>
                      <w:rPr>
                        <w:spacing w:val="2"/>
                      </w:rPr>
                      <w:t>F</w:t>
                    </w:r>
                    <w:r>
                      <w:rPr>
                        <w:spacing w:val="-2"/>
                      </w:rPr>
                      <w:t>L</w:t>
                    </w:r>
                    <w:r>
                      <w:t>E</w:t>
                    </w:r>
                    <w:r>
                      <w:rPr>
                        <w:spacing w:val="-1"/>
                      </w:rPr>
                      <w:t>C</w:t>
                    </w:r>
                    <w:r>
                      <w:rPr>
                        <w:spacing w:val="3"/>
                      </w:rPr>
                      <w:t>T</w:t>
                    </w:r>
                    <w:r>
                      <w:rPr>
                        <w:spacing w:val="1"/>
                      </w:rPr>
                      <w:t>I</w:t>
                    </w:r>
                    <w:r>
                      <w:t>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DB670" w14:textId="77777777" w:rsidR="00944C1D" w:rsidRDefault="00944C1D" w:rsidP="00D85A9D">
    <w:pPr>
      <w:tabs>
        <w:tab w:val="left" w:pos="8484"/>
      </w:tabs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410" behindDoc="1" locked="0" layoutInCell="1" allowOverlap="1" wp14:anchorId="63CE01A9" wp14:editId="71229372">
              <wp:simplePos x="0" y="0"/>
              <wp:positionH relativeFrom="page">
                <wp:posOffset>838200</wp:posOffset>
              </wp:positionH>
              <wp:positionV relativeFrom="page">
                <wp:posOffset>470535</wp:posOffset>
              </wp:positionV>
              <wp:extent cx="787400" cy="151765"/>
              <wp:effectExtent l="0" t="381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74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7DD5A1" w14:textId="77777777" w:rsidR="00944C1D" w:rsidRDefault="00944C1D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pacing w:val="1"/>
                            </w:rPr>
                            <w:t>160</w:t>
                          </w:r>
                          <w:r>
                            <w:rPr>
                              <w:spacing w:val="-1"/>
                            </w:rPr>
                            <w:t>4</w:t>
                          </w:r>
                          <w:r>
                            <w:rPr>
                              <w:spacing w:val="1"/>
                            </w:rPr>
                            <w:t>70</w:t>
                          </w:r>
                          <w:r>
                            <w:rPr>
                              <w:spacing w:val="-1"/>
                            </w:rPr>
                            <w:t>1</w:t>
                          </w:r>
                          <w:r>
                            <w:rPr>
                              <w:spacing w:val="1"/>
                            </w:rPr>
                            <w:t>07</w:t>
                          </w:r>
                          <w:r>
                            <w:rPr>
                              <w:spacing w:val="-1"/>
                            </w:rPr>
                            <w:t>0</w:t>
                          </w:r>
                          <w:r>
                            <w:rPr>
                              <w:spacing w:val="1"/>
                            </w:rPr>
                            <w:t>4</w:t>
                          </w:r>
                          <w: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CE01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66pt;margin-top:37.05pt;width:62pt;height:11.95pt;z-index:-10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2oCrwIAAK8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" filled="f" stroked="f">
              <v:textbox inset="0,0,0,0">
                <w:txbxContent>
                  <w:p w14:paraId="237DD5A1" w14:textId="77777777" w:rsidR="00944C1D" w:rsidRDefault="00944C1D">
                    <w:pPr>
                      <w:spacing w:line="220" w:lineRule="exact"/>
                      <w:ind w:left="20" w:right="-30"/>
                    </w:pPr>
                    <w:r>
                      <w:rPr>
                        <w:spacing w:val="1"/>
                      </w:rPr>
                      <w:t>160</w:t>
                    </w:r>
                    <w:r>
                      <w:rPr>
                        <w:spacing w:val="-1"/>
                      </w:rPr>
                      <w:t>4</w:t>
                    </w:r>
                    <w:r>
                      <w:rPr>
                        <w:spacing w:val="1"/>
                      </w:rPr>
                      <w:t>70</w:t>
                    </w:r>
                    <w:r>
                      <w:rPr>
                        <w:spacing w:val="-1"/>
                      </w:rPr>
                      <w:t>1</w:t>
                    </w:r>
                    <w:r>
                      <w:rPr>
                        <w:spacing w:val="1"/>
                      </w:rPr>
                      <w:t>07</w:t>
                    </w:r>
                    <w:r>
                      <w:rPr>
                        <w:spacing w:val="-1"/>
                      </w:rPr>
                      <w:t>0</w:t>
                    </w:r>
                    <w:r>
                      <w:rPr>
                        <w:spacing w:val="1"/>
                      </w:rPr>
                      <w:t>4</w:t>
                    </w:r>
                    <w: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411" behindDoc="1" locked="0" layoutInCell="1" allowOverlap="1" wp14:anchorId="567F8190" wp14:editId="749A429B">
              <wp:simplePos x="0" y="0"/>
              <wp:positionH relativeFrom="page">
                <wp:posOffset>5951855</wp:posOffset>
              </wp:positionH>
              <wp:positionV relativeFrom="page">
                <wp:posOffset>470535</wp:posOffset>
              </wp:positionV>
              <wp:extent cx="993775" cy="151765"/>
              <wp:effectExtent l="0" t="381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D68A6" w14:textId="77777777" w:rsidR="00944C1D" w:rsidRDefault="00944C1D">
                          <w:pPr>
                            <w:spacing w:line="220" w:lineRule="exact"/>
                            <w:ind w:left="20" w:right="-30"/>
                          </w:pPr>
                          <w:r>
                            <w:t>FI</w:t>
                          </w:r>
                          <w:r>
                            <w:rPr>
                              <w:spacing w:val="-1"/>
                            </w:rPr>
                            <w:t>L</w:t>
                          </w:r>
                          <w:r>
                            <w:t>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H</w:t>
                          </w:r>
                          <w:r>
                            <w:rPr>
                              <w:spacing w:val="-2"/>
                            </w:rPr>
                            <w:t>A</w:t>
                          </w:r>
                          <w:r>
                            <w:t>N</w:t>
                          </w:r>
                          <w:r>
                            <w:rPr>
                              <w:spacing w:val="3"/>
                            </w:rPr>
                            <w:t>D</w:t>
                          </w:r>
                          <w:r>
                            <w:rPr>
                              <w:spacing w:val="-2"/>
                            </w:rPr>
                            <w:t>L</w:t>
                          </w:r>
                          <w:r>
                            <w:rPr>
                              <w:spacing w:val="1"/>
                            </w:rPr>
                            <w:t>I</w:t>
                          </w:r>
                          <w:r>
                            <w:rPr>
                              <w:spacing w:val="2"/>
                            </w:rPr>
                            <w:t>N</w:t>
                          </w:r>
                          <w:r>
                            <w:t>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7F8190" id="Text Box 1" o:spid="_x0000_s1035" type="#_x0000_t202" style="position:absolute;margin-left:468.65pt;margin-top:37.05pt;width:78.25pt;height:11.95pt;z-index:-10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" filled="f" stroked="f">
              <v:textbox inset="0,0,0,0">
                <w:txbxContent>
                  <w:p w14:paraId="222D68A6" w14:textId="77777777" w:rsidR="00944C1D" w:rsidRDefault="00944C1D">
                    <w:pPr>
                      <w:spacing w:line="220" w:lineRule="exact"/>
                      <w:ind w:left="20" w:right="-30"/>
                    </w:pPr>
                    <w:r>
                      <w:t>FI</w:t>
                    </w:r>
                    <w:r>
                      <w:rPr>
                        <w:spacing w:val="-1"/>
                      </w:rPr>
                      <w:t>L</w:t>
                    </w:r>
                    <w:r>
                      <w:t>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2"/>
                      </w:rPr>
                      <w:t>H</w:t>
                    </w:r>
                    <w:r>
                      <w:rPr>
                        <w:spacing w:val="-2"/>
                      </w:rPr>
                      <w:t>A</w:t>
                    </w:r>
                    <w:r>
                      <w:t>N</w:t>
                    </w:r>
                    <w:r>
                      <w:rPr>
                        <w:spacing w:val="3"/>
                      </w:rPr>
                      <w:t>D</w:t>
                    </w:r>
                    <w:r>
                      <w:rPr>
                        <w:spacing w:val="-2"/>
                      </w:rPr>
                      <w:t>L</w:t>
                    </w:r>
                    <w:r>
                      <w:rPr>
                        <w:spacing w:val="1"/>
                      </w:rPr>
                      <w:t>I</w:t>
                    </w:r>
                    <w:r>
                      <w:rPr>
                        <w:spacing w:val="2"/>
                      </w:rPr>
                      <w:t>N</w:t>
                    </w:r>
                    <w:r>
                      <w:t>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E6101" w14:textId="77777777" w:rsidR="00944C1D" w:rsidRDefault="00944C1D" w:rsidP="008062B9">
    <w:pPr>
      <w:tabs>
        <w:tab w:val="left" w:pos="8220"/>
        <w:tab w:val="right" w:pos="9800"/>
      </w:tabs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6449" behindDoc="1" locked="0" layoutInCell="1" allowOverlap="1" wp14:anchorId="5CFA3795" wp14:editId="063331F7">
              <wp:simplePos x="0" y="0"/>
              <wp:positionH relativeFrom="page">
                <wp:posOffset>838200</wp:posOffset>
              </wp:positionH>
              <wp:positionV relativeFrom="page">
                <wp:posOffset>470535</wp:posOffset>
              </wp:positionV>
              <wp:extent cx="787400" cy="151765"/>
              <wp:effectExtent l="0" t="3810" r="317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74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358DF" w14:textId="77777777" w:rsidR="00944C1D" w:rsidRDefault="00944C1D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pacing w:val="1"/>
                            </w:rPr>
                            <w:t>160</w:t>
                          </w:r>
                          <w:r>
                            <w:rPr>
                              <w:spacing w:val="-1"/>
                            </w:rPr>
                            <w:t>4</w:t>
                          </w:r>
                          <w:r>
                            <w:rPr>
                              <w:spacing w:val="1"/>
                            </w:rPr>
                            <w:t>70</w:t>
                          </w:r>
                          <w:r>
                            <w:rPr>
                              <w:spacing w:val="-1"/>
                            </w:rPr>
                            <w:t>1</w:t>
                          </w:r>
                          <w:r>
                            <w:rPr>
                              <w:spacing w:val="1"/>
                            </w:rPr>
                            <w:t>07</w:t>
                          </w:r>
                          <w:r>
                            <w:rPr>
                              <w:spacing w:val="-1"/>
                            </w:rPr>
                            <w:t>0</w:t>
                          </w:r>
                          <w:r>
                            <w:rPr>
                              <w:spacing w:val="1"/>
                            </w:rPr>
                            <w:t>4</w:t>
                          </w:r>
                          <w: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A379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6" type="#_x0000_t202" style="position:absolute;margin-left:66pt;margin-top:37.05pt;width:62pt;height:11.95pt;z-index:-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" filled="f" stroked="f">
              <v:textbox inset="0,0,0,0">
                <w:txbxContent>
                  <w:p w14:paraId="01E358DF" w14:textId="77777777" w:rsidR="00944C1D" w:rsidRDefault="00944C1D">
                    <w:pPr>
                      <w:spacing w:line="220" w:lineRule="exact"/>
                      <w:ind w:left="20" w:right="-30"/>
                    </w:pPr>
                    <w:r>
                      <w:rPr>
                        <w:spacing w:val="1"/>
                      </w:rPr>
                      <w:t>160</w:t>
                    </w:r>
                    <w:r>
                      <w:rPr>
                        <w:spacing w:val="-1"/>
                      </w:rPr>
                      <w:t>4</w:t>
                    </w:r>
                    <w:r>
                      <w:rPr>
                        <w:spacing w:val="1"/>
                      </w:rPr>
                      <w:t>70</w:t>
                    </w:r>
                    <w:r>
                      <w:rPr>
                        <w:spacing w:val="-1"/>
                      </w:rPr>
                      <w:t>1</w:t>
                    </w:r>
                    <w:r>
                      <w:rPr>
                        <w:spacing w:val="1"/>
                      </w:rPr>
                      <w:t>07</w:t>
                    </w:r>
                    <w:r>
                      <w:rPr>
                        <w:spacing w:val="-1"/>
                      </w:rPr>
                      <w:t>0</w:t>
                    </w:r>
                    <w:r>
                      <w:rPr>
                        <w:spacing w:val="1"/>
                      </w:rPr>
                      <w:t>4</w:t>
                    </w:r>
                    <w: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6463" behindDoc="1" locked="0" layoutInCell="1" allowOverlap="1" wp14:anchorId="7510743E" wp14:editId="1348727A">
              <wp:simplePos x="0" y="0"/>
              <wp:positionH relativeFrom="page">
                <wp:posOffset>5951855</wp:posOffset>
              </wp:positionH>
              <wp:positionV relativeFrom="page">
                <wp:posOffset>470535</wp:posOffset>
              </wp:positionV>
              <wp:extent cx="993775" cy="151765"/>
              <wp:effectExtent l="0" t="381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F1E967" w14:textId="77777777" w:rsidR="00944C1D" w:rsidRDefault="00944C1D">
                          <w:pPr>
                            <w:spacing w:line="220" w:lineRule="exact"/>
                            <w:ind w:left="20" w:right="-30"/>
                          </w:pPr>
                          <w:r>
                            <w:t>FI</w:t>
                          </w:r>
                          <w:r>
                            <w:rPr>
                              <w:spacing w:val="-1"/>
                            </w:rPr>
                            <w:t>L</w:t>
                          </w:r>
                          <w:r>
                            <w:t>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H</w:t>
                          </w:r>
                          <w:r>
                            <w:rPr>
                              <w:spacing w:val="-2"/>
                            </w:rPr>
                            <w:t>A</w:t>
                          </w:r>
                          <w:r>
                            <w:t>N</w:t>
                          </w:r>
                          <w:r>
                            <w:rPr>
                              <w:spacing w:val="3"/>
                            </w:rPr>
                            <w:t>D</w:t>
                          </w:r>
                          <w:r>
                            <w:rPr>
                              <w:spacing w:val="-2"/>
                            </w:rPr>
                            <w:t>L</w:t>
                          </w:r>
                          <w:r>
                            <w:rPr>
                              <w:spacing w:val="1"/>
                            </w:rPr>
                            <w:t>I</w:t>
                          </w:r>
                          <w:r>
                            <w:rPr>
                              <w:spacing w:val="2"/>
                            </w:rPr>
                            <w:t>N</w:t>
                          </w:r>
                          <w:r>
                            <w:t>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10743E" id="Text Box 21" o:spid="_x0000_s1037" type="#_x0000_t202" style="position:absolute;margin-left:468.65pt;margin-top:37.05pt;width:78.25pt;height:11.95pt;z-index:-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" filled="f" stroked="f">
              <v:textbox inset="0,0,0,0">
                <w:txbxContent>
                  <w:p w14:paraId="4EF1E967" w14:textId="77777777" w:rsidR="00944C1D" w:rsidRDefault="00944C1D">
                    <w:pPr>
                      <w:spacing w:line="220" w:lineRule="exact"/>
                      <w:ind w:left="20" w:right="-30"/>
                    </w:pPr>
                    <w:r>
                      <w:t>FI</w:t>
                    </w:r>
                    <w:r>
                      <w:rPr>
                        <w:spacing w:val="-1"/>
                      </w:rPr>
                      <w:t>L</w:t>
                    </w:r>
                    <w:r>
                      <w:t>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2"/>
                      </w:rPr>
                      <w:t>H</w:t>
                    </w:r>
                    <w:r>
                      <w:rPr>
                        <w:spacing w:val="-2"/>
                      </w:rPr>
                      <w:t>A</w:t>
                    </w:r>
                    <w:r>
                      <w:t>N</w:t>
                    </w:r>
                    <w:r>
                      <w:rPr>
                        <w:spacing w:val="3"/>
                      </w:rPr>
                      <w:t>D</w:t>
                    </w:r>
                    <w:r>
                      <w:rPr>
                        <w:spacing w:val="-2"/>
                      </w:rPr>
                      <w:t>L</w:t>
                    </w:r>
                    <w:r>
                      <w:rPr>
                        <w:spacing w:val="1"/>
                      </w:rPr>
                      <w:t>I</w:t>
                    </w:r>
                    <w:r>
                      <w:rPr>
                        <w:spacing w:val="2"/>
                      </w:rPr>
                      <w:t>N</w:t>
                    </w:r>
                    <w:r>
                      <w:t>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D5AC6" w14:textId="77777777" w:rsidR="00944C1D" w:rsidRDefault="00944C1D" w:rsidP="008062B9">
    <w:pPr>
      <w:tabs>
        <w:tab w:val="left" w:pos="8592"/>
        <w:tab w:val="left" w:pos="8808"/>
        <w:tab w:val="right" w:pos="9800"/>
      </w:tabs>
      <w:spacing w:line="200" w:lineRule="exact"/>
    </w:pPr>
    <w:r>
      <w:t>160470107044</w:t>
    </w:r>
    <w:r>
      <w:ptab w:relativeTo="margin" w:alignment="center" w:leader="none"/>
    </w:r>
    <w:r>
      <w:ptab w:relativeTo="margin" w:alignment="right" w:leader="none"/>
    </w:r>
    <w:r>
      <w:t>WINDOWS FORM APPLICATION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3AC5C" w14:textId="77777777" w:rsidR="00944C1D" w:rsidRDefault="00944C1D" w:rsidP="008062B9">
    <w:pPr>
      <w:tabs>
        <w:tab w:val="left" w:pos="8592"/>
        <w:tab w:val="left" w:pos="8808"/>
        <w:tab w:val="right" w:pos="9800"/>
      </w:tabs>
      <w:spacing w:line="200" w:lineRule="exact"/>
    </w:pPr>
    <w:r>
      <w:t>160470107044</w:t>
    </w:r>
    <w:r>
      <w:ptab w:relativeTo="margin" w:alignment="center" w:leader="none"/>
    </w:r>
    <w:r>
      <w:ptab w:relativeTo="margin" w:alignment="right" w:leader="none"/>
    </w:r>
    <w:r>
      <w:t>ASP.NET VALIDATION CONTROL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D81FF" w14:textId="77777777" w:rsidR="00944C1D" w:rsidRDefault="00944C1D" w:rsidP="008062B9">
    <w:pPr>
      <w:tabs>
        <w:tab w:val="left" w:pos="8592"/>
        <w:tab w:val="left" w:pos="8808"/>
        <w:tab w:val="right" w:pos="9800"/>
      </w:tabs>
      <w:spacing w:line="200" w:lineRule="exact"/>
    </w:pPr>
    <w:r>
      <w:t>160470107044</w:t>
    </w:r>
    <w:r>
      <w:ptab w:relativeTo="margin" w:alignment="center" w:leader="none"/>
    </w:r>
    <w:r>
      <w:ptab w:relativeTo="margin" w:alignment="right" w:leader="none"/>
    </w:r>
    <w:r>
      <w:t>INTRODUCTION TO MASTER PAGES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07EC5"/>
    <w:multiLevelType w:val="hybridMultilevel"/>
    <w:tmpl w:val="3FB2D9A6"/>
    <w:lvl w:ilvl="0" w:tplc="7068C5BE">
      <w:numFmt w:val="decimal"/>
      <w:lvlText w:val="%1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AE1CB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D4CE9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8C2DD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9EC46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C04FF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4637F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68609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94FA1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0F6D9D"/>
    <w:multiLevelType w:val="multilevel"/>
    <w:tmpl w:val="E8988C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9E"/>
    <w:rsid w:val="00112969"/>
    <w:rsid w:val="00150422"/>
    <w:rsid w:val="001F5EDA"/>
    <w:rsid w:val="002128CA"/>
    <w:rsid w:val="00372547"/>
    <w:rsid w:val="00403130"/>
    <w:rsid w:val="00431B02"/>
    <w:rsid w:val="00476D23"/>
    <w:rsid w:val="0048211B"/>
    <w:rsid w:val="00486CEF"/>
    <w:rsid w:val="004B53ED"/>
    <w:rsid w:val="004B73D3"/>
    <w:rsid w:val="004B797E"/>
    <w:rsid w:val="005040DA"/>
    <w:rsid w:val="005359EA"/>
    <w:rsid w:val="0055202F"/>
    <w:rsid w:val="006109D8"/>
    <w:rsid w:val="006114FF"/>
    <w:rsid w:val="00621238"/>
    <w:rsid w:val="00621A8D"/>
    <w:rsid w:val="0070521A"/>
    <w:rsid w:val="007F009A"/>
    <w:rsid w:val="007F7D9E"/>
    <w:rsid w:val="008062B9"/>
    <w:rsid w:val="008424F7"/>
    <w:rsid w:val="00890FEA"/>
    <w:rsid w:val="00892956"/>
    <w:rsid w:val="008D6C7F"/>
    <w:rsid w:val="00944C1D"/>
    <w:rsid w:val="009C7B51"/>
    <w:rsid w:val="009E2357"/>
    <w:rsid w:val="00A92E85"/>
    <w:rsid w:val="00AA02A9"/>
    <w:rsid w:val="00AF0861"/>
    <w:rsid w:val="00B34726"/>
    <w:rsid w:val="00BC59D3"/>
    <w:rsid w:val="00C53707"/>
    <w:rsid w:val="00D325A4"/>
    <w:rsid w:val="00D53297"/>
    <w:rsid w:val="00D543C3"/>
    <w:rsid w:val="00D650B0"/>
    <w:rsid w:val="00D81B1A"/>
    <w:rsid w:val="00D823F2"/>
    <w:rsid w:val="00D85A9D"/>
    <w:rsid w:val="00DC5036"/>
    <w:rsid w:val="00DD18D2"/>
    <w:rsid w:val="00DE695B"/>
    <w:rsid w:val="00E71F54"/>
    <w:rsid w:val="00EE3D96"/>
    <w:rsid w:val="00EF00E1"/>
    <w:rsid w:val="00F225E3"/>
    <w:rsid w:val="00F22B62"/>
    <w:rsid w:val="00F5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D5B5A"/>
  <w15:docId w15:val="{C6AFE784-9096-471B-B014-52B278A7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E69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95B"/>
  </w:style>
  <w:style w:type="paragraph" w:styleId="Footer">
    <w:name w:val="footer"/>
    <w:basedOn w:val="Normal"/>
    <w:link w:val="FooterChar"/>
    <w:uiPriority w:val="99"/>
    <w:unhideWhenUsed/>
    <w:rsid w:val="00DE69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95B"/>
  </w:style>
  <w:style w:type="paragraph" w:customStyle="1" w:styleId="Style1">
    <w:name w:val="Style1"/>
    <w:basedOn w:val="Normal"/>
    <w:link w:val="Style1Char"/>
    <w:qFormat/>
    <w:rsid w:val="00C53707"/>
    <w:pPr>
      <w:spacing w:line="300" w:lineRule="exact"/>
      <w:ind w:left="220" w:right="-62"/>
    </w:pPr>
    <w:rPr>
      <w:color w:val="2C74B5"/>
      <w:spacing w:val="-4"/>
      <w:position w:val="-1"/>
      <w:sz w:val="28"/>
      <w:szCs w:val="28"/>
    </w:rPr>
  </w:style>
  <w:style w:type="paragraph" w:customStyle="1" w:styleId="Style2">
    <w:name w:val="Style2"/>
    <w:basedOn w:val="Normal"/>
    <w:link w:val="Style2Char"/>
    <w:qFormat/>
    <w:rsid w:val="00AA02A9"/>
    <w:pPr>
      <w:spacing w:line="220" w:lineRule="exact"/>
      <w:ind w:left="220"/>
    </w:pPr>
    <w:rPr>
      <w:rFonts w:ascii="Consolas" w:eastAsia="Consolas" w:hAnsi="Consolas" w:cs="Consolas"/>
      <w:spacing w:val="1"/>
    </w:rPr>
  </w:style>
  <w:style w:type="character" w:customStyle="1" w:styleId="Style1Char">
    <w:name w:val="Style1 Char"/>
    <w:basedOn w:val="DefaultParagraphFont"/>
    <w:link w:val="Style1"/>
    <w:rsid w:val="00C53707"/>
    <w:rPr>
      <w:color w:val="2C74B5"/>
      <w:spacing w:val="-4"/>
      <w:position w:val="-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3F2"/>
    <w:rPr>
      <w:rFonts w:ascii="Segoe UI" w:hAnsi="Segoe UI" w:cs="Segoe UI"/>
      <w:sz w:val="18"/>
      <w:szCs w:val="18"/>
    </w:rPr>
  </w:style>
  <w:style w:type="character" w:customStyle="1" w:styleId="Style2Char">
    <w:name w:val="Style2 Char"/>
    <w:basedOn w:val="DefaultParagraphFont"/>
    <w:link w:val="Style2"/>
    <w:rsid w:val="00AA02A9"/>
    <w:rPr>
      <w:rFonts w:ascii="Consolas" w:eastAsia="Consolas" w:hAnsi="Consolas" w:cs="Consolas"/>
      <w:spacing w:val="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3F2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E2357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customStyle="1" w:styleId="Style3">
    <w:name w:val="Style3"/>
    <w:basedOn w:val="Heading1"/>
    <w:link w:val="Style3Char"/>
    <w:autoRedefine/>
    <w:qFormat/>
    <w:rsid w:val="009E2357"/>
    <w:pPr>
      <w:spacing w:after="120"/>
      <w:ind w:right="-62"/>
    </w:pPr>
    <w:rPr>
      <w:rFonts w:ascii="Times New Roman" w:hAnsi="Times New Roman"/>
      <w:color w:val="2C74B5"/>
      <w:position w:val="-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E2357"/>
    <w:pPr>
      <w:spacing w:after="100"/>
    </w:pPr>
  </w:style>
  <w:style w:type="character" w:customStyle="1" w:styleId="Style3Char">
    <w:name w:val="Style3 Char"/>
    <w:basedOn w:val="Heading1Char"/>
    <w:link w:val="Style3"/>
    <w:rsid w:val="009E2357"/>
    <w:rPr>
      <w:rFonts w:asciiTheme="majorHAnsi" w:eastAsiaTheme="majorEastAsia" w:hAnsiTheme="majorHAnsi" w:cstheme="majorBidi"/>
      <w:b/>
      <w:bCs/>
      <w:color w:val="2C74B5"/>
      <w:kern w:val="32"/>
      <w:position w:val="-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E2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24A23-721B-43FE-8788-D6D69C66B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4230</Words>
  <Characters>24117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48</cp:revision>
  <cp:lastPrinted>2019-03-30T05:04:00Z</cp:lastPrinted>
  <dcterms:created xsi:type="dcterms:W3CDTF">2019-03-29T13:40:00Z</dcterms:created>
  <dcterms:modified xsi:type="dcterms:W3CDTF">2019-03-30T05:05:00Z</dcterms:modified>
</cp:coreProperties>
</file>